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DBC4" w14:textId="5F4EE747" w:rsidR="00A66B18" w:rsidRDefault="00C74A0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A945" wp14:editId="08A01D4F">
                <wp:simplePos x="0" y="0"/>
                <wp:positionH relativeFrom="margin">
                  <wp:posOffset>1778000</wp:posOffset>
                </wp:positionH>
                <wp:positionV relativeFrom="paragraph">
                  <wp:posOffset>0</wp:posOffset>
                </wp:positionV>
                <wp:extent cx="3575685" cy="533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8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FF52" w14:textId="68744BB4" w:rsidR="0096301D" w:rsidRPr="006260F6" w:rsidRDefault="0096301D" w:rsidP="0096301D">
                            <w:pPr>
                              <w:pStyle w:val="Signature"/>
                              <w:rPr>
                                <w:rFonts w:cs="DecoType Naskh Variant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YE"/>
                              </w:rPr>
                            </w:pPr>
                            <w:r w:rsidRPr="006260F6">
                              <w:rPr>
                                <w:rFonts w:cs="DecoType Naskh Variants" w:hint="c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YE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A9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pt;margin-top:0;width:281.5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" filled="f" stroked="f" strokeweight=".5pt">
                <v:textbox>
                  <w:txbxContent>
                    <w:p w14:paraId="5763FF52" w14:textId="68744BB4" w:rsidR="0096301D" w:rsidRPr="006260F6" w:rsidRDefault="0096301D" w:rsidP="0096301D">
                      <w:pPr>
                        <w:pStyle w:val="Signature"/>
                        <w:rPr>
                          <w:rFonts w:cs="DecoType Naskh Variant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YE"/>
                        </w:rPr>
                      </w:pPr>
                      <w:r w:rsidRPr="006260F6">
                        <w:rPr>
                          <w:rFonts w:cs="DecoType Naskh Variants" w:hint="c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rtl/>
                          <w:lang w:bidi="ar-YE"/>
                        </w:rPr>
                        <w:t>بسم الله الرحمن الرحيم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A0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E70F7A" wp14:editId="621511B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8AF7D9C" id="Graphic 17" o:spid="_x0000_s1026" alt="Curved accent shapes that collectively build the header design" style="position:absolute;left:0;text-align:left;margin-left:-36pt;margin-top:-36pt;width:649.5pt;height:238.6pt;z-index:-25165516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6629DB34" w14:textId="4A632A05" w:rsidR="00A66B18" w:rsidRDefault="00A66B18" w:rsidP="00E4786A">
      <w:pPr>
        <w:pStyle w:val="Closing"/>
      </w:pPr>
    </w:p>
    <w:p w14:paraId="7D97F9F5" w14:textId="3F90E3D5" w:rsidR="00B55C75" w:rsidRDefault="00C74A06" w:rsidP="00B55C75">
      <w:pPr>
        <w:pStyle w:val="Signature"/>
      </w:pPr>
      <w:r w:rsidRPr="00C74A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8803E" wp14:editId="53EE0C80">
                <wp:simplePos x="0" y="0"/>
                <wp:positionH relativeFrom="margin">
                  <wp:posOffset>19050</wp:posOffset>
                </wp:positionH>
                <wp:positionV relativeFrom="paragraph">
                  <wp:posOffset>19685</wp:posOffset>
                </wp:positionV>
                <wp:extent cx="3000375" cy="666750"/>
                <wp:effectExtent l="19050" t="19050" r="47625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66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14A4280" w14:textId="3F411B2C" w:rsidR="0096301D" w:rsidRPr="008B6645" w:rsidRDefault="008B6645" w:rsidP="008B6645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803E" id="Text Box 6" o:spid="_x0000_s1027" type="#_x0000_t202" style="position:absolute;left:0;text-align:left;margin-left:1.5pt;margin-top:1.55pt;width:236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" filled="f" strokecolor="white [3212]" strokeweight="4.5pt">
                <v:textbox>
                  <w:txbxContent>
                    <w:p w14:paraId="014A4280" w14:textId="3F411B2C" w:rsidR="0096301D" w:rsidRPr="008B6645" w:rsidRDefault="008B6645" w:rsidP="008B6645">
                      <w:pPr>
                        <w:ind w:left="0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React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47FC6" w14:textId="2C28F17A" w:rsidR="00B55C75" w:rsidRDefault="00B55C75" w:rsidP="00B55C75">
      <w:pPr>
        <w:pStyle w:val="Signature"/>
      </w:pPr>
    </w:p>
    <w:p w14:paraId="5AB4094F" w14:textId="425E10D2" w:rsidR="00B55C75" w:rsidRDefault="00B55C75" w:rsidP="00B55C75">
      <w:pPr>
        <w:pStyle w:val="Signature"/>
      </w:pPr>
    </w:p>
    <w:p w14:paraId="7758F3DE" w14:textId="1C5FDD16" w:rsidR="00B55C75" w:rsidRDefault="00B55C75" w:rsidP="00B55C75">
      <w:pPr>
        <w:pStyle w:val="Signature"/>
      </w:pPr>
    </w:p>
    <w:p w14:paraId="07BC2BA7" w14:textId="425BDD3D" w:rsidR="00B55C75" w:rsidRDefault="00B55C75" w:rsidP="00B55C75">
      <w:pPr>
        <w:pStyle w:val="Signature"/>
      </w:pPr>
    </w:p>
    <w:p w14:paraId="0A922FD4" w14:textId="5FA2286A" w:rsidR="00FC4760" w:rsidRDefault="00FC4760" w:rsidP="00FC4760">
      <w:pPr>
        <w:pStyle w:val="Signature"/>
        <w:ind w:left="0"/>
      </w:pPr>
    </w:p>
    <w:p w14:paraId="38B1A157" w14:textId="565A3FD0" w:rsidR="00844B29" w:rsidRDefault="00844B29" w:rsidP="00FC4760">
      <w:pPr>
        <w:pStyle w:val="Signature"/>
        <w:ind w:left="0"/>
      </w:pPr>
    </w:p>
    <w:p w14:paraId="12B6B9A4" w14:textId="06FC7504" w:rsidR="00844B29" w:rsidRDefault="00844B29" w:rsidP="00FC4760">
      <w:pPr>
        <w:pStyle w:val="Signature"/>
        <w:ind w:left="0"/>
      </w:pPr>
    </w:p>
    <w:p w14:paraId="1E21C2EB" w14:textId="16DF49B2" w:rsidR="00844B29" w:rsidRDefault="00B411B7" w:rsidP="00844B29">
      <w:pPr>
        <w:pStyle w:val="Signature"/>
        <w:ind w:left="0"/>
        <w:jc w:val="center"/>
        <w:rPr>
          <w:i/>
          <w:iCs/>
          <w:color w:val="000000" w:themeColor="text1"/>
          <w:sz w:val="56"/>
          <w:szCs w:val="56"/>
        </w:rPr>
      </w:pPr>
      <w:r>
        <w:rPr>
          <w:i/>
          <w:iCs/>
          <w:color w:val="000000" w:themeColor="text1"/>
          <w:sz w:val="56"/>
          <w:szCs w:val="56"/>
        </w:rPr>
        <w:t xml:space="preserve">Why </w:t>
      </w:r>
      <w:r w:rsidR="008B6645">
        <w:rPr>
          <w:i/>
          <w:iCs/>
          <w:color w:val="000000" w:themeColor="text1"/>
          <w:sz w:val="56"/>
          <w:szCs w:val="56"/>
        </w:rPr>
        <w:t>React</w:t>
      </w:r>
    </w:p>
    <w:p w14:paraId="27C9F20E" w14:textId="77777777" w:rsidR="00727071" w:rsidRPr="00844B29" w:rsidRDefault="00727071" w:rsidP="00844B29">
      <w:pPr>
        <w:pStyle w:val="Signature"/>
        <w:ind w:left="0"/>
        <w:jc w:val="center"/>
        <w:rPr>
          <w:i/>
          <w:iCs/>
          <w:color w:val="000000" w:themeColor="text1"/>
          <w:sz w:val="56"/>
          <w:szCs w:val="56"/>
        </w:rPr>
      </w:pPr>
    </w:p>
    <w:p w14:paraId="5A717477" w14:textId="057421D9" w:rsidR="00C668A1" w:rsidRDefault="00C668A1" w:rsidP="00FC4760">
      <w:pPr>
        <w:pStyle w:val="Signature"/>
        <w:ind w:left="0"/>
      </w:pPr>
    </w:p>
    <w:p w14:paraId="4636E715" w14:textId="77777777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434BEB24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Introduction:</w:t>
      </w:r>
    </w:p>
    <w:p w14:paraId="5288AE1A" w14:textId="2618B75F" w:rsidR="008B6645" w:rsidRDefault="008B6645" w:rsidP="00B411B7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B411B7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In the dynamic landscape of web development, the choice of a front-end framework plays a pivotal role in the success of a project. </w:t>
      </w:r>
      <w:r w:rsidR="00B411B7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Here we</w:t>
      </w:r>
      <w:r w:rsidRPr="00B411B7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</w:t>
      </w:r>
      <w:proofErr w:type="gramStart"/>
      <w:r w:rsidRPr="00B411B7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outlines</w:t>
      </w:r>
      <w:proofErr w:type="gramEnd"/>
      <w:r w:rsidRPr="00B411B7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 xml:space="preserve"> the rationale behind selecting React for the front-end development of our Web3 project.</w:t>
      </w:r>
    </w:p>
    <w:p w14:paraId="1D3F90C1" w14:textId="2AA0FC67" w:rsidR="00B411B7" w:rsidRDefault="00B411B7" w:rsidP="00B411B7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7CFFCF69" w14:textId="77777777" w:rsidR="00B411B7" w:rsidRPr="00B411B7" w:rsidRDefault="00B411B7" w:rsidP="00B411B7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</w:p>
    <w:p w14:paraId="608BF61B" w14:textId="77777777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746D61C4" w14:textId="0765FE24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1.</w:t>
      </w:r>
      <w:r w:rsid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 xml:space="preserve"> </w:t>
      </w: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Component-Based Architecture:</w:t>
      </w:r>
    </w:p>
    <w:p w14:paraId="104038AC" w14:textId="6C08A97B" w:rsidR="00B411B7" w:rsidRPr="00B411B7" w:rsidRDefault="008B6645" w:rsidP="00B411B7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React's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component-based architecture aligns seamlessly with the modular and decentralized nature of Web3 projects. It facilitates the creation of reusable, self-contained components, promoting efficient development and maintenance.</w:t>
      </w:r>
    </w:p>
    <w:p w14:paraId="4BFC8042" w14:textId="77777777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30D12F5B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2. Virtual DOM for Performance:</w:t>
      </w:r>
    </w:p>
    <w:p w14:paraId="6412858E" w14:textId="09DDA622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React's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Virtual DOM enhances performance by minimizing actual DOM manipulations. In a Web3 context where real-time updates and interactions are crucial, this feature ensures a smoother user experience and reduces the computational load on clients.</w:t>
      </w:r>
    </w:p>
    <w:p w14:paraId="0549418D" w14:textId="1AAC2B3C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lastRenderedPageBreak/>
        <w:t>3. State Management:</w:t>
      </w:r>
    </w:p>
    <w:p w14:paraId="66647F1C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The flux architecture and the introduction of hooks in React simplify state management. In the decentralized environment of Web3, where data flow can be complex, </w:t>
      </w: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React's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state management capabilities streamline the handling of application state, leading to better predictability and maintainability.</w:t>
      </w:r>
    </w:p>
    <w:p w14:paraId="386D3A8D" w14:textId="05218873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</w:p>
    <w:p w14:paraId="727C64BD" w14:textId="77777777" w:rsidR="00B411B7" w:rsidRPr="00B411B7" w:rsidRDefault="00B411B7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</w:p>
    <w:p w14:paraId="516C03D8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4. Large and Active Community:</w:t>
      </w:r>
    </w:p>
    <w:p w14:paraId="37DC6064" w14:textId="29319302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 boasts a large and vibrant community of developers. This is advantageous for a Web3 project as it ensures access to a wealth of knowledge, third-party libraries, and continuous updates. This community support accelerates problem-solving and keeps the project aligned with emerging industry standards.</w:t>
      </w:r>
    </w:p>
    <w:p w14:paraId="6DE18060" w14:textId="77777777" w:rsidR="00B411B7" w:rsidRPr="00B411B7" w:rsidRDefault="00B411B7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</w:p>
    <w:p w14:paraId="1C6ABDE3" w14:textId="77777777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460373F9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5. Compatibility with Web3 Libraries:</w:t>
      </w:r>
    </w:p>
    <w:p w14:paraId="0D84EE61" w14:textId="7F06DC1B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React seamlessly integrates with various Web3 libraries, making it easier to incorporate </w:t>
      </w: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blockchain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functionality into our project. This compatibility reduces development time and effort, enabling us to focus on the unique aspects of our application.</w:t>
      </w:r>
    </w:p>
    <w:p w14:paraId="4536F41D" w14:textId="77777777" w:rsidR="00B411B7" w:rsidRPr="00B411B7" w:rsidRDefault="00B411B7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</w:p>
    <w:p w14:paraId="3FB9A753" w14:textId="77777777" w:rsidR="008B6645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5054FBCF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6. Established Ecosystem:</w:t>
      </w:r>
    </w:p>
    <w:p w14:paraId="674D1A2D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React's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ecosystem includes a wide array of tools and libraries, fostering faster development through the use of pre-built components and utilities. This established ecosystem aligns with the iterative and fast-paced nature of Web3 development.</w:t>
      </w:r>
    </w:p>
    <w:p w14:paraId="13F2125B" w14:textId="683FE38F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7609DBC8" w14:textId="77777777" w:rsidR="00B411B7" w:rsidRPr="008B6645" w:rsidRDefault="00B411B7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48B6F703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t>7. Declarative Syntax and JSX:</w:t>
      </w:r>
    </w:p>
    <w:p w14:paraId="2E2F12A5" w14:textId="77777777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proofErr w:type="spell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React's</w:t>
      </w:r>
      <w:proofErr w:type="spell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declarative syntax and JSX enhance code readability and maintainability. This is crucial in Web3 projects where transparency and auditability are essential. The ability to express UI components in a more intuitive manner contributes to a clearer understanding of the codebase.</w:t>
      </w:r>
    </w:p>
    <w:p w14:paraId="5EEB14A3" w14:textId="235ACE0B" w:rsid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6D9F474C" w14:textId="127F1D82" w:rsidR="00B411B7" w:rsidRDefault="00B411B7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319BB11C" w14:textId="3CE65172" w:rsidR="00B411B7" w:rsidRDefault="00B411B7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b w:val="0"/>
          <w:bCs w:val="0"/>
          <w:color w:val="auto"/>
          <w:sz w:val="28"/>
          <w:szCs w:val="28"/>
        </w:rPr>
      </w:pPr>
    </w:p>
    <w:p w14:paraId="7B83A31A" w14:textId="73418B01" w:rsidR="008B6645" w:rsidRPr="00B411B7" w:rsidRDefault="008B6645" w:rsidP="008B6645">
      <w:pPr>
        <w:pStyle w:val="Signature"/>
        <w:pBdr>
          <w:top w:val="single" w:sz="12" w:space="1" w:color="auto"/>
        </w:pBdr>
        <w:ind w:left="0"/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</w:pPr>
      <w:bookmarkStart w:id="0" w:name="_GoBack"/>
      <w:bookmarkEnd w:id="0"/>
      <w:r w:rsidRPr="00B411B7">
        <w:rPr>
          <w:rFonts w:ascii="Dubai Medium" w:hAnsi="Dubai Medium" w:cs="Dubai Medium"/>
          <w:i/>
          <w:iCs/>
          <w:color w:val="4389D7" w:themeColor="text2" w:themeTint="99"/>
          <w:sz w:val="36"/>
          <w:szCs w:val="36"/>
        </w:rPr>
        <w:lastRenderedPageBreak/>
        <w:t>Conclusion:</w:t>
      </w:r>
    </w:p>
    <w:p w14:paraId="24418E31" w14:textId="04152040" w:rsidR="00CA337B" w:rsidRPr="008B6645" w:rsidRDefault="008B6645" w:rsidP="008B6645">
      <w:pPr>
        <w:pStyle w:val="Signature"/>
        <w:pBdr>
          <w:top w:val="single" w:sz="12" w:space="1" w:color="auto"/>
        </w:pBdr>
        <w:ind w:left="0"/>
        <w:rPr>
          <w:rFonts w:ascii="Segoe UI" w:eastAsia="Times New Roman" w:hAnsi="Segoe UI" w:cs="Segoe UI"/>
          <w:b w:val="0"/>
          <w:bCs w:val="0"/>
          <w:color w:val="auto"/>
          <w:kern w:val="0"/>
          <w:sz w:val="28"/>
          <w:szCs w:val="28"/>
          <w:lang w:eastAsia="en-US"/>
        </w:rPr>
      </w:pPr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Considering the component-based architecture, performance optimization through Virtual DOM, robust state management, community support, compatibility with Web3 libraries, an established ecosystem, and enhanced code readability, </w:t>
      </w:r>
      <w:proofErr w:type="gramStart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>React</w:t>
      </w:r>
      <w:proofErr w:type="gramEnd"/>
      <w:r w:rsidRPr="00B411B7">
        <w:rPr>
          <w:rFonts w:ascii="Segoe UI" w:hAnsi="Segoe UI" w:cs="Segoe UI"/>
          <w:b w:val="0"/>
          <w:bCs w:val="0"/>
          <w:color w:val="auto"/>
          <w:sz w:val="28"/>
          <w:szCs w:val="28"/>
        </w:rPr>
        <w:t xml:space="preserve"> emerges as the ideal choice for the front-end development of </w:t>
      </w:r>
      <w:r w:rsidRPr="008B6645">
        <w:rPr>
          <w:rFonts w:ascii="Dubai Medium" w:hAnsi="Dubai Medium" w:cs="Dubai Medium"/>
          <w:b w:val="0"/>
          <w:bCs w:val="0"/>
          <w:color w:val="auto"/>
          <w:sz w:val="28"/>
          <w:szCs w:val="28"/>
        </w:rPr>
        <w:t>our Web3 project. This strategic decision lays the foundation for a scalable, efficient, and maintainable application in the decentralized web landscape.</w:t>
      </w:r>
    </w:p>
    <w:sectPr w:rsidR="00CA337B" w:rsidRPr="008B6645" w:rsidSect="006260F6">
      <w:headerReference w:type="default" r:id="rId11"/>
      <w:footerReference w:type="default" r:id="rId12"/>
      <w:pgSz w:w="12240" w:h="15840" w:code="1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C06F5" w14:textId="77777777" w:rsidR="00071156" w:rsidRDefault="00071156" w:rsidP="00A66B18">
      <w:pPr>
        <w:spacing w:before="0" w:after="0"/>
      </w:pPr>
      <w:r>
        <w:separator/>
      </w:r>
    </w:p>
  </w:endnote>
  <w:endnote w:type="continuationSeparator" w:id="0">
    <w:p w14:paraId="6964E325" w14:textId="77777777" w:rsidR="00071156" w:rsidRDefault="0007115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coType Naskh Variants">
    <w:altName w:val="Segoe UI Semilight"/>
    <w:charset w:val="B2"/>
    <w:family w:val="auto"/>
    <w:pitch w:val="variable"/>
    <w:sig w:usb0="00002001" w:usb1="80000000" w:usb2="00000008" w:usb3="00000000" w:csb0="00000040" w:csb1="00000000"/>
  </w:font>
  <w:font w:name="Dubai Medium">
    <w:altName w:val="Arial"/>
    <w:charset w:val="B2"/>
    <w:family w:val="swiss"/>
    <w:pitch w:val="variable"/>
    <w:sig w:usb0="8000206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BBA9E" w14:textId="1A8F96EC" w:rsidR="00B411B7" w:rsidRPr="006260F6" w:rsidRDefault="00B411B7" w:rsidP="00B411B7">
    <w:pPr>
      <w:pStyle w:val="Signature"/>
      <w:rPr>
        <w:rFonts w:ascii="Edwardian Script ITC" w:hAnsi="Edwardian Script ITC"/>
        <w:i/>
        <w:iCs/>
        <w:color w:val="17406D" w:themeColor="text2"/>
        <w:sz w:val="32"/>
        <w:szCs w:val="32"/>
      </w:rPr>
    </w:pPr>
    <w:r>
      <w:rPr>
        <w:rFonts w:ascii="Edwardian Script ITC" w:hAnsi="Edwardian Script ITC"/>
        <w:i/>
        <w:iCs/>
        <w:color w:val="17406D" w:themeColor="text2"/>
        <w:sz w:val="32"/>
        <w:szCs w:val="32"/>
      </w:rPr>
      <w:t xml:space="preserve">Osama </w:t>
    </w:r>
    <w:proofErr w:type="spellStart"/>
    <w:r>
      <w:rPr>
        <w:rFonts w:ascii="Edwardian Script ITC" w:hAnsi="Edwardian Script ITC"/>
        <w:i/>
        <w:iCs/>
        <w:color w:val="17406D" w:themeColor="text2"/>
        <w:sz w:val="32"/>
        <w:szCs w:val="32"/>
      </w:rPr>
      <w:t>Alathwari</w:t>
    </w:r>
    <w:proofErr w:type="spellEnd"/>
  </w:p>
  <w:p w14:paraId="5C616FD4" w14:textId="77777777" w:rsidR="0096301D" w:rsidRDefault="0096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A9849" w14:textId="77777777" w:rsidR="00071156" w:rsidRDefault="00071156" w:rsidP="00A66B18">
      <w:pPr>
        <w:spacing w:before="0" w:after="0"/>
      </w:pPr>
      <w:r>
        <w:separator/>
      </w:r>
    </w:p>
  </w:footnote>
  <w:footnote w:type="continuationSeparator" w:id="0">
    <w:p w14:paraId="5AB869C9" w14:textId="77777777" w:rsidR="00071156" w:rsidRDefault="0007115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724E5" w14:textId="4CCA2069" w:rsidR="0096301D" w:rsidRDefault="0096301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F09BE" wp14:editId="11BAAEE5">
              <wp:simplePos x="0" y="0"/>
              <wp:positionH relativeFrom="margin">
                <wp:align>right</wp:align>
              </wp:positionH>
              <wp:positionV relativeFrom="paragraph">
                <wp:posOffset>1352550</wp:posOffset>
              </wp:positionV>
              <wp:extent cx="1390650" cy="4953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27C29D" w14:textId="5EA32FFE" w:rsidR="0096301D" w:rsidRPr="006260F6" w:rsidRDefault="0096301D" w:rsidP="006260F6">
                          <w:pPr>
                            <w:ind w:left="0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260F6"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8F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58.3pt;margin-top:106.5pt;width:109.5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" filled="f" stroked="f" strokeweight=".5pt">
              <v:textbox>
                <w:txbxContent>
                  <w:p w14:paraId="0B27C29D" w14:textId="5EA32FFE" w:rsidR="0096301D" w:rsidRPr="006260F6" w:rsidRDefault="0096301D" w:rsidP="006260F6">
                    <w:pPr>
                      <w:ind w:left="0"/>
                      <w:jc w:val="center"/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</w:pPr>
                    <w:r w:rsidRPr="006260F6"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A3B6B7" wp14:editId="2E9AD062">
              <wp:simplePos x="0" y="0"/>
              <wp:positionH relativeFrom="margin">
                <wp:align>left</wp:align>
              </wp:positionH>
              <wp:positionV relativeFrom="paragraph">
                <wp:posOffset>1285875</wp:posOffset>
              </wp:positionV>
              <wp:extent cx="2886075" cy="666750"/>
              <wp:effectExtent l="19050" t="19050" r="47625" b="381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66675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txbx>
                      <w:txbxContent>
                        <w:p w14:paraId="03E15988" w14:textId="77777777" w:rsidR="0096301D" w:rsidRPr="00B55C75" w:rsidRDefault="0096301D" w:rsidP="006260F6">
                          <w:pPr>
                            <w:ind w:left="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55C75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Blockchain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B6B7" id="Text Box 1" o:spid="_x0000_s1029" type="#_x0000_t202" style="position:absolute;left:0;text-align:left;margin-left:0;margin-top:101.25pt;width:227.2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" filled="f" strokecolor="white [3212]" strokeweight="4.5pt">
              <v:textbox>
                <w:txbxContent>
                  <w:p w14:paraId="03E15988" w14:textId="77777777" w:rsidR="0096301D" w:rsidRPr="00B55C75" w:rsidRDefault="0096301D" w:rsidP="006260F6">
                    <w:pPr>
                      <w:ind w:left="0"/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</w:pPr>
                    <w:r w:rsidRPr="00B55C75"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  <w:t>Blockchain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FCB"/>
    <w:multiLevelType w:val="hybridMultilevel"/>
    <w:tmpl w:val="436AB4AE"/>
    <w:lvl w:ilvl="0" w:tplc="6C72D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365B67"/>
    <w:multiLevelType w:val="hybridMultilevel"/>
    <w:tmpl w:val="99F0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6AB"/>
    <w:multiLevelType w:val="multilevel"/>
    <w:tmpl w:val="AD0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79B2"/>
    <w:multiLevelType w:val="hybridMultilevel"/>
    <w:tmpl w:val="0972B98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579F8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5" w15:restartNumberingAfterBreak="0">
    <w:nsid w:val="13CD61F6"/>
    <w:multiLevelType w:val="multilevel"/>
    <w:tmpl w:val="E7C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76D6E"/>
    <w:multiLevelType w:val="hybridMultilevel"/>
    <w:tmpl w:val="A906E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F113C"/>
    <w:multiLevelType w:val="hybridMultilevel"/>
    <w:tmpl w:val="1C0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60860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9" w15:restartNumberingAfterBreak="0">
    <w:nsid w:val="1CB87587"/>
    <w:multiLevelType w:val="hybridMultilevel"/>
    <w:tmpl w:val="9EB65E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E22EC9"/>
    <w:multiLevelType w:val="multilevel"/>
    <w:tmpl w:val="15F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E78D7"/>
    <w:multiLevelType w:val="multilevel"/>
    <w:tmpl w:val="333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D1A6A"/>
    <w:multiLevelType w:val="multilevel"/>
    <w:tmpl w:val="35E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34876"/>
    <w:multiLevelType w:val="hybridMultilevel"/>
    <w:tmpl w:val="1DF23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D71189"/>
    <w:multiLevelType w:val="hybridMultilevel"/>
    <w:tmpl w:val="FAFADEAE"/>
    <w:lvl w:ilvl="0" w:tplc="7E50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ED3D89"/>
    <w:multiLevelType w:val="hybridMultilevel"/>
    <w:tmpl w:val="226C1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F32BB7"/>
    <w:multiLevelType w:val="hybridMultilevel"/>
    <w:tmpl w:val="94D062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9D23F5"/>
    <w:multiLevelType w:val="hybridMultilevel"/>
    <w:tmpl w:val="35DC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E43CB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9" w15:restartNumberingAfterBreak="0">
    <w:nsid w:val="66DC5431"/>
    <w:multiLevelType w:val="multilevel"/>
    <w:tmpl w:val="32BA87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67446765"/>
    <w:multiLevelType w:val="multilevel"/>
    <w:tmpl w:val="B0F8897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1" w15:restartNumberingAfterBreak="0">
    <w:nsid w:val="6C32081A"/>
    <w:multiLevelType w:val="multilevel"/>
    <w:tmpl w:val="0A582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3E03019"/>
    <w:multiLevelType w:val="multilevel"/>
    <w:tmpl w:val="E6C47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5DA0658"/>
    <w:multiLevelType w:val="multilevel"/>
    <w:tmpl w:val="156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41505"/>
    <w:multiLevelType w:val="multilevel"/>
    <w:tmpl w:val="49E2B4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15"/>
  </w:num>
  <w:num w:numId="5">
    <w:abstractNumId w:val="1"/>
  </w:num>
  <w:num w:numId="6">
    <w:abstractNumId w:val="11"/>
  </w:num>
  <w:num w:numId="7">
    <w:abstractNumId w:val="12"/>
  </w:num>
  <w:num w:numId="8">
    <w:abstractNumId w:val="18"/>
  </w:num>
  <w:num w:numId="9">
    <w:abstractNumId w:val="8"/>
  </w:num>
  <w:num w:numId="10">
    <w:abstractNumId w:val="4"/>
  </w:num>
  <w:num w:numId="11">
    <w:abstractNumId w:val="20"/>
  </w:num>
  <w:num w:numId="12">
    <w:abstractNumId w:val="24"/>
  </w:num>
  <w:num w:numId="13">
    <w:abstractNumId w:val="0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2"/>
    </w:lvlOverride>
  </w:num>
  <w:num w:numId="16">
    <w:abstractNumId w:val="5"/>
    <w:lvlOverride w:ilvl="0">
      <w:startOverride w:val="3"/>
    </w:lvlOverride>
  </w:num>
  <w:num w:numId="17">
    <w:abstractNumId w:val="5"/>
    <w:lvlOverride w:ilvl="0">
      <w:startOverride w:val="4"/>
    </w:lvlOverride>
  </w:num>
  <w:num w:numId="18">
    <w:abstractNumId w:val="5"/>
    <w:lvlOverride w:ilvl="0">
      <w:startOverride w:val="5"/>
    </w:lvlOverride>
  </w:num>
  <w:num w:numId="19">
    <w:abstractNumId w:val="2"/>
  </w:num>
  <w:num w:numId="20">
    <w:abstractNumId w:val="23"/>
  </w:num>
  <w:num w:numId="21">
    <w:abstractNumId w:val="7"/>
  </w:num>
  <w:num w:numId="22">
    <w:abstractNumId w:val="3"/>
  </w:num>
  <w:num w:numId="23">
    <w:abstractNumId w:val="21"/>
  </w:num>
  <w:num w:numId="24">
    <w:abstractNumId w:val="19"/>
  </w:num>
  <w:num w:numId="25">
    <w:abstractNumId w:val="22"/>
  </w:num>
  <w:num w:numId="26">
    <w:abstractNumId w:val="13"/>
  </w:num>
  <w:num w:numId="27">
    <w:abstractNumId w:val="16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75"/>
    <w:rsid w:val="00071156"/>
    <w:rsid w:val="00071B52"/>
    <w:rsid w:val="00083BAA"/>
    <w:rsid w:val="0010680C"/>
    <w:rsid w:val="00152B0B"/>
    <w:rsid w:val="001766D6"/>
    <w:rsid w:val="00192419"/>
    <w:rsid w:val="001B08CF"/>
    <w:rsid w:val="001C270D"/>
    <w:rsid w:val="001E11C9"/>
    <w:rsid w:val="001E2320"/>
    <w:rsid w:val="00214E28"/>
    <w:rsid w:val="0025756B"/>
    <w:rsid w:val="00257FE2"/>
    <w:rsid w:val="0026253A"/>
    <w:rsid w:val="00323AE1"/>
    <w:rsid w:val="00352B81"/>
    <w:rsid w:val="00370B4F"/>
    <w:rsid w:val="00375DCA"/>
    <w:rsid w:val="00394757"/>
    <w:rsid w:val="003A0150"/>
    <w:rsid w:val="003A2530"/>
    <w:rsid w:val="003B42EA"/>
    <w:rsid w:val="003D1757"/>
    <w:rsid w:val="003E24DF"/>
    <w:rsid w:val="0041428F"/>
    <w:rsid w:val="004451DC"/>
    <w:rsid w:val="00463154"/>
    <w:rsid w:val="004A2B0D"/>
    <w:rsid w:val="00553717"/>
    <w:rsid w:val="005A5ECD"/>
    <w:rsid w:val="005C2210"/>
    <w:rsid w:val="005E7802"/>
    <w:rsid w:val="00615018"/>
    <w:rsid w:val="00620E5E"/>
    <w:rsid w:val="0062123A"/>
    <w:rsid w:val="006260F6"/>
    <w:rsid w:val="00646E75"/>
    <w:rsid w:val="00683F5D"/>
    <w:rsid w:val="006C7365"/>
    <w:rsid w:val="006E168F"/>
    <w:rsid w:val="006F158B"/>
    <w:rsid w:val="006F6F10"/>
    <w:rsid w:val="00727071"/>
    <w:rsid w:val="00750931"/>
    <w:rsid w:val="00783E79"/>
    <w:rsid w:val="007B5AE8"/>
    <w:rsid w:val="007F5192"/>
    <w:rsid w:val="007F7DA5"/>
    <w:rsid w:val="00844B29"/>
    <w:rsid w:val="00845F63"/>
    <w:rsid w:val="008471C7"/>
    <w:rsid w:val="00854DF3"/>
    <w:rsid w:val="0086430B"/>
    <w:rsid w:val="008B6645"/>
    <w:rsid w:val="008D15A8"/>
    <w:rsid w:val="0096301D"/>
    <w:rsid w:val="009E034A"/>
    <w:rsid w:val="00A26FE7"/>
    <w:rsid w:val="00A66B18"/>
    <w:rsid w:val="00A6783B"/>
    <w:rsid w:val="00A96CF8"/>
    <w:rsid w:val="00AA089B"/>
    <w:rsid w:val="00AE1388"/>
    <w:rsid w:val="00AE6A9B"/>
    <w:rsid w:val="00AF3982"/>
    <w:rsid w:val="00B15E22"/>
    <w:rsid w:val="00B411B7"/>
    <w:rsid w:val="00B50294"/>
    <w:rsid w:val="00B55C75"/>
    <w:rsid w:val="00B57D6E"/>
    <w:rsid w:val="00B8103A"/>
    <w:rsid w:val="00BD389F"/>
    <w:rsid w:val="00C651DA"/>
    <w:rsid w:val="00C668A1"/>
    <w:rsid w:val="00C701F7"/>
    <w:rsid w:val="00C70786"/>
    <w:rsid w:val="00C74A06"/>
    <w:rsid w:val="00C9780F"/>
    <w:rsid w:val="00CA337B"/>
    <w:rsid w:val="00CE3200"/>
    <w:rsid w:val="00D06DAA"/>
    <w:rsid w:val="00D10958"/>
    <w:rsid w:val="00D66593"/>
    <w:rsid w:val="00D937AA"/>
    <w:rsid w:val="00DE6DA2"/>
    <w:rsid w:val="00DF2D30"/>
    <w:rsid w:val="00E00E0E"/>
    <w:rsid w:val="00E07003"/>
    <w:rsid w:val="00E11888"/>
    <w:rsid w:val="00E23DB0"/>
    <w:rsid w:val="00E4786A"/>
    <w:rsid w:val="00E55D74"/>
    <w:rsid w:val="00E6540C"/>
    <w:rsid w:val="00E81E2A"/>
    <w:rsid w:val="00EB103C"/>
    <w:rsid w:val="00EC20B4"/>
    <w:rsid w:val="00EE0952"/>
    <w:rsid w:val="00EE7B45"/>
    <w:rsid w:val="00EF6FBD"/>
    <w:rsid w:val="00FC476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2A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E780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Emphasis">
    <w:name w:val="Emphasis"/>
    <w:basedOn w:val="DefaultParagraphFont"/>
    <w:uiPriority w:val="20"/>
    <w:qFormat/>
    <w:rsid w:val="00CE3200"/>
    <w:rPr>
      <w:i/>
      <w:iCs/>
    </w:rPr>
  </w:style>
  <w:style w:type="paragraph" w:styleId="ListParagraph">
    <w:name w:val="List Paragraph"/>
    <w:basedOn w:val="Normal"/>
    <w:uiPriority w:val="34"/>
    <w:rsid w:val="00CE3200"/>
    <w:pPr>
      <w:contextualSpacing/>
    </w:pPr>
  </w:style>
  <w:style w:type="table" w:styleId="TableGrid">
    <w:name w:val="Table Grid"/>
    <w:basedOn w:val="TableNormal"/>
    <w:uiPriority w:val="39"/>
    <w:rsid w:val="00B15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العنوان 1"/>
    <w:basedOn w:val="Normal"/>
    <w:rsid w:val="00EC20B4"/>
    <w:pPr>
      <w:numPr>
        <w:numId w:val="8"/>
      </w:numPr>
    </w:pPr>
  </w:style>
  <w:style w:type="paragraph" w:customStyle="1" w:styleId="2">
    <w:name w:val="عنوان 2"/>
    <w:basedOn w:val="Normal"/>
    <w:rsid w:val="00EC20B4"/>
    <w:pPr>
      <w:numPr>
        <w:ilvl w:val="1"/>
        <w:numId w:val="8"/>
      </w:numPr>
    </w:pPr>
  </w:style>
  <w:style w:type="paragraph" w:customStyle="1" w:styleId="3">
    <w:name w:val="عنوان 3"/>
    <w:basedOn w:val="Normal"/>
    <w:rsid w:val="00EC20B4"/>
    <w:pPr>
      <w:numPr>
        <w:ilvl w:val="2"/>
        <w:numId w:val="8"/>
      </w:numPr>
    </w:pPr>
  </w:style>
  <w:style w:type="paragraph" w:customStyle="1" w:styleId="4">
    <w:name w:val="عنوان 4"/>
    <w:basedOn w:val="Normal"/>
    <w:rsid w:val="00EC20B4"/>
    <w:pPr>
      <w:numPr>
        <w:ilvl w:val="3"/>
        <w:numId w:val="8"/>
      </w:numPr>
    </w:pPr>
  </w:style>
  <w:style w:type="paragraph" w:customStyle="1" w:styleId="5">
    <w:name w:val="عنوان 5"/>
    <w:basedOn w:val="Normal"/>
    <w:rsid w:val="00EC20B4"/>
    <w:pPr>
      <w:numPr>
        <w:ilvl w:val="4"/>
        <w:numId w:val="8"/>
      </w:numPr>
    </w:pPr>
  </w:style>
  <w:style w:type="paragraph" w:customStyle="1" w:styleId="6">
    <w:name w:val="عنوان 6"/>
    <w:basedOn w:val="Normal"/>
    <w:rsid w:val="00EC20B4"/>
    <w:pPr>
      <w:numPr>
        <w:ilvl w:val="5"/>
        <w:numId w:val="8"/>
      </w:numPr>
    </w:pPr>
  </w:style>
  <w:style w:type="paragraph" w:customStyle="1" w:styleId="7">
    <w:name w:val="عنوان 7"/>
    <w:basedOn w:val="Normal"/>
    <w:rsid w:val="00EC20B4"/>
    <w:pPr>
      <w:numPr>
        <w:ilvl w:val="6"/>
        <w:numId w:val="8"/>
      </w:numPr>
    </w:pPr>
  </w:style>
  <w:style w:type="paragraph" w:customStyle="1" w:styleId="8">
    <w:name w:val="عنوان 8"/>
    <w:basedOn w:val="Normal"/>
    <w:rsid w:val="00EC20B4"/>
    <w:pPr>
      <w:numPr>
        <w:ilvl w:val="7"/>
        <w:numId w:val="8"/>
      </w:numPr>
    </w:pPr>
  </w:style>
  <w:style w:type="paragraph" w:customStyle="1" w:styleId="9">
    <w:name w:val="عنوان 9"/>
    <w:basedOn w:val="Normal"/>
    <w:rsid w:val="00EC20B4"/>
    <w:pPr>
      <w:numPr>
        <w:ilvl w:val="8"/>
        <w:numId w:val="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02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character" w:styleId="Hyperlink">
    <w:name w:val="Hyperlink"/>
    <w:basedOn w:val="DefaultParagraphFont"/>
    <w:uiPriority w:val="99"/>
    <w:semiHidden/>
    <w:unhideWhenUsed/>
    <w:rsid w:val="001E1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5D63EF-09F3-4BF0-A4AB-EB6806438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2024-01-24T17:32:00Z</dcterms:created>
  <dcterms:modified xsi:type="dcterms:W3CDTF">2024-01-24T19:14:00Z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