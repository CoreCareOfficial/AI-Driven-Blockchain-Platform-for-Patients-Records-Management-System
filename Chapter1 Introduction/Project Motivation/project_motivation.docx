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74F1D97F">
                <wp:simplePos x="0" y="0"/>
                <wp:positionH relativeFrom="margin">
                  <wp:align>left</wp:align>
                </wp:positionH>
                <wp:positionV relativeFrom="paragraph">
                  <wp:posOffset>19685</wp:posOffset>
                </wp:positionV>
                <wp:extent cx="3352800"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352800" cy="666750"/>
                        </a:xfrm>
                        <a:prstGeom prst="rect">
                          <a:avLst/>
                        </a:prstGeom>
                        <a:noFill/>
                        <a:ln w="57150">
                          <a:solidFill>
                            <a:schemeClr val="bg1"/>
                          </a:solidFill>
                        </a:ln>
                        <a:effectLst>
                          <a:softEdge rad="12700"/>
                        </a:effectLst>
                      </wps:spPr>
                      <wps:txbx>
                        <w:txbxContent>
                          <w:p w14:paraId="014A4280" w14:textId="090095C9" w:rsidR="0096301D" w:rsidRPr="003B7ED7" w:rsidRDefault="00584DF7" w:rsidP="00C74A06">
                            <w:pPr>
                              <w:ind w:left="0"/>
                              <w:rPr>
                                <w:b/>
                                <w:bCs/>
                                <w:i/>
                                <w:iCs/>
                                <w:color w:val="FFFFFF" w:themeColor="background1"/>
                                <w:sz w:val="52"/>
                                <w:szCs w:val="52"/>
                              </w:rPr>
                            </w:pPr>
                            <w:r>
                              <w:rPr>
                                <w:b/>
                                <w:bCs/>
                                <w:i/>
                                <w:iCs/>
                                <w:color w:val="FFFFFF" w:themeColor="background1"/>
                                <w:sz w:val="52"/>
                                <w:szCs w:val="52"/>
                              </w:rPr>
                              <w:t>Project Motivation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0;margin-top:1.55pt;width:264pt;height: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" filled="f" strokecolor="white [3212]" strokeweight="4.5pt">
                <v:textbox>
                  <w:txbxContent>
                    <w:p w14:paraId="014A4280" w14:textId="090095C9" w:rsidR="0096301D" w:rsidRPr="003B7ED7" w:rsidRDefault="00584DF7" w:rsidP="00C74A06">
                      <w:pPr>
                        <w:ind w:left="0"/>
                        <w:rPr>
                          <w:b/>
                          <w:bCs/>
                          <w:i/>
                          <w:iCs/>
                          <w:color w:val="FFFFFF" w:themeColor="background1"/>
                          <w:sz w:val="52"/>
                          <w:szCs w:val="52"/>
                        </w:rPr>
                      </w:pPr>
                      <w:r>
                        <w:rPr>
                          <w:b/>
                          <w:bCs/>
                          <w:i/>
                          <w:iCs/>
                          <w:color w:val="FFFFFF" w:themeColor="background1"/>
                          <w:sz w:val="52"/>
                          <w:szCs w:val="52"/>
                        </w:rPr>
                        <w:t>Project Motivation</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767EFEE2" w:rsidR="00844B29" w:rsidRDefault="00584DF7" w:rsidP="00844B29">
      <w:pPr>
        <w:pStyle w:val="Signature"/>
        <w:ind w:left="0"/>
        <w:jc w:val="center"/>
        <w:rPr>
          <w:i/>
          <w:iCs/>
          <w:color w:val="000000" w:themeColor="text1"/>
          <w:sz w:val="56"/>
          <w:szCs w:val="56"/>
        </w:rPr>
      </w:pPr>
      <w:r>
        <w:rPr>
          <w:i/>
          <w:iCs/>
          <w:color w:val="000000" w:themeColor="text1"/>
          <w:sz w:val="56"/>
          <w:szCs w:val="56"/>
        </w:rPr>
        <w:t>Project Motivation</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1CB86E55" w14:textId="77777777" w:rsidR="00584DF7" w:rsidRDefault="00584DF7" w:rsidP="00C668A1">
      <w:pPr>
        <w:pStyle w:val="Signature"/>
        <w:pBdr>
          <w:top w:val="single" w:sz="12" w:space="1" w:color="auto"/>
        </w:pBdr>
        <w:ind w:left="0"/>
        <w:rPr>
          <w:rFonts w:ascii="Dubai Medium" w:hAnsi="Dubai Medium" w:cs="Dubai Medium"/>
          <w:i/>
          <w:iCs/>
          <w:color w:val="4389D7" w:themeColor="text2" w:themeTint="99"/>
          <w:sz w:val="36"/>
          <w:szCs w:val="36"/>
        </w:rPr>
      </w:pPr>
    </w:p>
    <w:p w14:paraId="24418E31" w14:textId="5606DA17" w:rsidR="00CA337B" w:rsidRPr="007975C3" w:rsidRDefault="007975C3" w:rsidP="007975C3">
      <w:pPr>
        <w:pStyle w:val="Signature"/>
        <w:numPr>
          <w:ilvl w:val="0"/>
          <w:numId w:val="32"/>
        </w:numPr>
        <w:rPr>
          <w:b w:val="0"/>
          <w:bCs w:val="0"/>
          <w:color w:val="0D0D0D" w:themeColor="text1" w:themeTint="F2"/>
          <w:sz w:val="28"/>
          <w:szCs w:val="28"/>
        </w:rPr>
      </w:pPr>
      <w:r w:rsidRPr="007975C3">
        <w:rPr>
          <w:b w:val="0"/>
          <w:bCs w:val="0"/>
          <w:color w:val="0D0D0D" w:themeColor="text1" w:themeTint="F2"/>
          <w:sz w:val="28"/>
          <w:szCs w:val="28"/>
        </w:rPr>
        <w:t>This project was created with the aim of addressing challenges commonly associated with traditional paper-based systems. The project seeks to tackle current gaps in these systems, which may include inefficiencies, delays, and difficulties in managing information.</w:t>
      </w:r>
      <w:r>
        <w:rPr>
          <w:b w:val="0"/>
          <w:bCs w:val="0"/>
          <w:color w:val="0D0D0D" w:themeColor="text1" w:themeTint="F2"/>
          <w:sz w:val="28"/>
          <w:szCs w:val="28"/>
        </w:rPr>
        <w:t xml:space="preserve"> </w:t>
      </w:r>
      <w:r w:rsidRPr="007975C3">
        <w:rPr>
          <w:b w:val="0"/>
          <w:bCs w:val="0"/>
          <w:color w:val="0D0D0D" w:themeColor="text1" w:themeTint="F2"/>
          <w:sz w:val="28"/>
          <w:szCs w:val="28"/>
        </w:rPr>
        <w:t>Ad</w:t>
      </w:r>
      <w:r>
        <w:rPr>
          <w:b w:val="0"/>
          <w:bCs w:val="0"/>
          <w:color w:val="0D0D0D" w:themeColor="text1" w:themeTint="F2"/>
          <w:sz w:val="28"/>
          <w:szCs w:val="28"/>
        </w:rPr>
        <w:t>ditionally</w:t>
      </w:r>
      <w:r w:rsidRPr="007975C3">
        <w:rPr>
          <w:b w:val="0"/>
          <w:bCs w:val="0"/>
          <w:color w:val="0D0D0D" w:themeColor="text1" w:themeTint="F2"/>
          <w:sz w:val="28"/>
          <w:szCs w:val="28"/>
        </w:rPr>
        <w:t>,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w:t>
      </w:r>
      <w:r>
        <w:rPr>
          <w:b w:val="0"/>
          <w:bCs w:val="0"/>
          <w:color w:val="0D0D0D" w:themeColor="text1" w:themeTint="F2"/>
          <w:sz w:val="28"/>
          <w:szCs w:val="28"/>
        </w:rPr>
        <w:t xml:space="preserve"> </w:t>
      </w:r>
      <w:r w:rsidR="006445DF" w:rsidRPr="006445DF">
        <w:rPr>
          <w:b w:val="0"/>
          <w:bCs w:val="0"/>
          <w:color w:val="0D0D0D" w:themeColor="text1" w:themeTint="F2"/>
          <w:sz w:val="28"/>
          <w:szCs w:val="28"/>
        </w:rPr>
        <w:t>In addition to the significant advancements in the field of artificial intelligence, this project aims to integrate these capabilities to enhance healthcare efficiency. This is achieved by accelerating data analysis and improving the precision of decision-making.</w:t>
      </w:r>
    </w:p>
    <w:sectPr w:rsidR="00CA337B" w:rsidRPr="007975C3" w:rsidSect="003B4A64">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D2C8" w14:textId="77777777" w:rsidR="003B4A64" w:rsidRDefault="003B4A64" w:rsidP="00A66B18">
      <w:pPr>
        <w:spacing w:before="0" w:after="0"/>
      </w:pPr>
      <w:r>
        <w:separator/>
      </w:r>
    </w:p>
  </w:endnote>
  <w:endnote w:type="continuationSeparator" w:id="0">
    <w:p w14:paraId="7538A674" w14:textId="77777777" w:rsidR="003B4A64" w:rsidRDefault="003B4A6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566EAA8A" w:rsidR="0096301D" w:rsidRPr="006260F6" w:rsidRDefault="00CE5F5A"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Ahmed Abdulhameed</w:t>
    </w:r>
    <w:r w:rsidR="00601FEF">
      <w:rPr>
        <w:rFonts w:ascii="Edwardian Script ITC" w:hAnsi="Edwardian Script ITC"/>
        <w:i/>
        <w:iCs/>
        <w:color w:val="17406D" w:themeColor="text2"/>
        <w:sz w:val="32"/>
        <w:szCs w:val="32"/>
      </w:rPr>
      <w:t xml:space="preserve"> Qahtan</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1791" w14:textId="77777777" w:rsidR="003B4A64" w:rsidRDefault="003B4A64" w:rsidP="00A66B18">
      <w:pPr>
        <w:spacing w:before="0" w:after="0"/>
      </w:pPr>
      <w:r>
        <w:separator/>
      </w:r>
    </w:p>
  </w:footnote>
  <w:footnote w:type="continuationSeparator" w:id="0">
    <w:p w14:paraId="33A1CDF0" w14:textId="77777777" w:rsidR="003B4A64" w:rsidRDefault="003B4A6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6562"/>
    <w:multiLevelType w:val="hybridMultilevel"/>
    <w:tmpl w:val="8B50241A"/>
    <w:lvl w:ilvl="0" w:tplc="D4FC4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66DA"/>
    <w:multiLevelType w:val="hybridMultilevel"/>
    <w:tmpl w:val="5846EBCC"/>
    <w:lvl w:ilvl="0" w:tplc="11A0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865"/>
    <w:multiLevelType w:val="hybridMultilevel"/>
    <w:tmpl w:val="8872E420"/>
    <w:lvl w:ilvl="0" w:tplc="BD84F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B51F4"/>
    <w:multiLevelType w:val="hybridMultilevel"/>
    <w:tmpl w:val="1E96E038"/>
    <w:lvl w:ilvl="0" w:tplc="A59A8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15:restartNumberingAfterBreak="0">
    <w:nsid w:val="66DC5431"/>
    <w:multiLevelType w:val="multilevel"/>
    <w:tmpl w:val="2D0A543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ED478CC"/>
    <w:multiLevelType w:val="hybridMultilevel"/>
    <w:tmpl w:val="BE70586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3E03019"/>
    <w:multiLevelType w:val="multilevel"/>
    <w:tmpl w:val="3EC0AF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1" w15:restartNumberingAfterBreak="0">
    <w:nsid w:val="7F3E35FB"/>
    <w:multiLevelType w:val="hybridMultilevel"/>
    <w:tmpl w:val="38CE9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471641">
    <w:abstractNumId w:val="10"/>
  </w:num>
  <w:num w:numId="2" w16cid:durableId="1579514045">
    <w:abstractNumId w:val="22"/>
  </w:num>
  <w:num w:numId="3" w16cid:durableId="843594880">
    <w:abstractNumId w:val="11"/>
  </w:num>
  <w:num w:numId="4" w16cid:durableId="549192952">
    <w:abstractNumId w:val="20"/>
  </w:num>
  <w:num w:numId="5" w16cid:durableId="196233984">
    <w:abstractNumId w:val="1"/>
  </w:num>
  <w:num w:numId="6" w16cid:durableId="42407571">
    <w:abstractNumId w:val="13"/>
  </w:num>
  <w:num w:numId="7" w16cid:durableId="790393812">
    <w:abstractNumId w:val="16"/>
  </w:num>
  <w:num w:numId="8" w16cid:durableId="1911689211">
    <w:abstractNumId w:val="23"/>
  </w:num>
  <w:num w:numId="9" w16cid:durableId="1747148734">
    <w:abstractNumId w:val="9"/>
  </w:num>
  <w:num w:numId="10" w16cid:durableId="407578617">
    <w:abstractNumId w:val="5"/>
  </w:num>
  <w:num w:numId="11" w16cid:durableId="930354204">
    <w:abstractNumId w:val="25"/>
  </w:num>
  <w:num w:numId="12" w16cid:durableId="1792360315">
    <w:abstractNumId w:val="30"/>
  </w:num>
  <w:num w:numId="13" w16cid:durableId="564874553">
    <w:abstractNumId w:val="0"/>
  </w:num>
  <w:num w:numId="14" w16cid:durableId="1070350528">
    <w:abstractNumId w:val="6"/>
    <w:lvlOverride w:ilvl="0">
      <w:startOverride w:val="1"/>
    </w:lvlOverride>
  </w:num>
  <w:num w:numId="15" w16cid:durableId="725421371">
    <w:abstractNumId w:val="6"/>
    <w:lvlOverride w:ilvl="0">
      <w:startOverride w:val="2"/>
    </w:lvlOverride>
  </w:num>
  <w:num w:numId="16" w16cid:durableId="779105785">
    <w:abstractNumId w:val="6"/>
    <w:lvlOverride w:ilvl="0">
      <w:startOverride w:val="3"/>
    </w:lvlOverride>
  </w:num>
  <w:num w:numId="17" w16cid:durableId="248931021">
    <w:abstractNumId w:val="6"/>
    <w:lvlOverride w:ilvl="0">
      <w:startOverride w:val="4"/>
    </w:lvlOverride>
  </w:num>
  <w:num w:numId="18" w16cid:durableId="1838112715">
    <w:abstractNumId w:val="6"/>
    <w:lvlOverride w:ilvl="0">
      <w:startOverride w:val="5"/>
    </w:lvlOverride>
  </w:num>
  <w:num w:numId="19" w16cid:durableId="1050153270">
    <w:abstractNumId w:val="2"/>
  </w:num>
  <w:num w:numId="20" w16cid:durableId="1484464928">
    <w:abstractNumId w:val="29"/>
  </w:num>
  <w:num w:numId="21" w16cid:durableId="771629620">
    <w:abstractNumId w:val="8"/>
  </w:num>
  <w:num w:numId="22" w16cid:durableId="470485624">
    <w:abstractNumId w:val="4"/>
  </w:num>
  <w:num w:numId="23" w16cid:durableId="987855354">
    <w:abstractNumId w:val="26"/>
  </w:num>
  <w:num w:numId="24" w16cid:durableId="736319657">
    <w:abstractNumId w:val="24"/>
  </w:num>
  <w:num w:numId="25" w16cid:durableId="152532878">
    <w:abstractNumId w:val="28"/>
  </w:num>
  <w:num w:numId="26" w16cid:durableId="377245224">
    <w:abstractNumId w:val="17"/>
  </w:num>
  <w:num w:numId="27" w16cid:durableId="948851298">
    <w:abstractNumId w:val="21"/>
  </w:num>
  <w:num w:numId="28" w16cid:durableId="1473254054">
    <w:abstractNumId w:val="7"/>
  </w:num>
  <w:num w:numId="29" w16cid:durableId="83382455">
    <w:abstractNumId w:val="18"/>
  </w:num>
  <w:num w:numId="30" w16cid:durableId="42215512">
    <w:abstractNumId w:val="31"/>
  </w:num>
  <w:num w:numId="31" w16cid:durableId="178735601">
    <w:abstractNumId w:val="27"/>
  </w:num>
  <w:num w:numId="32" w16cid:durableId="302389100">
    <w:abstractNumId w:val="15"/>
  </w:num>
  <w:num w:numId="33" w16cid:durableId="319426317">
    <w:abstractNumId w:val="12"/>
  </w:num>
  <w:num w:numId="34" w16cid:durableId="545021023">
    <w:abstractNumId w:val="3"/>
  </w:num>
  <w:num w:numId="35" w16cid:durableId="1021781910">
    <w:abstractNumId w:val="19"/>
  </w:num>
  <w:num w:numId="36" w16cid:durableId="1930850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32AAD"/>
    <w:rsid w:val="00051E0E"/>
    <w:rsid w:val="00071B52"/>
    <w:rsid w:val="00083BAA"/>
    <w:rsid w:val="0010680C"/>
    <w:rsid w:val="00152B0B"/>
    <w:rsid w:val="001766D6"/>
    <w:rsid w:val="00192419"/>
    <w:rsid w:val="001C270D"/>
    <w:rsid w:val="001D5D20"/>
    <w:rsid w:val="001E11C9"/>
    <w:rsid w:val="001E2320"/>
    <w:rsid w:val="00214E28"/>
    <w:rsid w:val="00231009"/>
    <w:rsid w:val="002515DD"/>
    <w:rsid w:val="0025756B"/>
    <w:rsid w:val="00257FE2"/>
    <w:rsid w:val="0026253A"/>
    <w:rsid w:val="00314881"/>
    <w:rsid w:val="00323AE1"/>
    <w:rsid w:val="00333D03"/>
    <w:rsid w:val="00352B81"/>
    <w:rsid w:val="00370B4F"/>
    <w:rsid w:val="00375DCA"/>
    <w:rsid w:val="00394757"/>
    <w:rsid w:val="003A0150"/>
    <w:rsid w:val="003A2530"/>
    <w:rsid w:val="003B42EA"/>
    <w:rsid w:val="003B4A64"/>
    <w:rsid w:val="003B7ED7"/>
    <w:rsid w:val="003D1757"/>
    <w:rsid w:val="003E24DF"/>
    <w:rsid w:val="0041428F"/>
    <w:rsid w:val="00463154"/>
    <w:rsid w:val="004A2B0D"/>
    <w:rsid w:val="00553717"/>
    <w:rsid w:val="00571B5A"/>
    <w:rsid w:val="00584DF7"/>
    <w:rsid w:val="005879CB"/>
    <w:rsid w:val="005A5ECD"/>
    <w:rsid w:val="005C2210"/>
    <w:rsid w:val="005E7802"/>
    <w:rsid w:val="00601FEF"/>
    <w:rsid w:val="00615018"/>
    <w:rsid w:val="00620E5E"/>
    <w:rsid w:val="0062123A"/>
    <w:rsid w:val="006260F6"/>
    <w:rsid w:val="006445DF"/>
    <w:rsid w:val="00646E75"/>
    <w:rsid w:val="00651E64"/>
    <w:rsid w:val="00683F5D"/>
    <w:rsid w:val="006C7365"/>
    <w:rsid w:val="006D1E5F"/>
    <w:rsid w:val="006E168F"/>
    <w:rsid w:val="006F158B"/>
    <w:rsid w:val="006F6F10"/>
    <w:rsid w:val="00712EF9"/>
    <w:rsid w:val="00727071"/>
    <w:rsid w:val="00750931"/>
    <w:rsid w:val="00764A2A"/>
    <w:rsid w:val="00783E79"/>
    <w:rsid w:val="00795BF0"/>
    <w:rsid w:val="007975C3"/>
    <w:rsid w:val="007B5AE8"/>
    <w:rsid w:val="007F5192"/>
    <w:rsid w:val="007F7DA5"/>
    <w:rsid w:val="00844B29"/>
    <w:rsid w:val="00845F63"/>
    <w:rsid w:val="008471C7"/>
    <w:rsid w:val="00854DF3"/>
    <w:rsid w:val="0086430B"/>
    <w:rsid w:val="008D15A8"/>
    <w:rsid w:val="0096301D"/>
    <w:rsid w:val="009E034A"/>
    <w:rsid w:val="00A26FE7"/>
    <w:rsid w:val="00A66B18"/>
    <w:rsid w:val="00A6783B"/>
    <w:rsid w:val="00A96CF8"/>
    <w:rsid w:val="00AA089B"/>
    <w:rsid w:val="00AE1388"/>
    <w:rsid w:val="00AE6A9B"/>
    <w:rsid w:val="00AF3982"/>
    <w:rsid w:val="00B15E22"/>
    <w:rsid w:val="00B42279"/>
    <w:rsid w:val="00B50294"/>
    <w:rsid w:val="00B55C75"/>
    <w:rsid w:val="00B57D6E"/>
    <w:rsid w:val="00B8103A"/>
    <w:rsid w:val="00BD389F"/>
    <w:rsid w:val="00C651DA"/>
    <w:rsid w:val="00C668A1"/>
    <w:rsid w:val="00C701F7"/>
    <w:rsid w:val="00C70786"/>
    <w:rsid w:val="00C74A06"/>
    <w:rsid w:val="00C9780F"/>
    <w:rsid w:val="00CA337B"/>
    <w:rsid w:val="00CB77D6"/>
    <w:rsid w:val="00CC43FB"/>
    <w:rsid w:val="00CE3200"/>
    <w:rsid w:val="00CE5F5A"/>
    <w:rsid w:val="00D06DAA"/>
    <w:rsid w:val="00D10958"/>
    <w:rsid w:val="00D30525"/>
    <w:rsid w:val="00D66593"/>
    <w:rsid w:val="00D937AA"/>
    <w:rsid w:val="00DE6DA2"/>
    <w:rsid w:val="00DF2D30"/>
    <w:rsid w:val="00E00E0E"/>
    <w:rsid w:val="00E07003"/>
    <w:rsid w:val="00E11888"/>
    <w:rsid w:val="00E23DB0"/>
    <w:rsid w:val="00E4786A"/>
    <w:rsid w:val="00E54F4C"/>
    <w:rsid w:val="00E55D74"/>
    <w:rsid w:val="00E6540C"/>
    <w:rsid w:val="00E81E2A"/>
    <w:rsid w:val="00E9121A"/>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20001304">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25505123">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6423008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097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2024-02-03T07:39:00Z</dcterms:created>
  <dcterms:modified xsi:type="dcterms:W3CDTF">2024-02-03T20:06:00Z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