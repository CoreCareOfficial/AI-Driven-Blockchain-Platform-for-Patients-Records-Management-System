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DBC4" w14:textId="5F4EE747" w:rsidR="00A66B18" w:rsidRDefault="00C74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A945" wp14:editId="1B6DCE94">
                <wp:simplePos x="0" y="0"/>
                <wp:positionH relativeFrom="margin">
                  <wp:posOffset>2281555</wp:posOffset>
                </wp:positionH>
                <wp:positionV relativeFrom="paragraph">
                  <wp:posOffset>0</wp:posOffset>
                </wp:positionV>
                <wp:extent cx="3076575" cy="533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FF52" w14:textId="68744BB4" w:rsidR="0096301D" w:rsidRPr="006260F6" w:rsidRDefault="0096301D" w:rsidP="0096301D">
                            <w:pPr>
                              <w:pStyle w:val="Signature"/>
                              <w:rPr>
                                <w:rFonts w:cs="DecoType Naskh Variant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YE"/>
                              </w:rPr>
                            </w:pPr>
                            <w:r w:rsidRPr="006260F6">
                              <w:rPr>
                                <w:rFonts w:cs="DecoType Naskh Variants" w:hint="c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YE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A9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9.65pt;margin-top:0;width:242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" filled="f" stroked="f" strokeweight=".5pt">
                <v:textbox>
                  <w:txbxContent>
                    <w:p w14:paraId="5763FF52" w14:textId="68744BB4" w:rsidR="0096301D" w:rsidRPr="006260F6" w:rsidRDefault="0096301D" w:rsidP="0096301D">
                      <w:pPr>
                        <w:pStyle w:val="Signature"/>
                        <w:rPr>
                          <w:rFonts w:cs="DecoType Naskh Variant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YE"/>
                        </w:rPr>
                      </w:pPr>
                      <w:r w:rsidRPr="006260F6">
                        <w:rPr>
                          <w:rFonts w:cs="DecoType Naskh Variants" w:hint="c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rtl/>
                          <w:lang w:bidi="ar-YE"/>
                        </w:rPr>
                        <w:t>بسم الله الرحمن الرحيم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A06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E70F7A" wp14:editId="621511B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F7D9C" id="Graphic 17" o:spid="_x0000_s1026" alt="Curved accent shapes that collectively build the header design" style="position:absolute;left:0;text-align:left;margin-left:-36pt;margin-top:-36pt;width:649.5pt;height:238.6pt;z-index:-25165516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6629DB34" w14:textId="4A632A05" w:rsidR="00A66B18" w:rsidRDefault="00A66B18" w:rsidP="00E4786A">
      <w:pPr>
        <w:pStyle w:val="Closing"/>
      </w:pPr>
    </w:p>
    <w:p w14:paraId="7D97F9F5" w14:textId="3F90E3D5" w:rsidR="00B55C75" w:rsidRDefault="00C74A06" w:rsidP="00B55C75">
      <w:pPr>
        <w:pStyle w:val="Signature"/>
      </w:pPr>
      <w:r w:rsidRPr="00C74A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8803E" wp14:editId="74F1D97F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3352800" cy="666750"/>
                <wp:effectExtent l="19050" t="19050" r="47625" b="381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66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14A4280" w14:textId="5DB0FFCE" w:rsidR="0096301D" w:rsidRPr="003B7ED7" w:rsidRDefault="00584DF7" w:rsidP="00C74A06">
                            <w:pPr>
                              <w:ind w:left="0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Project </w:t>
                            </w:r>
                            <w:r w:rsidR="00BA5D6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803E" id="Text Box 6" o:spid="_x0000_s1027" type="#_x0000_t202" style="position:absolute;left:0;text-align:left;margin-left:0;margin-top:1.55pt;width:264pt;height:5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" filled="f" strokecolor="white [3212]" strokeweight="4.5pt">
                <v:textbox>
                  <w:txbxContent>
                    <w:p w14:paraId="014A4280" w14:textId="5DB0FFCE" w:rsidR="0096301D" w:rsidRPr="003B7ED7" w:rsidRDefault="00584DF7" w:rsidP="00C74A06">
                      <w:pPr>
                        <w:ind w:left="0"/>
                        <w:rPr>
                          <w:rFonts w:hint="cs"/>
                          <w:b/>
                          <w:bCs/>
                          <w:i/>
                          <w:iCs/>
                          <w:color w:val="FFFFFF" w:themeColor="background1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Project </w:t>
                      </w:r>
                      <w:r w:rsidR="00BA5D6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47FC6" w14:textId="2C28F17A" w:rsidR="00B55C75" w:rsidRDefault="00B55C75" w:rsidP="00B55C75">
      <w:pPr>
        <w:pStyle w:val="Signature"/>
      </w:pPr>
    </w:p>
    <w:p w14:paraId="5AB4094F" w14:textId="425E10D2" w:rsidR="00B55C75" w:rsidRDefault="00B55C75" w:rsidP="00B55C75">
      <w:pPr>
        <w:pStyle w:val="Signature"/>
      </w:pPr>
    </w:p>
    <w:p w14:paraId="7758F3DE" w14:textId="1C5FDD16" w:rsidR="00B55C75" w:rsidRDefault="00B55C75" w:rsidP="00B55C75">
      <w:pPr>
        <w:pStyle w:val="Signature"/>
      </w:pPr>
    </w:p>
    <w:p w14:paraId="07BC2BA7" w14:textId="425BDD3D" w:rsidR="00B55C75" w:rsidRDefault="00B55C75" w:rsidP="00B55C75">
      <w:pPr>
        <w:pStyle w:val="Signature"/>
      </w:pPr>
    </w:p>
    <w:p w14:paraId="0A922FD4" w14:textId="5FA2286A" w:rsidR="00FC4760" w:rsidRDefault="00FC4760" w:rsidP="00FC4760">
      <w:pPr>
        <w:pStyle w:val="Signature"/>
        <w:ind w:left="0"/>
      </w:pPr>
    </w:p>
    <w:p w14:paraId="38B1A157" w14:textId="565A3FD0" w:rsidR="00844B29" w:rsidRDefault="00844B29" w:rsidP="00FC4760">
      <w:pPr>
        <w:pStyle w:val="Signature"/>
        <w:ind w:left="0"/>
      </w:pPr>
    </w:p>
    <w:p w14:paraId="12B6B9A4" w14:textId="06FC7504" w:rsidR="00844B29" w:rsidRDefault="00844B29" w:rsidP="00FC4760">
      <w:pPr>
        <w:pStyle w:val="Signature"/>
        <w:ind w:left="0"/>
      </w:pPr>
    </w:p>
    <w:p w14:paraId="1E21C2EB" w14:textId="23066CE4" w:rsidR="00844B29" w:rsidRDefault="00584DF7" w:rsidP="00844B29">
      <w:pPr>
        <w:pStyle w:val="Signature"/>
        <w:ind w:left="0"/>
        <w:jc w:val="center"/>
        <w:rPr>
          <w:i/>
          <w:iCs/>
          <w:color w:val="000000" w:themeColor="text1"/>
          <w:sz w:val="56"/>
          <w:szCs w:val="56"/>
        </w:rPr>
      </w:pPr>
      <w:r>
        <w:rPr>
          <w:i/>
          <w:iCs/>
          <w:color w:val="000000" w:themeColor="text1"/>
          <w:sz w:val="56"/>
          <w:szCs w:val="56"/>
        </w:rPr>
        <w:t xml:space="preserve">Project </w:t>
      </w:r>
      <w:r w:rsidR="00BA5D60">
        <w:rPr>
          <w:i/>
          <w:iCs/>
          <w:color w:val="000000" w:themeColor="text1"/>
          <w:sz w:val="56"/>
          <w:szCs w:val="56"/>
        </w:rPr>
        <w:t>Goal</w:t>
      </w:r>
    </w:p>
    <w:p w14:paraId="27C9F20E" w14:textId="77777777" w:rsidR="00727071" w:rsidRPr="00844B29" w:rsidRDefault="00727071" w:rsidP="00844B29">
      <w:pPr>
        <w:pStyle w:val="Signature"/>
        <w:ind w:left="0"/>
        <w:jc w:val="center"/>
        <w:rPr>
          <w:i/>
          <w:iCs/>
          <w:color w:val="000000" w:themeColor="text1"/>
          <w:sz w:val="56"/>
          <w:szCs w:val="56"/>
        </w:rPr>
      </w:pPr>
    </w:p>
    <w:p w14:paraId="5A717477" w14:textId="057421D9" w:rsidR="00C668A1" w:rsidRDefault="00C668A1" w:rsidP="00FC4760">
      <w:pPr>
        <w:pStyle w:val="Signature"/>
        <w:ind w:left="0"/>
      </w:pPr>
    </w:p>
    <w:p w14:paraId="1CB86E55" w14:textId="77777777" w:rsidR="00584DF7" w:rsidRDefault="00584DF7" w:rsidP="00C668A1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</w:p>
    <w:p w14:paraId="24418E31" w14:textId="0C72728E" w:rsidR="00CA337B" w:rsidRPr="007975C3" w:rsidRDefault="00BA5D60" w:rsidP="00BA5D60">
      <w:pPr>
        <w:pStyle w:val="Signature"/>
        <w:numPr>
          <w:ilvl w:val="0"/>
          <w:numId w:val="32"/>
        </w:numPr>
        <w:rPr>
          <w:b w:val="0"/>
          <w:bCs w:val="0"/>
          <w:color w:val="0D0D0D" w:themeColor="text1" w:themeTint="F2"/>
          <w:sz w:val="28"/>
          <w:szCs w:val="28"/>
        </w:rPr>
      </w:pPr>
      <w:r w:rsidRPr="00BA5D60">
        <w:rPr>
          <w:b w:val="0"/>
          <w:bCs w:val="0"/>
          <w:color w:val="0D0D0D" w:themeColor="text1" w:themeTint="F2"/>
          <w:sz w:val="28"/>
          <w:szCs w:val="28"/>
        </w:rPr>
        <w:t>The main purpose of this project is to design a web application that supports the properties of decentralized technology (Blockchain) and smart contracts using JavaScript and the React library. The project consists of a control panel and a user interface, aiming to manage patient records and store data in a decentralized manner, contributing to providing more privacy for the user. Additionally, the project seeks to reduce costs for healthcare centers and improve decision-making accuracy through the use of artificial intelligence techniques.</w:t>
      </w:r>
    </w:p>
    <w:sectPr w:rsidR="00CA337B" w:rsidRPr="007975C3" w:rsidSect="001946A1">
      <w:headerReference w:type="default" r:id="rId11"/>
      <w:footerReference w:type="default" r:id="rId12"/>
      <w:pgSz w:w="12240" w:h="15840" w:code="1"/>
      <w:pgMar w:top="720" w:right="720" w:bottom="720" w:left="72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8E9A" w14:textId="77777777" w:rsidR="001946A1" w:rsidRDefault="001946A1" w:rsidP="00A66B18">
      <w:pPr>
        <w:spacing w:before="0" w:after="0"/>
      </w:pPr>
      <w:r>
        <w:separator/>
      </w:r>
    </w:p>
  </w:endnote>
  <w:endnote w:type="continuationSeparator" w:id="0">
    <w:p w14:paraId="6D47C5EF" w14:textId="77777777" w:rsidR="001946A1" w:rsidRDefault="001946A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ubai Medium">
    <w:altName w:val="Dubai Medium"/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B898" w14:textId="566EAA8A" w:rsidR="0096301D" w:rsidRPr="006260F6" w:rsidRDefault="00CE5F5A" w:rsidP="006260F6">
    <w:pPr>
      <w:pStyle w:val="Signature"/>
      <w:rPr>
        <w:rFonts w:ascii="Edwardian Script ITC" w:hAnsi="Edwardian Script ITC"/>
        <w:i/>
        <w:iCs/>
        <w:color w:val="17406D" w:themeColor="text2"/>
        <w:sz w:val="32"/>
        <w:szCs w:val="32"/>
      </w:rPr>
    </w:pPr>
    <w:r>
      <w:rPr>
        <w:rFonts w:ascii="Edwardian Script ITC" w:hAnsi="Edwardian Script ITC"/>
        <w:i/>
        <w:iCs/>
        <w:color w:val="17406D" w:themeColor="text2"/>
        <w:sz w:val="32"/>
        <w:szCs w:val="32"/>
      </w:rPr>
      <w:t>Ahmed Abdulhameed</w:t>
    </w:r>
    <w:r w:rsidR="00601FEF">
      <w:rPr>
        <w:rFonts w:ascii="Edwardian Script ITC" w:hAnsi="Edwardian Script ITC"/>
        <w:i/>
        <w:iCs/>
        <w:color w:val="17406D" w:themeColor="text2"/>
        <w:sz w:val="32"/>
        <w:szCs w:val="32"/>
      </w:rPr>
      <w:t xml:space="preserve"> Qahtan</w:t>
    </w:r>
  </w:p>
  <w:p w14:paraId="5C616FD4" w14:textId="77777777" w:rsidR="0096301D" w:rsidRDefault="0096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35F0" w14:textId="77777777" w:rsidR="001946A1" w:rsidRDefault="001946A1" w:rsidP="00A66B18">
      <w:pPr>
        <w:spacing w:before="0" w:after="0"/>
      </w:pPr>
      <w:r>
        <w:separator/>
      </w:r>
    </w:p>
  </w:footnote>
  <w:footnote w:type="continuationSeparator" w:id="0">
    <w:p w14:paraId="365C290C" w14:textId="77777777" w:rsidR="001946A1" w:rsidRDefault="001946A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24E5" w14:textId="4CCA2069" w:rsidR="0096301D" w:rsidRDefault="009630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F09BE" wp14:editId="11BAAEE5">
              <wp:simplePos x="0" y="0"/>
              <wp:positionH relativeFrom="margin">
                <wp:align>right</wp:align>
              </wp:positionH>
              <wp:positionV relativeFrom="paragraph">
                <wp:posOffset>1352550</wp:posOffset>
              </wp:positionV>
              <wp:extent cx="1390650" cy="4953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27C29D" w14:textId="5EA32FFE" w:rsidR="0096301D" w:rsidRPr="006260F6" w:rsidRDefault="0096301D" w:rsidP="006260F6">
                          <w:pPr>
                            <w:ind w:left="0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260F6"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8F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58.3pt;margin-top:106.5pt;width:109.5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" filled="f" stroked="f" strokeweight=".5pt">
              <v:textbox>
                <w:txbxContent>
                  <w:p w14:paraId="0B27C29D" w14:textId="5EA32FFE" w:rsidR="0096301D" w:rsidRPr="006260F6" w:rsidRDefault="0096301D" w:rsidP="006260F6">
                    <w:pPr>
                      <w:ind w:left="0"/>
                      <w:jc w:val="center"/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</w:pPr>
                    <w:r w:rsidRPr="006260F6"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>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A3B6B7" wp14:editId="2E9AD062">
              <wp:simplePos x="0" y="0"/>
              <wp:positionH relativeFrom="margin">
                <wp:align>left</wp:align>
              </wp:positionH>
              <wp:positionV relativeFrom="paragraph">
                <wp:posOffset>1285875</wp:posOffset>
              </wp:positionV>
              <wp:extent cx="2886075" cy="666750"/>
              <wp:effectExtent l="19050" t="19050" r="47625" b="381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075" cy="666750"/>
                      </a:xfrm>
                      <a:prstGeom prst="rect">
                        <a:avLst/>
                      </a:prstGeom>
                      <a:noFill/>
                      <a:ln w="57150">
                        <a:solidFill>
                          <a:schemeClr val="bg1"/>
                        </a:solidFill>
                      </a:ln>
                      <a:effectLst>
                        <a:softEdge rad="12700"/>
                      </a:effectLst>
                    </wps:spPr>
                    <wps:txbx>
                      <w:txbxContent>
                        <w:p w14:paraId="03E15988" w14:textId="77777777" w:rsidR="0096301D" w:rsidRPr="00B55C75" w:rsidRDefault="0096301D" w:rsidP="006260F6">
                          <w:pPr>
                            <w:ind w:left="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55C75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Blockchain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A3B6B7" id="Text Box 1" o:spid="_x0000_s1029" type="#_x0000_t202" style="position:absolute;left:0;text-align:left;margin-left:0;margin-top:101.25pt;width:227.25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" filled="f" strokecolor="white [3212]" strokeweight="4.5pt">
              <v:textbox>
                <w:txbxContent>
                  <w:p w14:paraId="03E15988" w14:textId="77777777" w:rsidR="0096301D" w:rsidRPr="00B55C75" w:rsidRDefault="0096301D" w:rsidP="006260F6">
                    <w:pPr>
                      <w:ind w:left="0"/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</w:pPr>
                    <w:r w:rsidRPr="00B55C75"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  <w:t>Blockchain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FCB"/>
    <w:multiLevelType w:val="hybridMultilevel"/>
    <w:tmpl w:val="436AB4AE"/>
    <w:lvl w:ilvl="0" w:tplc="6C72D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365B67"/>
    <w:multiLevelType w:val="hybridMultilevel"/>
    <w:tmpl w:val="99F0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6AB"/>
    <w:multiLevelType w:val="multilevel"/>
    <w:tmpl w:val="AD0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6562"/>
    <w:multiLevelType w:val="hybridMultilevel"/>
    <w:tmpl w:val="8B50241A"/>
    <w:lvl w:ilvl="0" w:tplc="D4FC4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379B2"/>
    <w:multiLevelType w:val="hybridMultilevel"/>
    <w:tmpl w:val="0972B982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E579F8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6" w15:restartNumberingAfterBreak="0">
    <w:nsid w:val="13CD61F6"/>
    <w:multiLevelType w:val="multilevel"/>
    <w:tmpl w:val="E7CAC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76D6E"/>
    <w:multiLevelType w:val="hybridMultilevel"/>
    <w:tmpl w:val="A906E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CF113C"/>
    <w:multiLevelType w:val="hybridMultilevel"/>
    <w:tmpl w:val="1C0C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0860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10" w15:restartNumberingAfterBreak="0">
    <w:nsid w:val="1CB87587"/>
    <w:multiLevelType w:val="hybridMultilevel"/>
    <w:tmpl w:val="9EB65E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E22EC9"/>
    <w:multiLevelType w:val="multilevel"/>
    <w:tmpl w:val="15F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066DA"/>
    <w:multiLevelType w:val="hybridMultilevel"/>
    <w:tmpl w:val="5846EBCC"/>
    <w:lvl w:ilvl="0" w:tplc="11A0A1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5E78D7"/>
    <w:multiLevelType w:val="multilevel"/>
    <w:tmpl w:val="333A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62865"/>
    <w:multiLevelType w:val="hybridMultilevel"/>
    <w:tmpl w:val="8872E420"/>
    <w:lvl w:ilvl="0" w:tplc="BD84F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F2DD4"/>
    <w:multiLevelType w:val="hybridMultilevel"/>
    <w:tmpl w:val="A7C81E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5D1A6A"/>
    <w:multiLevelType w:val="multilevel"/>
    <w:tmpl w:val="35E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34876"/>
    <w:multiLevelType w:val="hybridMultilevel"/>
    <w:tmpl w:val="1DF23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D71189"/>
    <w:multiLevelType w:val="hybridMultilevel"/>
    <w:tmpl w:val="FAFADEAE"/>
    <w:lvl w:ilvl="0" w:tplc="7E505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FB51F4"/>
    <w:multiLevelType w:val="hybridMultilevel"/>
    <w:tmpl w:val="1E96E038"/>
    <w:lvl w:ilvl="0" w:tplc="A59A8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D3D89"/>
    <w:multiLevelType w:val="hybridMultilevel"/>
    <w:tmpl w:val="226C1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F32BB7"/>
    <w:multiLevelType w:val="hybridMultilevel"/>
    <w:tmpl w:val="94D062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9D23F5"/>
    <w:multiLevelType w:val="hybridMultilevel"/>
    <w:tmpl w:val="35DC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43CBA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4" w15:restartNumberingAfterBreak="0">
    <w:nsid w:val="66DC5431"/>
    <w:multiLevelType w:val="multilevel"/>
    <w:tmpl w:val="2D0A54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-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7446765"/>
    <w:multiLevelType w:val="multilevel"/>
    <w:tmpl w:val="B0F8897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6" w15:restartNumberingAfterBreak="0">
    <w:nsid w:val="6C32081A"/>
    <w:multiLevelType w:val="multilevel"/>
    <w:tmpl w:val="0A582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ED478CC"/>
    <w:multiLevelType w:val="hybridMultilevel"/>
    <w:tmpl w:val="BE7058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E03019"/>
    <w:multiLevelType w:val="multilevel"/>
    <w:tmpl w:val="3EC0A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-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75DA0658"/>
    <w:multiLevelType w:val="multilevel"/>
    <w:tmpl w:val="156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41505"/>
    <w:multiLevelType w:val="multilevel"/>
    <w:tmpl w:val="49E2B48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1" w15:restartNumberingAfterBreak="0">
    <w:nsid w:val="7F3E35FB"/>
    <w:multiLevelType w:val="hybridMultilevel"/>
    <w:tmpl w:val="38CE97FE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3471641">
    <w:abstractNumId w:val="10"/>
  </w:num>
  <w:num w:numId="2" w16cid:durableId="1579514045">
    <w:abstractNumId w:val="22"/>
  </w:num>
  <w:num w:numId="3" w16cid:durableId="843594880">
    <w:abstractNumId w:val="11"/>
  </w:num>
  <w:num w:numId="4" w16cid:durableId="549192952">
    <w:abstractNumId w:val="20"/>
  </w:num>
  <w:num w:numId="5" w16cid:durableId="196233984">
    <w:abstractNumId w:val="1"/>
  </w:num>
  <w:num w:numId="6" w16cid:durableId="42407571">
    <w:abstractNumId w:val="13"/>
  </w:num>
  <w:num w:numId="7" w16cid:durableId="790393812">
    <w:abstractNumId w:val="16"/>
  </w:num>
  <w:num w:numId="8" w16cid:durableId="1911689211">
    <w:abstractNumId w:val="23"/>
  </w:num>
  <w:num w:numId="9" w16cid:durableId="1747148734">
    <w:abstractNumId w:val="9"/>
  </w:num>
  <w:num w:numId="10" w16cid:durableId="407578617">
    <w:abstractNumId w:val="5"/>
  </w:num>
  <w:num w:numId="11" w16cid:durableId="930354204">
    <w:abstractNumId w:val="25"/>
  </w:num>
  <w:num w:numId="12" w16cid:durableId="1792360315">
    <w:abstractNumId w:val="30"/>
  </w:num>
  <w:num w:numId="13" w16cid:durableId="564874553">
    <w:abstractNumId w:val="0"/>
  </w:num>
  <w:num w:numId="14" w16cid:durableId="1070350528">
    <w:abstractNumId w:val="6"/>
    <w:lvlOverride w:ilvl="0">
      <w:startOverride w:val="1"/>
    </w:lvlOverride>
  </w:num>
  <w:num w:numId="15" w16cid:durableId="725421371">
    <w:abstractNumId w:val="6"/>
    <w:lvlOverride w:ilvl="0">
      <w:startOverride w:val="2"/>
    </w:lvlOverride>
  </w:num>
  <w:num w:numId="16" w16cid:durableId="779105785">
    <w:abstractNumId w:val="6"/>
    <w:lvlOverride w:ilvl="0">
      <w:startOverride w:val="3"/>
    </w:lvlOverride>
  </w:num>
  <w:num w:numId="17" w16cid:durableId="248931021">
    <w:abstractNumId w:val="6"/>
    <w:lvlOverride w:ilvl="0">
      <w:startOverride w:val="4"/>
    </w:lvlOverride>
  </w:num>
  <w:num w:numId="18" w16cid:durableId="1838112715">
    <w:abstractNumId w:val="6"/>
    <w:lvlOverride w:ilvl="0">
      <w:startOverride w:val="5"/>
    </w:lvlOverride>
  </w:num>
  <w:num w:numId="19" w16cid:durableId="1050153270">
    <w:abstractNumId w:val="2"/>
  </w:num>
  <w:num w:numId="20" w16cid:durableId="1484464928">
    <w:abstractNumId w:val="29"/>
  </w:num>
  <w:num w:numId="21" w16cid:durableId="771629620">
    <w:abstractNumId w:val="8"/>
  </w:num>
  <w:num w:numId="22" w16cid:durableId="470485624">
    <w:abstractNumId w:val="4"/>
  </w:num>
  <w:num w:numId="23" w16cid:durableId="987855354">
    <w:abstractNumId w:val="26"/>
  </w:num>
  <w:num w:numId="24" w16cid:durableId="736319657">
    <w:abstractNumId w:val="24"/>
  </w:num>
  <w:num w:numId="25" w16cid:durableId="152532878">
    <w:abstractNumId w:val="28"/>
  </w:num>
  <w:num w:numId="26" w16cid:durableId="377245224">
    <w:abstractNumId w:val="17"/>
  </w:num>
  <w:num w:numId="27" w16cid:durableId="948851298">
    <w:abstractNumId w:val="21"/>
  </w:num>
  <w:num w:numId="28" w16cid:durableId="1473254054">
    <w:abstractNumId w:val="7"/>
  </w:num>
  <w:num w:numId="29" w16cid:durableId="83382455">
    <w:abstractNumId w:val="18"/>
  </w:num>
  <w:num w:numId="30" w16cid:durableId="42215512">
    <w:abstractNumId w:val="31"/>
  </w:num>
  <w:num w:numId="31" w16cid:durableId="178735601">
    <w:abstractNumId w:val="27"/>
  </w:num>
  <w:num w:numId="32" w16cid:durableId="302389100">
    <w:abstractNumId w:val="15"/>
  </w:num>
  <w:num w:numId="33" w16cid:durableId="319426317">
    <w:abstractNumId w:val="12"/>
  </w:num>
  <w:num w:numId="34" w16cid:durableId="545021023">
    <w:abstractNumId w:val="3"/>
  </w:num>
  <w:num w:numId="35" w16cid:durableId="1021781910">
    <w:abstractNumId w:val="19"/>
  </w:num>
  <w:num w:numId="36" w16cid:durableId="19308508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75"/>
    <w:rsid w:val="00032AAD"/>
    <w:rsid w:val="00051E0E"/>
    <w:rsid w:val="00071B52"/>
    <w:rsid w:val="00083BAA"/>
    <w:rsid w:val="0010680C"/>
    <w:rsid w:val="00152B0B"/>
    <w:rsid w:val="001766D6"/>
    <w:rsid w:val="00192419"/>
    <w:rsid w:val="001946A1"/>
    <w:rsid w:val="001C270D"/>
    <w:rsid w:val="001D5D20"/>
    <w:rsid w:val="001E11C9"/>
    <w:rsid w:val="001E2320"/>
    <w:rsid w:val="00214E28"/>
    <w:rsid w:val="00231009"/>
    <w:rsid w:val="002515DD"/>
    <w:rsid w:val="0025756B"/>
    <w:rsid w:val="00257FE2"/>
    <w:rsid w:val="0026253A"/>
    <w:rsid w:val="00314881"/>
    <w:rsid w:val="00323AE1"/>
    <w:rsid w:val="00333D03"/>
    <w:rsid w:val="00352B81"/>
    <w:rsid w:val="00370B4F"/>
    <w:rsid w:val="00375DCA"/>
    <w:rsid w:val="00394757"/>
    <w:rsid w:val="003A0150"/>
    <w:rsid w:val="003A2530"/>
    <w:rsid w:val="003B42EA"/>
    <w:rsid w:val="003B7ED7"/>
    <w:rsid w:val="003D1757"/>
    <w:rsid w:val="003E24DF"/>
    <w:rsid w:val="0041428F"/>
    <w:rsid w:val="00463154"/>
    <w:rsid w:val="004A2B0D"/>
    <w:rsid w:val="00553717"/>
    <w:rsid w:val="00571B5A"/>
    <w:rsid w:val="00584DF7"/>
    <w:rsid w:val="005879CB"/>
    <w:rsid w:val="005A5ECD"/>
    <w:rsid w:val="005C2210"/>
    <w:rsid w:val="005E7802"/>
    <w:rsid w:val="00601FEF"/>
    <w:rsid w:val="00615018"/>
    <w:rsid w:val="00620E5E"/>
    <w:rsid w:val="0062123A"/>
    <w:rsid w:val="006260F6"/>
    <w:rsid w:val="006445DF"/>
    <w:rsid w:val="00646E75"/>
    <w:rsid w:val="00651E64"/>
    <w:rsid w:val="00683F5D"/>
    <w:rsid w:val="006C7365"/>
    <w:rsid w:val="006D1E5F"/>
    <w:rsid w:val="006E168F"/>
    <w:rsid w:val="006F158B"/>
    <w:rsid w:val="006F6F10"/>
    <w:rsid w:val="00712EF9"/>
    <w:rsid w:val="00727071"/>
    <w:rsid w:val="00750931"/>
    <w:rsid w:val="00764A2A"/>
    <w:rsid w:val="00783E79"/>
    <w:rsid w:val="00795BF0"/>
    <w:rsid w:val="007975C3"/>
    <w:rsid w:val="007B5AE8"/>
    <w:rsid w:val="007F5192"/>
    <w:rsid w:val="007F7DA5"/>
    <w:rsid w:val="00844B29"/>
    <w:rsid w:val="00845F63"/>
    <w:rsid w:val="008471C7"/>
    <w:rsid w:val="00854DF3"/>
    <w:rsid w:val="0086430B"/>
    <w:rsid w:val="008D15A8"/>
    <w:rsid w:val="0096301D"/>
    <w:rsid w:val="009E034A"/>
    <w:rsid w:val="00A26FE7"/>
    <w:rsid w:val="00A66B18"/>
    <w:rsid w:val="00A6783B"/>
    <w:rsid w:val="00A96CF8"/>
    <w:rsid w:val="00AA089B"/>
    <w:rsid w:val="00AE1388"/>
    <w:rsid w:val="00AE6A9B"/>
    <w:rsid w:val="00AF3982"/>
    <w:rsid w:val="00B15E22"/>
    <w:rsid w:val="00B42279"/>
    <w:rsid w:val="00B50294"/>
    <w:rsid w:val="00B55C75"/>
    <w:rsid w:val="00B57D6E"/>
    <w:rsid w:val="00B8103A"/>
    <w:rsid w:val="00BA5D60"/>
    <w:rsid w:val="00BD389F"/>
    <w:rsid w:val="00C651DA"/>
    <w:rsid w:val="00C668A1"/>
    <w:rsid w:val="00C701F7"/>
    <w:rsid w:val="00C70786"/>
    <w:rsid w:val="00C74A06"/>
    <w:rsid w:val="00C9780F"/>
    <w:rsid w:val="00CA337B"/>
    <w:rsid w:val="00CB77D6"/>
    <w:rsid w:val="00CC43FB"/>
    <w:rsid w:val="00CE3200"/>
    <w:rsid w:val="00CE5F5A"/>
    <w:rsid w:val="00D06DAA"/>
    <w:rsid w:val="00D10958"/>
    <w:rsid w:val="00D30525"/>
    <w:rsid w:val="00D66593"/>
    <w:rsid w:val="00D937AA"/>
    <w:rsid w:val="00DE6DA2"/>
    <w:rsid w:val="00DF2D30"/>
    <w:rsid w:val="00E00E0E"/>
    <w:rsid w:val="00E07003"/>
    <w:rsid w:val="00E11888"/>
    <w:rsid w:val="00E23DB0"/>
    <w:rsid w:val="00E4786A"/>
    <w:rsid w:val="00E54F4C"/>
    <w:rsid w:val="00E55D74"/>
    <w:rsid w:val="00E6540C"/>
    <w:rsid w:val="00E81E2A"/>
    <w:rsid w:val="00E9121A"/>
    <w:rsid w:val="00EB103C"/>
    <w:rsid w:val="00EC20B4"/>
    <w:rsid w:val="00EE0952"/>
    <w:rsid w:val="00EE7B45"/>
    <w:rsid w:val="00EF6FBD"/>
    <w:rsid w:val="00FC476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492A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E780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Emphasis">
    <w:name w:val="Emphasis"/>
    <w:basedOn w:val="DefaultParagraphFont"/>
    <w:uiPriority w:val="20"/>
    <w:qFormat/>
    <w:rsid w:val="00CE3200"/>
    <w:rPr>
      <w:i/>
      <w:iCs/>
    </w:rPr>
  </w:style>
  <w:style w:type="paragraph" w:styleId="ListParagraph">
    <w:name w:val="List Paragraph"/>
    <w:basedOn w:val="Normal"/>
    <w:uiPriority w:val="34"/>
    <w:qFormat/>
    <w:rsid w:val="00CE3200"/>
    <w:pPr>
      <w:contextualSpacing/>
    </w:pPr>
  </w:style>
  <w:style w:type="table" w:styleId="TableGrid">
    <w:name w:val="Table Grid"/>
    <w:basedOn w:val="TableNormal"/>
    <w:uiPriority w:val="39"/>
    <w:rsid w:val="00B15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العنوان 1"/>
    <w:basedOn w:val="Normal"/>
    <w:rsid w:val="00EC20B4"/>
    <w:pPr>
      <w:numPr>
        <w:numId w:val="8"/>
      </w:numPr>
    </w:pPr>
  </w:style>
  <w:style w:type="paragraph" w:customStyle="1" w:styleId="2">
    <w:name w:val="عنوان 2"/>
    <w:basedOn w:val="Normal"/>
    <w:rsid w:val="00EC20B4"/>
    <w:pPr>
      <w:numPr>
        <w:ilvl w:val="1"/>
        <w:numId w:val="8"/>
      </w:numPr>
    </w:pPr>
  </w:style>
  <w:style w:type="paragraph" w:customStyle="1" w:styleId="3">
    <w:name w:val="عنوان 3"/>
    <w:basedOn w:val="Normal"/>
    <w:rsid w:val="00EC20B4"/>
    <w:pPr>
      <w:numPr>
        <w:ilvl w:val="2"/>
        <w:numId w:val="8"/>
      </w:numPr>
    </w:pPr>
  </w:style>
  <w:style w:type="paragraph" w:customStyle="1" w:styleId="4">
    <w:name w:val="عنوان 4"/>
    <w:basedOn w:val="Normal"/>
    <w:rsid w:val="00EC20B4"/>
    <w:pPr>
      <w:numPr>
        <w:ilvl w:val="3"/>
        <w:numId w:val="8"/>
      </w:numPr>
    </w:pPr>
  </w:style>
  <w:style w:type="paragraph" w:customStyle="1" w:styleId="5">
    <w:name w:val="عنوان 5"/>
    <w:basedOn w:val="Normal"/>
    <w:rsid w:val="00EC20B4"/>
    <w:pPr>
      <w:numPr>
        <w:ilvl w:val="4"/>
        <w:numId w:val="8"/>
      </w:numPr>
    </w:pPr>
  </w:style>
  <w:style w:type="paragraph" w:customStyle="1" w:styleId="6">
    <w:name w:val="عنوان 6"/>
    <w:basedOn w:val="Normal"/>
    <w:rsid w:val="00EC20B4"/>
    <w:pPr>
      <w:numPr>
        <w:ilvl w:val="5"/>
        <w:numId w:val="8"/>
      </w:numPr>
    </w:pPr>
  </w:style>
  <w:style w:type="paragraph" w:customStyle="1" w:styleId="7">
    <w:name w:val="عنوان 7"/>
    <w:basedOn w:val="Normal"/>
    <w:rsid w:val="00EC20B4"/>
    <w:pPr>
      <w:numPr>
        <w:ilvl w:val="6"/>
        <w:numId w:val="8"/>
      </w:numPr>
    </w:pPr>
  </w:style>
  <w:style w:type="paragraph" w:customStyle="1" w:styleId="8">
    <w:name w:val="عنوان 8"/>
    <w:basedOn w:val="Normal"/>
    <w:rsid w:val="00EC20B4"/>
    <w:pPr>
      <w:numPr>
        <w:ilvl w:val="7"/>
        <w:numId w:val="8"/>
      </w:numPr>
    </w:pPr>
  </w:style>
  <w:style w:type="paragraph" w:customStyle="1" w:styleId="9">
    <w:name w:val="عنوان 9"/>
    <w:basedOn w:val="Normal"/>
    <w:rsid w:val="00EC20B4"/>
    <w:pPr>
      <w:numPr>
        <w:ilvl w:val="8"/>
        <w:numId w:val="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02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character" w:styleId="Hyperlink">
    <w:name w:val="Hyperlink"/>
    <w:basedOn w:val="DefaultParagraphFont"/>
    <w:uiPriority w:val="99"/>
    <w:semiHidden/>
    <w:unhideWhenUsed/>
    <w:rsid w:val="001E1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ACDD88-BC76-4D72-8211-E35E8B19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2024-02-03T20:50:00Z</dcterms:created>
  <dcterms:modified xsi:type="dcterms:W3CDTF">2024-02-03T20:50:00Z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