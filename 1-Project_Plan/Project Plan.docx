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0AEBC9D" w:rsidR="00A66B18" w:rsidRDefault="00461825">
      <w:r>
        <w:rPr>
          <w:noProof/>
          <w:lang w:val="en-GB" w:eastAsia="en-GB"/>
        </w:rPr>
        <mc:AlternateContent>
          <mc:Choice Requires="wps">
            <w:drawing>
              <wp:anchor distT="0" distB="0" distL="114300" distR="114300" simplePos="0" relativeHeight="251659264" behindDoc="0" locked="0" layoutInCell="1" allowOverlap="1" wp14:anchorId="623BA945" wp14:editId="75D4E724">
                <wp:simplePos x="0" y="0"/>
                <wp:positionH relativeFrom="margin">
                  <wp:posOffset>1798320</wp:posOffset>
                </wp:positionH>
                <wp:positionV relativeFrom="paragraph">
                  <wp:posOffset>0</wp:posOffset>
                </wp:positionV>
                <wp:extent cx="3381375" cy="4800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81375" cy="48006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41.6pt;margin-top:0;width:266.25pt;height:3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&#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00BD09FD" w:rsidRPr="00C74A06">
        <w:rPr>
          <w:noProof/>
          <w:lang w:val="en-GB" w:eastAsia="en-GB"/>
        </w:rPr>
        <mc:AlternateContent>
          <mc:Choice Requires="wpg">
            <w:drawing>
              <wp:anchor distT="0" distB="0" distL="114300" distR="114300" simplePos="0" relativeHeight="251661312" behindDoc="1" locked="0" layoutInCell="1" allowOverlap="1" wp14:anchorId="45E70F7A" wp14:editId="784BE9CD">
                <wp:simplePos x="0" y="0"/>
                <wp:positionH relativeFrom="page">
                  <wp:posOffset>-392502</wp:posOffset>
                </wp:positionH>
                <wp:positionV relativeFrom="paragraph">
                  <wp:posOffset>-240833</wp:posOffset>
                </wp:positionV>
                <wp:extent cx="7998484" cy="2872597"/>
                <wp:effectExtent l="0" t="0" r="2540" b="4445"/>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7998484" cy="2872597"/>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0F2864" id="Graphic 17" o:spid="_x0000_s1026" alt="Curved accent shapes that collectively build the header design" style="position:absolute;margin-left:-30.9pt;margin-top:-18.95pt;width:629.8pt;height:226.2pt;z-index:-251655168;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4OhJw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p w14:paraId="6629DB34" w14:textId="4A632A05" w:rsidR="00A66B18" w:rsidRDefault="00A66B18" w:rsidP="00E4786A">
      <w:pPr>
        <w:pStyle w:val="Closing"/>
      </w:pPr>
    </w:p>
    <w:p w14:paraId="7D97F9F5" w14:textId="1B15F0F1" w:rsidR="00B55C75" w:rsidRDefault="00B55C75" w:rsidP="00B55C75">
      <w:pPr>
        <w:pStyle w:val="Signature"/>
      </w:pP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6F1E1851" w14:textId="77777777" w:rsidR="002253CF" w:rsidRDefault="002253CF" w:rsidP="00F96501">
      <w:pPr>
        <w:pStyle w:val="Signature"/>
        <w:ind w:left="0"/>
        <w:jc w:val="center"/>
      </w:pPr>
    </w:p>
    <w:p w14:paraId="023B1746" w14:textId="77777777" w:rsidR="00762BA5" w:rsidRDefault="00762BA5" w:rsidP="00F96501">
      <w:pPr>
        <w:pStyle w:val="Signature"/>
        <w:ind w:left="0"/>
        <w:jc w:val="center"/>
        <w:rPr>
          <w:rFonts w:ascii="Calibri" w:hAnsi="Calibri" w:cs="Calibri"/>
          <w:color w:val="auto"/>
          <w:sz w:val="44"/>
          <w:szCs w:val="44"/>
        </w:rPr>
      </w:pPr>
    </w:p>
    <w:p w14:paraId="54474AF8" w14:textId="77777777" w:rsidR="00F15053" w:rsidRDefault="00F96501" w:rsidP="00F15053">
      <w:pPr>
        <w:pStyle w:val="Signature"/>
        <w:ind w:left="0"/>
        <w:jc w:val="center"/>
        <w:rPr>
          <w:rFonts w:ascii="Calibri" w:hAnsi="Calibri" w:cs="Calibri"/>
          <w:color w:val="auto"/>
          <w:sz w:val="44"/>
          <w:szCs w:val="44"/>
        </w:rPr>
      </w:pPr>
      <w:r w:rsidRPr="002253CF">
        <w:rPr>
          <w:rFonts w:ascii="Calibri" w:hAnsi="Calibri" w:cs="Calibri"/>
          <w:color w:val="auto"/>
          <w:sz w:val="44"/>
          <w:szCs w:val="44"/>
        </w:rPr>
        <w:t xml:space="preserve">AI-Driven </w:t>
      </w:r>
      <w:r w:rsidR="00F15053">
        <w:rPr>
          <w:rFonts w:ascii="Calibri" w:hAnsi="Calibri" w:cs="Calibri"/>
          <w:color w:val="auto"/>
          <w:sz w:val="44"/>
          <w:szCs w:val="44"/>
        </w:rPr>
        <w:t xml:space="preserve">Hyperledger Fabric </w:t>
      </w:r>
      <w:r w:rsidRPr="002253CF">
        <w:rPr>
          <w:rFonts w:ascii="Calibri" w:hAnsi="Calibri" w:cs="Calibri"/>
          <w:color w:val="auto"/>
          <w:sz w:val="44"/>
          <w:szCs w:val="44"/>
        </w:rPr>
        <w:t xml:space="preserve">Blockchain </w:t>
      </w:r>
    </w:p>
    <w:p w14:paraId="73AC7868" w14:textId="0924651A" w:rsidR="00F15053" w:rsidRDefault="00F96501" w:rsidP="00F15053">
      <w:pPr>
        <w:pStyle w:val="Signature"/>
        <w:ind w:left="0"/>
        <w:jc w:val="center"/>
        <w:rPr>
          <w:rFonts w:ascii="Calibri" w:hAnsi="Calibri" w:cs="Calibri"/>
          <w:color w:val="auto"/>
          <w:sz w:val="44"/>
          <w:szCs w:val="44"/>
        </w:rPr>
      </w:pPr>
      <w:r w:rsidRPr="002253CF">
        <w:rPr>
          <w:rFonts w:ascii="Calibri" w:hAnsi="Calibri" w:cs="Calibri"/>
          <w:color w:val="auto"/>
          <w:sz w:val="44"/>
          <w:szCs w:val="44"/>
        </w:rPr>
        <w:t xml:space="preserve">Platform for Enhanced </w:t>
      </w:r>
    </w:p>
    <w:p w14:paraId="0B87F6A8" w14:textId="4F9DCC1E" w:rsidR="00762BA5" w:rsidRDefault="00F96501" w:rsidP="00F15053">
      <w:pPr>
        <w:pStyle w:val="Signature"/>
        <w:ind w:left="0"/>
        <w:jc w:val="center"/>
        <w:rPr>
          <w:rFonts w:ascii="Calibri" w:hAnsi="Calibri" w:cs="Calibri"/>
          <w:color w:val="auto"/>
          <w:sz w:val="44"/>
          <w:szCs w:val="44"/>
        </w:rPr>
      </w:pPr>
      <w:r w:rsidRPr="002253CF">
        <w:rPr>
          <w:rFonts w:ascii="Calibri" w:hAnsi="Calibri" w:cs="Calibri"/>
          <w:color w:val="auto"/>
          <w:sz w:val="44"/>
          <w:szCs w:val="44"/>
        </w:rPr>
        <w:t>Patient Record</w:t>
      </w:r>
      <w:r w:rsidR="005B658B">
        <w:rPr>
          <w:rFonts w:ascii="Calibri" w:hAnsi="Calibri" w:cs="Calibri"/>
          <w:color w:val="auto"/>
          <w:sz w:val="44"/>
          <w:szCs w:val="44"/>
        </w:rPr>
        <w:t>s</w:t>
      </w:r>
      <w:r w:rsidRPr="002253CF">
        <w:rPr>
          <w:rFonts w:ascii="Calibri" w:hAnsi="Calibri" w:cs="Calibri"/>
          <w:color w:val="auto"/>
          <w:sz w:val="44"/>
          <w:szCs w:val="44"/>
        </w:rPr>
        <w:t xml:space="preserve"> </w:t>
      </w:r>
    </w:p>
    <w:p w14:paraId="12B6B9A4" w14:textId="7A0E4C37" w:rsidR="00844B29" w:rsidRDefault="00F96501" w:rsidP="00F96501">
      <w:pPr>
        <w:pStyle w:val="Signature"/>
        <w:ind w:left="0"/>
        <w:jc w:val="center"/>
        <w:rPr>
          <w:rFonts w:ascii="Calibri" w:hAnsi="Calibri" w:cs="Calibri"/>
          <w:color w:val="auto"/>
          <w:sz w:val="44"/>
          <w:szCs w:val="44"/>
        </w:rPr>
      </w:pPr>
      <w:r w:rsidRPr="002253CF">
        <w:rPr>
          <w:rFonts w:ascii="Calibri" w:hAnsi="Calibri" w:cs="Calibri"/>
          <w:color w:val="auto"/>
          <w:sz w:val="44"/>
          <w:szCs w:val="44"/>
        </w:rPr>
        <w:t>Management</w:t>
      </w:r>
    </w:p>
    <w:p w14:paraId="118EDB3C" w14:textId="77777777" w:rsidR="00762BA5" w:rsidRPr="002253CF" w:rsidRDefault="00762BA5" w:rsidP="00F96501">
      <w:pPr>
        <w:pStyle w:val="Signature"/>
        <w:ind w:left="0"/>
        <w:jc w:val="center"/>
        <w:rPr>
          <w:rFonts w:ascii="Calibri" w:hAnsi="Calibri" w:cs="Calibri"/>
          <w:color w:val="auto"/>
          <w:sz w:val="44"/>
          <w:szCs w:val="44"/>
        </w:rPr>
      </w:pPr>
    </w:p>
    <w:p w14:paraId="29DD4571" w14:textId="7A90947C" w:rsidR="002253CF" w:rsidRDefault="002253CF" w:rsidP="00F96501">
      <w:pPr>
        <w:pStyle w:val="Signature"/>
        <w:ind w:left="0"/>
        <w:jc w:val="center"/>
      </w:pPr>
    </w:p>
    <w:p w14:paraId="179D446C" w14:textId="4C3B4F8D" w:rsidR="002253CF" w:rsidRPr="00762BA5" w:rsidRDefault="002253CF" w:rsidP="00F96501">
      <w:pPr>
        <w:pStyle w:val="Signature"/>
        <w:ind w:left="0"/>
        <w:jc w:val="center"/>
        <w:rPr>
          <w:rFonts w:ascii="Georgia" w:hAnsi="Georgia"/>
          <w:color w:val="auto"/>
        </w:rPr>
      </w:pPr>
      <w:r w:rsidRPr="00762BA5">
        <w:rPr>
          <w:rFonts w:ascii="Georgia" w:hAnsi="Georgia"/>
          <w:color w:val="auto"/>
        </w:rPr>
        <w:t xml:space="preserve">Osama </w:t>
      </w:r>
      <w:proofErr w:type="spellStart"/>
      <w:r w:rsidRPr="00762BA5">
        <w:rPr>
          <w:rFonts w:ascii="Georgia" w:hAnsi="Georgia"/>
          <w:color w:val="auto"/>
        </w:rPr>
        <w:t>Abdulwahed</w:t>
      </w:r>
      <w:proofErr w:type="spellEnd"/>
      <w:r w:rsidRPr="00762BA5">
        <w:rPr>
          <w:rFonts w:ascii="Georgia" w:hAnsi="Georgia"/>
          <w:color w:val="auto"/>
        </w:rPr>
        <w:t xml:space="preserve"> Abdo Noman </w:t>
      </w:r>
      <w:proofErr w:type="spellStart"/>
      <w:r w:rsidRPr="00762BA5">
        <w:rPr>
          <w:rFonts w:ascii="Georgia" w:hAnsi="Georgia"/>
          <w:color w:val="auto"/>
        </w:rPr>
        <w:t>Alathwari</w:t>
      </w:r>
      <w:proofErr w:type="spellEnd"/>
    </w:p>
    <w:p w14:paraId="1A67B123" w14:textId="77777777" w:rsidR="00762BA5" w:rsidRPr="00762BA5" w:rsidRDefault="00762BA5" w:rsidP="00F96501">
      <w:pPr>
        <w:pStyle w:val="Signature"/>
        <w:ind w:left="0"/>
        <w:jc w:val="center"/>
        <w:rPr>
          <w:rFonts w:ascii="Georgia" w:hAnsi="Georgia"/>
          <w:color w:val="auto"/>
        </w:rPr>
      </w:pPr>
    </w:p>
    <w:p w14:paraId="31867FB6" w14:textId="1703482F" w:rsidR="002253CF" w:rsidRPr="00762BA5" w:rsidRDefault="002253CF" w:rsidP="00F96501">
      <w:pPr>
        <w:pStyle w:val="Signature"/>
        <w:ind w:left="0"/>
        <w:jc w:val="center"/>
        <w:rPr>
          <w:rFonts w:ascii="Georgia" w:hAnsi="Georgia"/>
          <w:color w:val="auto"/>
        </w:rPr>
      </w:pPr>
      <w:r w:rsidRPr="00762BA5">
        <w:rPr>
          <w:rFonts w:ascii="Georgia" w:hAnsi="Georgia"/>
          <w:color w:val="auto"/>
        </w:rPr>
        <w:t xml:space="preserve">Mohammed </w:t>
      </w:r>
      <w:r w:rsidR="00762BA5" w:rsidRPr="00762BA5">
        <w:rPr>
          <w:rFonts w:ascii="Georgia" w:hAnsi="Georgia"/>
          <w:color w:val="auto"/>
        </w:rPr>
        <w:t>Ali Abdo Muthanna</w:t>
      </w:r>
    </w:p>
    <w:p w14:paraId="73F4FCF3" w14:textId="77777777" w:rsidR="00762BA5" w:rsidRPr="00762BA5" w:rsidRDefault="00762BA5" w:rsidP="00F96501">
      <w:pPr>
        <w:pStyle w:val="Signature"/>
        <w:ind w:left="0"/>
        <w:jc w:val="center"/>
        <w:rPr>
          <w:rFonts w:ascii="Georgia" w:hAnsi="Georgia"/>
          <w:color w:val="auto"/>
        </w:rPr>
      </w:pPr>
    </w:p>
    <w:p w14:paraId="1115FC8C" w14:textId="1898FA3B" w:rsidR="00762BA5" w:rsidRPr="00762BA5" w:rsidRDefault="00762BA5" w:rsidP="00F96501">
      <w:pPr>
        <w:pStyle w:val="Signature"/>
        <w:ind w:left="0"/>
        <w:jc w:val="center"/>
        <w:rPr>
          <w:rFonts w:ascii="Georgia" w:hAnsi="Georgia"/>
          <w:color w:val="auto"/>
        </w:rPr>
      </w:pPr>
      <w:r w:rsidRPr="00762BA5">
        <w:rPr>
          <w:rFonts w:ascii="Georgia" w:hAnsi="Georgia"/>
          <w:color w:val="auto"/>
        </w:rPr>
        <w:t xml:space="preserve">Ahmed </w:t>
      </w:r>
      <w:proofErr w:type="spellStart"/>
      <w:r w:rsidRPr="00762BA5">
        <w:rPr>
          <w:rFonts w:ascii="Georgia" w:hAnsi="Georgia"/>
          <w:color w:val="auto"/>
        </w:rPr>
        <w:t>Abdulhameed</w:t>
      </w:r>
      <w:proofErr w:type="spellEnd"/>
      <w:r w:rsidRPr="00762BA5">
        <w:rPr>
          <w:rFonts w:ascii="Georgia" w:hAnsi="Georgia"/>
          <w:color w:val="auto"/>
        </w:rPr>
        <w:t xml:space="preserve"> </w:t>
      </w:r>
      <w:proofErr w:type="spellStart"/>
      <w:r w:rsidRPr="00762BA5">
        <w:rPr>
          <w:rFonts w:ascii="Georgia" w:hAnsi="Georgia"/>
          <w:color w:val="auto"/>
        </w:rPr>
        <w:t>Abdulazeez</w:t>
      </w:r>
      <w:proofErr w:type="spellEnd"/>
      <w:r w:rsidRPr="00762BA5">
        <w:rPr>
          <w:rFonts w:ascii="Georgia" w:hAnsi="Georgia"/>
          <w:color w:val="auto"/>
        </w:rPr>
        <w:t xml:space="preserve"> </w:t>
      </w:r>
      <w:proofErr w:type="spellStart"/>
      <w:r w:rsidRPr="00762BA5">
        <w:rPr>
          <w:rFonts w:ascii="Georgia" w:hAnsi="Georgia"/>
          <w:color w:val="auto"/>
        </w:rPr>
        <w:t>qahtan</w:t>
      </w:r>
      <w:proofErr w:type="spellEnd"/>
    </w:p>
    <w:p w14:paraId="3FC457F7" w14:textId="77777777" w:rsidR="00762BA5" w:rsidRPr="00762BA5" w:rsidRDefault="00762BA5" w:rsidP="00F96501">
      <w:pPr>
        <w:pStyle w:val="Signature"/>
        <w:ind w:left="0"/>
        <w:jc w:val="center"/>
        <w:rPr>
          <w:rFonts w:ascii="Georgia" w:hAnsi="Georgia"/>
          <w:color w:val="auto"/>
        </w:rPr>
      </w:pPr>
    </w:p>
    <w:p w14:paraId="09052F6A" w14:textId="6A6F70DA" w:rsidR="00762BA5" w:rsidRPr="00762BA5" w:rsidRDefault="00762BA5" w:rsidP="00F96501">
      <w:pPr>
        <w:pStyle w:val="Signature"/>
        <w:ind w:left="0"/>
        <w:jc w:val="center"/>
        <w:rPr>
          <w:rFonts w:ascii="Georgia" w:hAnsi="Georgia"/>
          <w:color w:val="auto"/>
        </w:rPr>
      </w:pPr>
      <w:r w:rsidRPr="00762BA5">
        <w:rPr>
          <w:rFonts w:ascii="Georgia" w:hAnsi="Georgia"/>
          <w:color w:val="auto"/>
        </w:rPr>
        <w:t xml:space="preserve">Abdulrahman </w:t>
      </w:r>
      <w:proofErr w:type="spellStart"/>
      <w:r w:rsidRPr="00762BA5">
        <w:rPr>
          <w:rFonts w:ascii="Georgia" w:hAnsi="Georgia"/>
          <w:color w:val="auto"/>
        </w:rPr>
        <w:t>Hamood</w:t>
      </w:r>
      <w:proofErr w:type="spellEnd"/>
      <w:r w:rsidRPr="00762BA5">
        <w:rPr>
          <w:rFonts w:ascii="Georgia" w:hAnsi="Georgia"/>
          <w:color w:val="auto"/>
        </w:rPr>
        <w:t xml:space="preserve"> Mohammed Saeed</w:t>
      </w:r>
    </w:p>
    <w:p w14:paraId="50493808" w14:textId="77777777" w:rsidR="00762BA5" w:rsidRPr="00762BA5" w:rsidRDefault="00762BA5" w:rsidP="00F96501">
      <w:pPr>
        <w:pStyle w:val="Signature"/>
        <w:ind w:left="0"/>
        <w:jc w:val="center"/>
        <w:rPr>
          <w:rFonts w:ascii="Georgia" w:hAnsi="Georgia"/>
          <w:color w:val="auto"/>
        </w:rPr>
      </w:pPr>
    </w:p>
    <w:p w14:paraId="17B2F533" w14:textId="0BA595FF" w:rsidR="00762BA5" w:rsidRPr="00762BA5" w:rsidRDefault="00762BA5" w:rsidP="00F96501">
      <w:pPr>
        <w:pStyle w:val="Signature"/>
        <w:ind w:left="0"/>
        <w:jc w:val="center"/>
        <w:rPr>
          <w:rFonts w:ascii="Georgia" w:hAnsi="Georgia"/>
          <w:color w:val="auto"/>
        </w:rPr>
      </w:pPr>
      <w:r w:rsidRPr="00762BA5">
        <w:rPr>
          <w:rFonts w:ascii="Georgia" w:hAnsi="Georgia"/>
          <w:color w:val="auto"/>
        </w:rPr>
        <w:t xml:space="preserve">Mohammed </w:t>
      </w:r>
      <w:proofErr w:type="spellStart"/>
      <w:r w:rsidRPr="00762BA5">
        <w:rPr>
          <w:rFonts w:ascii="Georgia" w:hAnsi="Georgia"/>
          <w:color w:val="auto"/>
        </w:rPr>
        <w:t>Abdulazeez</w:t>
      </w:r>
      <w:proofErr w:type="spellEnd"/>
      <w:r w:rsidRPr="00762BA5">
        <w:rPr>
          <w:rFonts w:ascii="Georgia" w:hAnsi="Georgia"/>
          <w:color w:val="auto"/>
        </w:rPr>
        <w:t xml:space="preserve"> </w:t>
      </w:r>
      <w:proofErr w:type="spellStart"/>
      <w:r w:rsidRPr="00762BA5">
        <w:rPr>
          <w:rFonts w:ascii="Georgia" w:hAnsi="Georgia"/>
          <w:color w:val="auto"/>
        </w:rPr>
        <w:t>Qasem</w:t>
      </w:r>
      <w:proofErr w:type="spellEnd"/>
      <w:r w:rsidRPr="00762BA5">
        <w:rPr>
          <w:rFonts w:ascii="Georgia" w:hAnsi="Georgia"/>
          <w:color w:val="auto"/>
        </w:rPr>
        <w:t xml:space="preserve"> Mohammed</w:t>
      </w:r>
    </w:p>
    <w:p w14:paraId="11E4C4FA" w14:textId="10655469" w:rsidR="002253CF" w:rsidRDefault="002253CF" w:rsidP="00F96501">
      <w:pPr>
        <w:pStyle w:val="Signature"/>
        <w:ind w:left="0"/>
        <w:jc w:val="center"/>
      </w:pPr>
    </w:p>
    <w:p w14:paraId="1A63EC5B" w14:textId="23F766C5" w:rsidR="002253CF" w:rsidRDefault="002253CF" w:rsidP="00F96501">
      <w:pPr>
        <w:pStyle w:val="Signature"/>
        <w:ind w:left="0"/>
        <w:jc w:val="center"/>
      </w:pPr>
    </w:p>
    <w:p w14:paraId="652E6191" w14:textId="3F61D4E3" w:rsidR="00762BA5" w:rsidRDefault="00762BA5" w:rsidP="00F96501">
      <w:pPr>
        <w:pStyle w:val="Signature"/>
        <w:ind w:left="0"/>
        <w:jc w:val="center"/>
      </w:pPr>
    </w:p>
    <w:p w14:paraId="2730E0CF" w14:textId="192D1E99" w:rsidR="00762BA5" w:rsidRDefault="00762BA5" w:rsidP="00F96501">
      <w:pPr>
        <w:pStyle w:val="Signature"/>
        <w:ind w:left="0"/>
        <w:jc w:val="center"/>
      </w:pPr>
    </w:p>
    <w:p w14:paraId="72FB8C4D" w14:textId="37425312" w:rsidR="00762BA5" w:rsidRDefault="00762BA5" w:rsidP="00F96501">
      <w:pPr>
        <w:pStyle w:val="Signature"/>
        <w:ind w:left="0"/>
        <w:jc w:val="center"/>
      </w:pPr>
    </w:p>
    <w:p w14:paraId="06799F00" w14:textId="02D58517" w:rsidR="00762BA5" w:rsidRDefault="00762BA5" w:rsidP="00F96501">
      <w:pPr>
        <w:pStyle w:val="Signature"/>
        <w:ind w:left="0"/>
        <w:jc w:val="center"/>
      </w:pPr>
    </w:p>
    <w:p w14:paraId="545F7EC6" w14:textId="6E8F4D58" w:rsidR="00762BA5" w:rsidRDefault="00762BA5" w:rsidP="00F96501">
      <w:pPr>
        <w:pStyle w:val="Signature"/>
        <w:ind w:left="0"/>
        <w:jc w:val="center"/>
      </w:pPr>
    </w:p>
    <w:p w14:paraId="0A970A87" w14:textId="5F7BA3B3" w:rsidR="00762BA5" w:rsidRDefault="00762BA5" w:rsidP="00F96501">
      <w:pPr>
        <w:pStyle w:val="Signature"/>
        <w:ind w:left="0"/>
        <w:jc w:val="center"/>
      </w:pPr>
    </w:p>
    <w:p w14:paraId="51CB6DB3" w14:textId="18D8FC72" w:rsidR="00AC024A" w:rsidRPr="00AC024A" w:rsidRDefault="00AC024A" w:rsidP="00AC024A">
      <w:pPr>
        <w:pStyle w:val="Signature"/>
        <w:ind w:left="0"/>
        <w:jc w:val="center"/>
        <w:rPr>
          <w:rFonts w:ascii="Calibri" w:hAnsi="Calibri" w:cs="Calibri"/>
          <w:color w:val="auto"/>
          <w:sz w:val="40"/>
          <w:szCs w:val="40"/>
          <w:rtl/>
        </w:rPr>
      </w:pPr>
      <w:r w:rsidRPr="00AC024A">
        <w:rPr>
          <w:rFonts w:ascii="Calibri" w:hAnsi="Calibri" w:cs="Calibri"/>
          <w:color w:val="auto"/>
          <w:sz w:val="40"/>
          <w:szCs w:val="40"/>
        </w:rPr>
        <w:t>Supervised by:</w:t>
      </w:r>
    </w:p>
    <w:p w14:paraId="626E2A1B" w14:textId="7F7AAFDF" w:rsidR="00762BA5" w:rsidRPr="00AC024A" w:rsidRDefault="00AC024A" w:rsidP="00F96501">
      <w:pPr>
        <w:pStyle w:val="Signature"/>
        <w:ind w:left="0"/>
        <w:jc w:val="center"/>
        <w:rPr>
          <w:rFonts w:ascii="Calibri" w:hAnsi="Calibri" w:cs="Calibri"/>
          <w:color w:val="auto"/>
          <w:sz w:val="40"/>
          <w:szCs w:val="40"/>
        </w:rPr>
      </w:pPr>
      <w:r w:rsidRPr="00AC024A">
        <w:rPr>
          <w:rFonts w:ascii="Calibri" w:hAnsi="Calibri" w:cs="Calibri"/>
          <w:color w:val="auto"/>
          <w:sz w:val="40"/>
          <w:szCs w:val="40"/>
        </w:rPr>
        <w:t>DR. AHMED ALSHAMERI</w:t>
      </w:r>
    </w:p>
    <w:p w14:paraId="18931D0E" w14:textId="5ECE6AD7" w:rsidR="00762BA5" w:rsidRDefault="00762BA5" w:rsidP="00762BA5">
      <w:pPr>
        <w:pStyle w:val="Signature"/>
        <w:ind w:left="0"/>
      </w:pPr>
    </w:p>
    <w:p w14:paraId="2FE5A242" w14:textId="178E83E3" w:rsidR="00762BA5" w:rsidRDefault="00762BA5" w:rsidP="00F96501">
      <w:pPr>
        <w:pStyle w:val="Signature"/>
        <w:ind w:left="0"/>
        <w:jc w:val="center"/>
      </w:pPr>
    </w:p>
    <w:p w14:paraId="516660FF" w14:textId="5FA4060E" w:rsidR="00762BA5" w:rsidRDefault="00762BA5" w:rsidP="00F96501">
      <w:pPr>
        <w:pStyle w:val="Signature"/>
        <w:ind w:left="0"/>
        <w:jc w:val="center"/>
      </w:pPr>
    </w:p>
    <w:p w14:paraId="328924BF" w14:textId="52538F2C" w:rsidR="00762BA5" w:rsidRDefault="00762BA5" w:rsidP="00F96501">
      <w:pPr>
        <w:pStyle w:val="Signature"/>
        <w:ind w:left="0"/>
        <w:jc w:val="center"/>
      </w:pPr>
    </w:p>
    <w:p w14:paraId="6AA87861" w14:textId="5C1F0292" w:rsidR="00762BA5" w:rsidRDefault="00762BA5" w:rsidP="00F96501">
      <w:pPr>
        <w:pStyle w:val="Signature"/>
        <w:ind w:left="0"/>
        <w:jc w:val="center"/>
      </w:pPr>
    </w:p>
    <w:p w14:paraId="2CB27302" w14:textId="77777777" w:rsidR="00762BA5" w:rsidRDefault="00762BA5" w:rsidP="00F96501">
      <w:pPr>
        <w:pStyle w:val="Signature"/>
        <w:ind w:left="0"/>
        <w:jc w:val="center"/>
      </w:pPr>
    </w:p>
    <w:p w14:paraId="5A717477" w14:textId="057421D9" w:rsidR="00C668A1" w:rsidRDefault="00C668A1" w:rsidP="00F96501">
      <w:pPr>
        <w:pStyle w:val="Signature"/>
        <w:ind w:left="0"/>
        <w:jc w:val="center"/>
      </w:pPr>
    </w:p>
    <w:p w14:paraId="53433874" w14:textId="0CD01055" w:rsidR="00C668A1" w:rsidRDefault="00FE0D57" w:rsidP="00C668A1">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Introduction</w:t>
      </w:r>
      <w:r w:rsidR="00C668A1" w:rsidRPr="0025756B">
        <w:rPr>
          <w:rFonts w:ascii="Dubai Medium" w:hAnsi="Dubai Medium" w:cs="Dubai Medium" w:hint="cs"/>
          <w:i/>
          <w:iCs/>
          <w:color w:val="4389D7" w:themeColor="text2" w:themeTint="99"/>
          <w:sz w:val="36"/>
          <w:szCs w:val="36"/>
        </w:rPr>
        <w:t xml:space="preserve">: </w:t>
      </w:r>
    </w:p>
    <w:p w14:paraId="20187DBE" w14:textId="74A9FBC9" w:rsidR="000E41E0" w:rsidRDefault="00D32A52" w:rsidP="00461825">
      <w:pPr>
        <w:pStyle w:val="Signature"/>
        <w:rPr>
          <w:rFonts w:ascii="Georgia" w:hAnsi="Georgia"/>
          <w:color w:val="auto"/>
        </w:rPr>
      </w:pPr>
      <w:r w:rsidRPr="00D32A52">
        <w:rPr>
          <w:rFonts w:ascii="Georgia" w:hAnsi="Georgia"/>
          <w:color w:val="auto"/>
        </w:rPr>
        <w:t xml:space="preserve">The healthcare industry is rapidly evolving, and the need for secure, efficient, and patient-centric data management systems is becoming increasingly important. Traditional patient record management systems are often plagued by data silos, security vulnerabilities, and a lack of interoperability. </w:t>
      </w:r>
      <w:r w:rsidR="00461825" w:rsidRPr="00461825">
        <w:rPr>
          <w:rFonts w:ascii="Georgia" w:hAnsi="Georgia"/>
          <w:color w:val="auto"/>
        </w:rPr>
        <w:t xml:space="preserve">Hyperledger Fabric </w:t>
      </w:r>
      <w:r w:rsidRPr="00D32A52">
        <w:rPr>
          <w:rFonts w:ascii="Georgia" w:hAnsi="Georgia"/>
          <w:color w:val="auto"/>
        </w:rPr>
        <w:t>Blockchain technology, with its inherent features of decentralization, immutability, and transparency, offers a promising solution to these challenges.</w:t>
      </w:r>
    </w:p>
    <w:p w14:paraId="224DC816" w14:textId="77777777" w:rsidR="000E41E0" w:rsidRDefault="000E41E0" w:rsidP="00D32A52">
      <w:pPr>
        <w:pStyle w:val="Signature"/>
        <w:rPr>
          <w:rFonts w:ascii="Georgia" w:hAnsi="Georgia"/>
          <w:color w:val="auto"/>
        </w:rPr>
      </w:pPr>
    </w:p>
    <w:p w14:paraId="250F386A" w14:textId="37E55DF4" w:rsidR="00E63A37" w:rsidRDefault="000E41E0" w:rsidP="00D32A52">
      <w:pPr>
        <w:pStyle w:val="Signature"/>
        <w:rPr>
          <w:rFonts w:ascii="Georgia" w:hAnsi="Georgia"/>
          <w:color w:val="auto"/>
        </w:rPr>
      </w:pPr>
      <w:r w:rsidRPr="000E41E0">
        <w:rPr>
          <w:rFonts w:ascii="Georgia" w:hAnsi="Georgia"/>
          <w:color w:val="auto"/>
        </w:rPr>
        <w:t xml:space="preserve">This project aims to develop an AI-driven </w:t>
      </w:r>
      <w:r w:rsidR="00461825" w:rsidRPr="00461825">
        <w:rPr>
          <w:rFonts w:ascii="Georgia" w:hAnsi="Georgia"/>
          <w:color w:val="auto"/>
        </w:rPr>
        <w:t xml:space="preserve">Hyperledger Fabric </w:t>
      </w:r>
      <w:r w:rsidRPr="000E41E0">
        <w:rPr>
          <w:rFonts w:ascii="Georgia" w:hAnsi="Georgia"/>
          <w:color w:val="auto"/>
        </w:rPr>
        <w:t xml:space="preserve">blockchain platform to enhance the management of patient records, ensuring security, accessibility, and interoperability. By leveraging artificial intelligence and </w:t>
      </w:r>
      <w:r w:rsidR="00461825" w:rsidRPr="00461825">
        <w:rPr>
          <w:rFonts w:ascii="Georgia" w:hAnsi="Georgia"/>
          <w:color w:val="auto"/>
        </w:rPr>
        <w:t xml:space="preserve">Hyperledger Fabric </w:t>
      </w:r>
      <w:r w:rsidRPr="000E41E0">
        <w:rPr>
          <w:rFonts w:ascii="Georgia" w:hAnsi="Georgia"/>
          <w:color w:val="auto"/>
        </w:rPr>
        <w:t>blockchain technology, the platform will address the challenges associated with traditional healthcare record systems.</w:t>
      </w:r>
    </w:p>
    <w:p w14:paraId="0D146F1E" w14:textId="06CC15D8" w:rsidR="00553717" w:rsidRDefault="00553717" w:rsidP="0096301D">
      <w:pPr>
        <w:pStyle w:val="Signature"/>
        <w:ind w:left="0"/>
        <w:rPr>
          <w:rFonts w:ascii="Dubai Medium" w:hAnsi="Dubai Medium" w:cs="Dubai Medium"/>
          <w:b w:val="0"/>
          <w:bCs w:val="0"/>
          <w:color w:val="000000" w:themeColor="text1"/>
          <w:sz w:val="28"/>
          <w:szCs w:val="28"/>
        </w:rPr>
      </w:pPr>
    </w:p>
    <w:p w14:paraId="6218ED03" w14:textId="49044A37" w:rsidR="00D32A52" w:rsidRDefault="00FE0D57" w:rsidP="00D32A52">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Objective</w:t>
      </w:r>
      <w:r>
        <w:rPr>
          <w:rFonts w:ascii="Dubai Medium" w:hAnsi="Dubai Medium" w:cs="Dubai Medium"/>
          <w:i/>
          <w:iCs/>
          <w:color w:val="4389D7" w:themeColor="text2" w:themeTint="99"/>
          <w:sz w:val="36"/>
          <w:szCs w:val="36"/>
        </w:rPr>
        <w:t>:</w:t>
      </w:r>
    </w:p>
    <w:p w14:paraId="64D32D3D" w14:textId="43506A8D" w:rsidR="00D32A52" w:rsidRDefault="00D32A52" w:rsidP="00507534">
      <w:pPr>
        <w:pStyle w:val="Signature"/>
        <w:numPr>
          <w:ilvl w:val="0"/>
          <w:numId w:val="25"/>
        </w:numPr>
        <w:spacing w:after="0"/>
        <w:rPr>
          <w:rFonts w:ascii="Georgia" w:hAnsi="Georgia"/>
          <w:color w:val="auto"/>
        </w:rPr>
      </w:pPr>
      <w:r w:rsidRPr="00D32A52">
        <w:rPr>
          <w:rFonts w:ascii="Georgia" w:hAnsi="Georgia"/>
          <w:color w:val="auto"/>
        </w:rPr>
        <w:t>To develop a secure and decentralized platform for storing and managing</w:t>
      </w:r>
      <w:r>
        <w:rPr>
          <w:rFonts w:ascii="Georgia" w:hAnsi="Georgia"/>
          <w:color w:val="auto"/>
        </w:rPr>
        <w:t xml:space="preserve"> </w:t>
      </w:r>
      <w:r w:rsidRPr="00D32A52">
        <w:rPr>
          <w:rFonts w:ascii="Georgia" w:hAnsi="Georgia"/>
          <w:color w:val="auto"/>
        </w:rPr>
        <w:t xml:space="preserve">patient records using </w:t>
      </w:r>
      <w:r w:rsidR="00507534" w:rsidRPr="00507534">
        <w:rPr>
          <w:rFonts w:ascii="Georgia" w:hAnsi="Georgia"/>
          <w:color w:val="auto"/>
        </w:rPr>
        <w:t xml:space="preserve">Hyperledger Fabric </w:t>
      </w:r>
      <w:r w:rsidRPr="00D32A52">
        <w:rPr>
          <w:rFonts w:ascii="Georgia" w:hAnsi="Georgia"/>
          <w:color w:val="auto"/>
        </w:rPr>
        <w:t>blockchain technology.</w:t>
      </w:r>
    </w:p>
    <w:p w14:paraId="7F147797" w14:textId="77777777" w:rsidR="00507534" w:rsidRPr="00D32A52" w:rsidRDefault="00507534" w:rsidP="00507534">
      <w:pPr>
        <w:pStyle w:val="Signature"/>
        <w:spacing w:after="0"/>
        <w:ind w:left="1440"/>
        <w:rPr>
          <w:rFonts w:ascii="Georgia" w:hAnsi="Georgia"/>
          <w:color w:val="auto"/>
        </w:rPr>
      </w:pPr>
    </w:p>
    <w:p w14:paraId="147B6E4E" w14:textId="77777777" w:rsidR="00D32A52" w:rsidRPr="00D32A52" w:rsidRDefault="00D32A52" w:rsidP="00D32A52">
      <w:pPr>
        <w:pStyle w:val="Signature"/>
        <w:spacing w:after="0"/>
        <w:ind w:left="360"/>
        <w:rPr>
          <w:rFonts w:ascii="Georgia" w:hAnsi="Georgia"/>
          <w:color w:val="auto"/>
        </w:rPr>
      </w:pPr>
    </w:p>
    <w:p w14:paraId="5E436473" w14:textId="6A2498D4" w:rsidR="00D32A52" w:rsidRPr="00D32A52" w:rsidRDefault="00D32A52" w:rsidP="00D32A52">
      <w:pPr>
        <w:pStyle w:val="Signature"/>
        <w:numPr>
          <w:ilvl w:val="0"/>
          <w:numId w:val="25"/>
        </w:numPr>
        <w:spacing w:after="0"/>
        <w:ind w:left="1080"/>
        <w:rPr>
          <w:rFonts w:ascii="Georgia" w:hAnsi="Georgia"/>
          <w:color w:val="auto"/>
        </w:rPr>
      </w:pPr>
      <w:r w:rsidRPr="00D32A52">
        <w:rPr>
          <w:rFonts w:ascii="Georgia" w:hAnsi="Georgia"/>
          <w:color w:val="auto"/>
        </w:rPr>
        <w:t>To integrate AI algorithms into the platform to analyze patient data, extract insights, and provide personalized healthcare recommendations.</w:t>
      </w:r>
    </w:p>
    <w:p w14:paraId="5A717FDE" w14:textId="77777777" w:rsidR="00D32A52" w:rsidRPr="00D32A52" w:rsidRDefault="00D32A52" w:rsidP="00D32A52">
      <w:pPr>
        <w:pStyle w:val="Signature"/>
        <w:spacing w:after="0"/>
        <w:ind w:left="360"/>
        <w:rPr>
          <w:rFonts w:ascii="Georgia" w:hAnsi="Georgia"/>
          <w:color w:val="auto"/>
        </w:rPr>
      </w:pPr>
    </w:p>
    <w:p w14:paraId="4F435DA9" w14:textId="1907FE6B" w:rsidR="00D32A52" w:rsidRPr="00D32A52" w:rsidRDefault="00D32A52" w:rsidP="00D32A52">
      <w:pPr>
        <w:pStyle w:val="Signature"/>
        <w:numPr>
          <w:ilvl w:val="0"/>
          <w:numId w:val="25"/>
        </w:numPr>
        <w:spacing w:after="0"/>
        <w:ind w:left="1080"/>
        <w:rPr>
          <w:rFonts w:ascii="Georgia" w:hAnsi="Georgia"/>
          <w:color w:val="auto"/>
        </w:rPr>
      </w:pPr>
      <w:r w:rsidRPr="00D32A52">
        <w:rPr>
          <w:rFonts w:ascii="Georgia" w:hAnsi="Georgia"/>
          <w:color w:val="auto"/>
        </w:rPr>
        <w:t>To implement a robust access control mechanism to ensure patient data privacy and confidentiality.</w:t>
      </w:r>
    </w:p>
    <w:p w14:paraId="666CF974" w14:textId="77777777" w:rsidR="00D32A52" w:rsidRPr="00D32A52" w:rsidRDefault="00D32A52" w:rsidP="00D32A52">
      <w:pPr>
        <w:pStyle w:val="Signature"/>
        <w:spacing w:after="0"/>
        <w:ind w:left="360"/>
        <w:rPr>
          <w:rFonts w:ascii="Georgia" w:hAnsi="Georgia"/>
          <w:color w:val="auto"/>
        </w:rPr>
      </w:pPr>
    </w:p>
    <w:p w14:paraId="46060BA5" w14:textId="62B81CF2" w:rsidR="00762BA5" w:rsidRPr="00D32A52" w:rsidRDefault="00D32A52" w:rsidP="00D32A52">
      <w:pPr>
        <w:pStyle w:val="Signature"/>
        <w:numPr>
          <w:ilvl w:val="0"/>
          <w:numId w:val="25"/>
        </w:numPr>
        <w:spacing w:after="0"/>
        <w:ind w:left="1080"/>
        <w:rPr>
          <w:rFonts w:ascii="Georgia" w:hAnsi="Georgia"/>
          <w:color w:val="auto"/>
        </w:rPr>
      </w:pPr>
      <w:r w:rsidRPr="00D32A52">
        <w:rPr>
          <w:rFonts w:ascii="Georgia" w:hAnsi="Georgia"/>
          <w:color w:val="auto"/>
        </w:rPr>
        <w:t>To facilitate seamless data sharing between healthcare providers, enabling better coordination of care.</w:t>
      </w:r>
    </w:p>
    <w:p w14:paraId="5E6EC47A" w14:textId="0BE257D3" w:rsidR="0096301D" w:rsidRDefault="0096301D" w:rsidP="0086430B">
      <w:pPr>
        <w:pStyle w:val="Signature"/>
        <w:rPr>
          <w:rFonts w:ascii="Calibri" w:hAnsi="Calibri" w:cs="Calibri"/>
          <w:sz w:val="28"/>
          <w:szCs w:val="28"/>
        </w:rPr>
      </w:pPr>
    </w:p>
    <w:p w14:paraId="2C008BD0" w14:textId="1F486CEF" w:rsidR="00553717" w:rsidRPr="00553717" w:rsidRDefault="00FE0D57" w:rsidP="00553717">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Methodology</w:t>
      </w:r>
      <w:r w:rsidR="00553717" w:rsidRPr="00553717">
        <w:rPr>
          <w:rFonts w:ascii="Dubai Medium" w:hAnsi="Dubai Medium" w:cs="Dubai Medium"/>
          <w:i/>
          <w:iCs/>
          <w:color w:val="4389D7" w:themeColor="text2" w:themeTint="99"/>
          <w:sz w:val="36"/>
          <w:szCs w:val="36"/>
        </w:rPr>
        <w:t>:</w:t>
      </w:r>
    </w:p>
    <w:p w14:paraId="44699CCC" w14:textId="155057A9" w:rsidR="00166392" w:rsidRDefault="00166392" w:rsidP="00EF460C">
      <w:pPr>
        <w:pStyle w:val="Signature"/>
        <w:spacing w:after="0"/>
        <w:ind w:left="1080"/>
        <w:rPr>
          <w:rFonts w:ascii="Georgia" w:hAnsi="Georgia"/>
          <w:color w:val="auto"/>
        </w:rPr>
      </w:pPr>
    </w:p>
    <w:p w14:paraId="11A84624" w14:textId="72FD444D"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Conduct a thorough analysis of current healthcare record management systems. </w:t>
      </w:r>
    </w:p>
    <w:p w14:paraId="731786FF" w14:textId="4F9569CB" w:rsidR="002F1269" w:rsidRDefault="002F1269" w:rsidP="008E73D6">
      <w:pPr>
        <w:pStyle w:val="Signature"/>
        <w:numPr>
          <w:ilvl w:val="0"/>
          <w:numId w:val="29"/>
        </w:numPr>
        <w:spacing w:after="0"/>
        <w:rPr>
          <w:rFonts w:ascii="Georgia" w:hAnsi="Georgia"/>
          <w:color w:val="auto"/>
        </w:rPr>
      </w:pPr>
      <w:r w:rsidRPr="002F1269">
        <w:rPr>
          <w:rFonts w:ascii="Georgia" w:hAnsi="Georgia"/>
          <w:color w:val="auto"/>
        </w:rPr>
        <w:t xml:space="preserve">Design and implement a </w:t>
      </w:r>
      <w:r w:rsidR="008E73D6" w:rsidRPr="008E73D6">
        <w:rPr>
          <w:rFonts w:ascii="Georgia" w:hAnsi="Georgia"/>
          <w:color w:val="auto"/>
        </w:rPr>
        <w:t xml:space="preserve">Hyperledger Fabric </w:t>
      </w:r>
      <w:r w:rsidRPr="002F1269">
        <w:rPr>
          <w:rFonts w:ascii="Georgia" w:hAnsi="Georgia"/>
          <w:color w:val="auto"/>
        </w:rPr>
        <w:t xml:space="preserve">blockchain architecture suitable for healthcare data. </w:t>
      </w:r>
    </w:p>
    <w:p w14:paraId="4AE46CDB" w14:textId="174E98AF"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Integrate machine learning models for data processing, validation, and natural language understanding. </w:t>
      </w:r>
    </w:p>
    <w:p w14:paraId="450ABE2B" w14:textId="3D443157" w:rsidR="002F1269" w:rsidRDefault="002F1269" w:rsidP="002F1269">
      <w:pPr>
        <w:pStyle w:val="Signature"/>
        <w:numPr>
          <w:ilvl w:val="0"/>
          <w:numId w:val="29"/>
        </w:numPr>
        <w:spacing w:after="0"/>
        <w:rPr>
          <w:rFonts w:ascii="Georgia" w:hAnsi="Georgia"/>
          <w:color w:val="auto"/>
        </w:rPr>
      </w:pPr>
      <w:r w:rsidRPr="002F1269">
        <w:rPr>
          <w:rFonts w:ascii="Georgia" w:hAnsi="Georgia"/>
          <w:color w:val="auto"/>
        </w:rPr>
        <w:t xml:space="preserve">Collaborate with healthcare institutions for real-world testing and feedback. </w:t>
      </w:r>
    </w:p>
    <w:p w14:paraId="463FBC52" w14:textId="7C25A02F" w:rsidR="00166392" w:rsidRDefault="002F1269" w:rsidP="002F1269">
      <w:pPr>
        <w:pStyle w:val="Signature"/>
        <w:numPr>
          <w:ilvl w:val="0"/>
          <w:numId w:val="29"/>
        </w:numPr>
        <w:spacing w:after="0"/>
        <w:rPr>
          <w:rFonts w:ascii="Georgia" w:hAnsi="Georgia"/>
          <w:color w:val="auto"/>
        </w:rPr>
      </w:pPr>
      <w:r w:rsidRPr="002F1269">
        <w:rPr>
          <w:rFonts w:ascii="Georgia" w:hAnsi="Georgia"/>
          <w:color w:val="auto"/>
        </w:rPr>
        <w:t>Iteratively refine the platform based on user feedback and emerging technologies.</w:t>
      </w:r>
    </w:p>
    <w:p w14:paraId="1396A54E" w14:textId="77777777" w:rsidR="00166392" w:rsidRDefault="00166392" w:rsidP="00EF460C">
      <w:pPr>
        <w:pStyle w:val="Signature"/>
        <w:spacing w:after="0"/>
        <w:ind w:left="1080"/>
        <w:rPr>
          <w:rFonts w:ascii="Georgia" w:hAnsi="Georgia"/>
          <w:color w:val="auto"/>
        </w:rPr>
      </w:pPr>
    </w:p>
    <w:p w14:paraId="7CD42F42" w14:textId="77777777" w:rsidR="00166392" w:rsidRDefault="00166392" w:rsidP="00EF460C">
      <w:pPr>
        <w:pStyle w:val="Signature"/>
        <w:spacing w:after="0"/>
        <w:ind w:left="1080"/>
        <w:rPr>
          <w:rFonts w:ascii="Georgia" w:hAnsi="Georgia"/>
          <w:color w:val="auto"/>
        </w:rPr>
      </w:pPr>
    </w:p>
    <w:p w14:paraId="1C44DA4F" w14:textId="3086F2C3" w:rsidR="00166392" w:rsidRDefault="00EF460C" w:rsidP="00EF460C">
      <w:pPr>
        <w:pStyle w:val="Signature"/>
        <w:spacing w:after="0"/>
        <w:ind w:left="1080"/>
        <w:rPr>
          <w:rFonts w:ascii="Georgia" w:hAnsi="Georgia"/>
          <w:color w:val="auto"/>
        </w:rPr>
      </w:pPr>
      <w:r w:rsidRPr="00EF460C">
        <w:rPr>
          <w:rFonts w:ascii="Georgia" w:hAnsi="Georgia"/>
          <w:color w:val="auto"/>
        </w:rPr>
        <w:lastRenderedPageBreak/>
        <w:t>The project will follow an agile development methodology, with iterative development cycles involving design, development, testing, and deployment</w:t>
      </w:r>
    </w:p>
    <w:p w14:paraId="0923C80B" w14:textId="26761D0A" w:rsidR="00EF460C" w:rsidRPr="00EF460C" w:rsidRDefault="00EF460C" w:rsidP="00EF460C">
      <w:pPr>
        <w:pStyle w:val="Signature"/>
        <w:spacing w:after="0"/>
        <w:ind w:left="1080"/>
        <w:rPr>
          <w:rFonts w:ascii="Georgia" w:hAnsi="Georgia"/>
          <w:color w:val="auto"/>
        </w:rPr>
      </w:pPr>
      <w:r>
        <w:rPr>
          <w:rFonts w:ascii="Georgia" w:hAnsi="Georgia"/>
          <w:color w:val="auto"/>
        </w:rPr>
        <w:br/>
      </w:r>
    </w:p>
    <w:p w14:paraId="330D827B" w14:textId="7AA7F394" w:rsidR="00762BA5" w:rsidRPr="0086430B" w:rsidRDefault="00FE0D57" w:rsidP="00300883">
      <w:pPr>
        <w:pStyle w:val="Signature"/>
        <w:pBdr>
          <w:top w:val="single" w:sz="12" w:space="1" w:color="auto"/>
        </w:pBdr>
        <w:ind w:left="0"/>
        <w:rPr>
          <w:rFonts w:ascii="Dubai Medium" w:hAnsi="Dubai Medium" w:cs="Dubai Medium"/>
          <w:b w:val="0"/>
          <w:bCs w:val="0"/>
          <w:i/>
          <w:iCs/>
          <w:color w:val="4389D7" w:themeColor="text2" w:themeTint="99"/>
          <w:sz w:val="36"/>
          <w:szCs w:val="36"/>
        </w:rPr>
      </w:pPr>
      <w:proofErr w:type="gramStart"/>
      <w:r w:rsidRPr="00FE0D57">
        <w:rPr>
          <w:rFonts w:ascii="Dubai Medium" w:hAnsi="Dubai Medium" w:cs="Dubai Medium"/>
          <w:i/>
          <w:iCs/>
          <w:color w:val="4389D7" w:themeColor="text2" w:themeTint="99"/>
          <w:sz w:val="36"/>
          <w:szCs w:val="36"/>
        </w:rPr>
        <w:t xml:space="preserve">Scope </w:t>
      </w:r>
      <w:r>
        <w:rPr>
          <w:rFonts w:ascii="Dubai Medium" w:hAnsi="Dubai Medium" w:cs="Dubai Medium"/>
          <w:b w:val="0"/>
          <w:bCs w:val="0"/>
          <w:i/>
          <w:iCs/>
          <w:color w:val="4389D7" w:themeColor="text2" w:themeTint="99"/>
          <w:sz w:val="36"/>
          <w:szCs w:val="36"/>
        </w:rPr>
        <w:t>:</w:t>
      </w:r>
      <w:proofErr w:type="gramEnd"/>
    </w:p>
    <w:p w14:paraId="1F2FFB16" w14:textId="19D7D7BA" w:rsidR="00EF0F22" w:rsidRDefault="00300883" w:rsidP="002F1269">
      <w:pPr>
        <w:pStyle w:val="Signature"/>
        <w:spacing w:line="276" w:lineRule="auto"/>
        <w:rPr>
          <w:rFonts w:ascii="Segoe UI" w:eastAsia="Times New Roman" w:hAnsi="Segoe UI" w:cs="Segoe UI"/>
          <w:color w:val="111111"/>
          <w:kern w:val="0"/>
          <w:szCs w:val="24"/>
          <w:lang w:eastAsia="en-US"/>
        </w:rPr>
      </w:pPr>
      <w:r w:rsidRPr="00300883">
        <w:rPr>
          <w:rFonts w:ascii="Segoe UI" w:eastAsia="Times New Roman" w:hAnsi="Segoe UI" w:cs="Segoe UI"/>
          <w:color w:val="111111"/>
          <w:kern w:val="0"/>
          <w:szCs w:val="24"/>
          <w:lang w:eastAsia="en-US"/>
        </w:rPr>
        <w:t>The project will focus on developing a core platform</w:t>
      </w:r>
      <w:r w:rsidR="00461825">
        <w:rPr>
          <w:rFonts w:ascii="Segoe UI" w:eastAsia="Times New Roman" w:hAnsi="Segoe UI" w:cs="Segoe UI"/>
          <w:color w:val="111111"/>
          <w:kern w:val="0"/>
          <w:szCs w:val="24"/>
          <w:lang w:eastAsia="en-US"/>
        </w:rPr>
        <w:t xml:space="preserve"> (web + Mobile </w:t>
      </w:r>
      <w:proofErr w:type="gramStart"/>
      <w:r w:rsidR="00461825">
        <w:rPr>
          <w:rFonts w:ascii="Segoe UI" w:eastAsia="Times New Roman" w:hAnsi="Segoe UI" w:cs="Segoe UI"/>
          <w:color w:val="111111"/>
          <w:kern w:val="0"/>
          <w:szCs w:val="24"/>
          <w:lang w:eastAsia="en-US"/>
        </w:rPr>
        <w:t>Application )</w:t>
      </w:r>
      <w:proofErr w:type="gramEnd"/>
      <w:r w:rsidR="00461825">
        <w:rPr>
          <w:rFonts w:ascii="Segoe UI" w:eastAsia="Times New Roman" w:hAnsi="Segoe UI" w:cs="Segoe UI"/>
          <w:color w:val="111111"/>
          <w:kern w:val="0"/>
          <w:szCs w:val="24"/>
          <w:lang w:eastAsia="en-US"/>
        </w:rPr>
        <w:t xml:space="preserve"> powered with AI</w:t>
      </w:r>
      <w:r w:rsidRPr="00300883">
        <w:rPr>
          <w:rFonts w:ascii="Segoe UI" w:eastAsia="Times New Roman" w:hAnsi="Segoe UI" w:cs="Segoe UI"/>
          <w:color w:val="111111"/>
          <w:kern w:val="0"/>
          <w:szCs w:val="24"/>
          <w:lang w:eastAsia="en-US"/>
        </w:rPr>
        <w:t xml:space="preserve"> for patient</w:t>
      </w:r>
      <w:r w:rsidR="00461825">
        <w:rPr>
          <w:rFonts w:ascii="Segoe UI" w:eastAsia="Times New Roman" w:hAnsi="Segoe UI" w:cs="Segoe UI"/>
          <w:color w:val="111111"/>
          <w:kern w:val="0"/>
          <w:szCs w:val="24"/>
          <w:lang w:eastAsia="en-US"/>
        </w:rPr>
        <w:t>s</w:t>
      </w:r>
      <w:r w:rsidRPr="00300883">
        <w:rPr>
          <w:rFonts w:ascii="Segoe UI" w:eastAsia="Times New Roman" w:hAnsi="Segoe UI" w:cs="Segoe UI"/>
          <w:color w:val="111111"/>
          <w:kern w:val="0"/>
          <w:szCs w:val="24"/>
          <w:lang w:eastAsia="en-US"/>
        </w:rPr>
        <w:t xml:space="preserve"> </w:t>
      </w:r>
      <w:r w:rsidR="007F6AB6">
        <w:rPr>
          <w:rFonts w:ascii="Segoe UI" w:eastAsia="Times New Roman" w:hAnsi="Segoe UI" w:cs="Segoe UI"/>
          <w:color w:val="111111"/>
          <w:kern w:val="0"/>
          <w:szCs w:val="24"/>
          <w:lang w:eastAsia="en-US"/>
        </w:rPr>
        <w:t>to :</w:t>
      </w:r>
    </w:p>
    <w:p w14:paraId="21A6350A" w14:textId="0BC0B029"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Create account </w:t>
      </w:r>
      <w:r w:rsidR="00461825">
        <w:rPr>
          <w:rFonts w:ascii="Segoe UI" w:eastAsia="Times New Roman" w:hAnsi="Segoe UI" w:cs="Segoe UI"/>
          <w:color w:val="111111"/>
          <w:kern w:val="0"/>
          <w:szCs w:val="24"/>
          <w:lang w:eastAsia="en-US"/>
        </w:rPr>
        <w:t>on the platform</w:t>
      </w:r>
      <w:r w:rsidR="008E73D6">
        <w:rPr>
          <w:rFonts w:ascii="Segoe UI" w:eastAsia="Times New Roman" w:hAnsi="Segoe UI" w:cs="Segoe UI"/>
          <w:color w:val="111111"/>
          <w:kern w:val="0"/>
          <w:szCs w:val="24"/>
          <w:lang w:eastAsia="en-US"/>
        </w:rPr>
        <w:t xml:space="preserve"> securely and easily</w:t>
      </w:r>
    </w:p>
    <w:p w14:paraId="0500A626" w14:textId="01C63DE9" w:rsidR="00274281" w:rsidRDefault="00274281"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Keep track of their medical records</w:t>
      </w:r>
      <w:r w:rsidR="008E73D6">
        <w:rPr>
          <w:rFonts w:ascii="Segoe UI" w:eastAsia="Times New Roman" w:hAnsi="Segoe UI" w:cs="Segoe UI"/>
          <w:color w:val="111111"/>
          <w:kern w:val="0"/>
          <w:szCs w:val="24"/>
          <w:lang w:eastAsia="en-US"/>
        </w:rPr>
        <w:t xml:space="preserve"> and doctor appointments</w:t>
      </w:r>
    </w:p>
    <w:p w14:paraId="2D41D4E9" w14:textId="12C41B37" w:rsidR="008E73D6" w:rsidRDefault="008E73D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Notify them about their drug time and their appointments </w:t>
      </w:r>
    </w:p>
    <w:p w14:paraId="0236E003" w14:textId="23ED2A4B"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Share their medical records</w:t>
      </w:r>
      <w:r w:rsidR="00461825">
        <w:rPr>
          <w:rFonts w:ascii="Segoe UI" w:eastAsia="Times New Roman" w:hAnsi="Segoe UI" w:cs="Segoe UI"/>
          <w:color w:val="111111"/>
          <w:kern w:val="0"/>
          <w:szCs w:val="24"/>
          <w:lang w:eastAsia="en-US"/>
        </w:rPr>
        <w:t xml:space="preserve"> with anyone one the platform</w:t>
      </w:r>
      <w:r w:rsidR="008E73D6">
        <w:rPr>
          <w:rFonts w:ascii="Segoe UI" w:eastAsia="Times New Roman" w:hAnsi="Segoe UI" w:cs="Segoe UI"/>
          <w:color w:val="111111"/>
          <w:kern w:val="0"/>
          <w:szCs w:val="24"/>
          <w:lang w:eastAsia="en-US"/>
        </w:rPr>
        <w:t xml:space="preserve"> </w:t>
      </w:r>
      <w:proofErr w:type="gramStart"/>
      <w:r w:rsidR="008E73D6">
        <w:rPr>
          <w:rFonts w:ascii="Segoe UI" w:eastAsia="Times New Roman" w:hAnsi="Segoe UI" w:cs="Segoe UI"/>
          <w:color w:val="111111"/>
          <w:kern w:val="0"/>
          <w:szCs w:val="24"/>
          <w:lang w:eastAsia="en-US"/>
        </w:rPr>
        <w:t>( doctors</w:t>
      </w:r>
      <w:proofErr w:type="gramEnd"/>
      <w:r w:rsidR="008E73D6">
        <w:rPr>
          <w:rFonts w:ascii="Segoe UI" w:eastAsia="Times New Roman" w:hAnsi="Segoe UI" w:cs="Segoe UI"/>
          <w:color w:val="111111"/>
          <w:kern w:val="0"/>
          <w:szCs w:val="24"/>
          <w:lang w:eastAsia="en-US"/>
        </w:rPr>
        <w:t>, pharmacies and anyone with concern )</w:t>
      </w:r>
    </w:p>
    <w:p w14:paraId="5490BFA6" w14:textId="12D27E6E" w:rsidR="007F6AB6" w:rsidRDefault="007F6AB6" w:rsidP="00461825">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Allows verified </w:t>
      </w:r>
      <w:r w:rsidR="00461825">
        <w:rPr>
          <w:rFonts w:ascii="Segoe UI" w:eastAsia="Times New Roman" w:hAnsi="Segoe UI" w:cs="Segoe UI"/>
          <w:color w:val="111111"/>
          <w:kern w:val="0"/>
          <w:szCs w:val="24"/>
          <w:lang w:eastAsia="en-US"/>
        </w:rPr>
        <w:t>health providers</w:t>
      </w:r>
      <w:r>
        <w:rPr>
          <w:rFonts w:ascii="Segoe UI" w:eastAsia="Times New Roman" w:hAnsi="Segoe UI" w:cs="Segoe UI"/>
          <w:color w:val="111111"/>
          <w:kern w:val="0"/>
          <w:szCs w:val="24"/>
          <w:lang w:eastAsia="en-US"/>
        </w:rPr>
        <w:t xml:space="preserve"> to add new records in their history</w:t>
      </w:r>
      <w:r w:rsidR="008E73D6">
        <w:rPr>
          <w:rFonts w:ascii="Segoe UI" w:eastAsia="Times New Roman" w:hAnsi="Segoe UI" w:cs="Segoe UI"/>
          <w:color w:val="111111"/>
          <w:kern w:val="0"/>
          <w:szCs w:val="24"/>
          <w:lang w:eastAsia="en-US"/>
        </w:rPr>
        <w:t xml:space="preserve"> and update their medical condition</w:t>
      </w:r>
    </w:p>
    <w:p w14:paraId="5D6F2E53" w14:textId="7ACC542A" w:rsidR="007F6AB6" w:rsidRDefault="007F6AB6"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Summarize </w:t>
      </w:r>
      <w:r w:rsidR="008E73D6">
        <w:rPr>
          <w:rFonts w:ascii="Segoe UI" w:eastAsia="Times New Roman" w:hAnsi="Segoe UI" w:cs="Segoe UI"/>
          <w:color w:val="111111"/>
          <w:kern w:val="0"/>
          <w:szCs w:val="24"/>
          <w:lang w:eastAsia="en-US"/>
        </w:rPr>
        <w:t xml:space="preserve">Entire </w:t>
      </w:r>
      <w:r>
        <w:rPr>
          <w:rFonts w:ascii="Segoe UI" w:eastAsia="Times New Roman" w:hAnsi="Segoe UI" w:cs="Segoe UI"/>
          <w:color w:val="111111"/>
          <w:kern w:val="0"/>
          <w:szCs w:val="24"/>
          <w:lang w:eastAsia="en-US"/>
        </w:rPr>
        <w:t xml:space="preserve">Patient history </w:t>
      </w:r>
      <w:r w:rsidR="00274281">
        <w:rPr>
          <w:rFonts w:ascii="Segoe UI" w:eastAsia="Times New Roman" w:hAnsi="Segoe UI" w:cs="Segoe UI"/>
          <w:color w:val="111111"/>
          <w:kern w:val="0"/>
          <w:szCs w:val="24"/>
          <w:lang w:eastAsia="en-US"/>
        </w:rPr>
        <w:t xml:space="preserve">using AI </w:t>
      </w:r>
    </w:p>
    <w:p w14:paraId="0ED5BA57" w14:textId="4800F8CB" w:rsidR="00461825" w:rsidRPr="00461825" w:rsidRDefault="00461825" w:rsidP="00461825">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More accurate diagnosis using AI</w:t>
      </w:r>
    </w:p>
    <w:p w14:paraId="3F03AE32" w14:textId="685567FF" w:rsidR="00274281" w:rsidRDefault="00274281" w:rsidP="00274281">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Make suggestions for patient based on their records </w:t>
      </w:r>
    </w:p>
    <w:p w14:paraId="2F83A330" w14:textId="694582C3" w:rsidR="00461825" w:rsidRPr="00274281" w:rsidRDefault="008E73D6" w:rsidP="008E73D6">
      <w:pPr>
        <w:pStyle w:val="Signature"/>
        <w:numPr>
          <w:ilvl w:val="0"/>
          <w:numId w:val="33"/>
        </w:numPr>
        <w:spacing w:line="276" w:lineRule="auto"/>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Ability to add their old paper records using only their phone camera with the power of AI implemented in the platform to convert to digital records</w:t>
      </w:r>
    </w:p>
    <w:p w14:paraId="01F0D329" w14:textId="77777777" w:rsidR="00EF0F22" w:rsidRDefault="00EF0F22" w:rsidP="002F1269">
      <w:pPr>
        <w:pStyle w:val="Signature"/>
        <w:spacing w:line="276" w:lineRule="auto"/>
        <w:rPr>
          <w:rFonts w:ascii="Segoe UI" w:eastAsia="Times New Roman" w:hAnsi="Segoe UI" w:cs="Segoe UI"/>
          <w:color w:val="111111"/>
          <w:kern w:val="0"/>
          <w:szCs w:val="24"/>
          <w:lang w:eastAsia="en-US"/>
        </w:rPr>
      </w:pPr>
    </w:p>
    <w:p w14:paraId="27B4957D" w14:textId="7EA12923" w:rsidR="00762BA5" w:rsidRPr="00FE0D57" w:rsidRDefault="00FE0D57" w:rsidP="00274281">
      <w:pPr>
        <w:pStyle w:val="Signature"/>
        <w:pBdr>
          <w:top w:val="single" w:sz="12" w:space="1" w:color="auto"/>
        </w:pBdr>
        <w:ind w:left="0"/>
        <w:rPr>
          <w:rFonts w:ascii="Dubai Medium" w:hAnsi="Dubai Medium" w:cs="Dubai Medium"/>
          <w:b w:val="0"/>
          <w:bCs w:val="0"/>
          <w:i/>
          <w:iCs/>
          <w:color w:val="4389D7" w:themeColor="text2" w:themeTint="99"/>
          <w:sz w:val="36"/>
          <w:szCs w:val="36"/>
        </w:rPr>
      </w:pPr>
      <w:r w:rsidRPr="00FE0D57">
        <w:rPr>
          <w:rFonts w:ascii="Dubai Medium" w:hAnsi="Dubai Medium" w:cs="Dubai Medium"/>
          <w:i/>
          <w:iCs/>
          <w:color w:val="4389D7" w:themeColor="text2" w:themeTint="99"/>
          <w:sz w:val="36"/>
          <w:szCs w:val="36"/>
        </w:rPr>
        <w:t>Timeline</w:t>
      </w:r>
      <w:r>
        <w:rPr>
          <w:rFonts w:ascii="Dubai Medium" w:hAnsi="Dubai Medium" w:cs="Dubai Medium"/>
          <w:b w:val="0"/>
          <w:bCs w:val="0"/>
          <w:i/>
          <w:iCs/>
          <w:color w:val="4389D7" w:themeColor="text2" w:themeTint="99"/>
          <w:sz w:val="36"/>
          <w:szCs w:val="36"/>
        </w:rPr>
        <w:t>:</w:t>
      </w:r>
    </w:p>
    <w:p w14:paraId="44EE4BD6" w14:textId="5EEBBDDA" w:rsidR="003A2530" w:rsidRPr="0077193F" w:rsidRDefault="002F1269" w:rsidP="00274281">
      <w:pPr>
        <w:pStyle w:val="Signature"/>
        <w:numPr>
          <w:ilvl w:val="0"/>
          <w:numId w:val="32"/>
        </w:numPr>
        <w:rPr>
          <w:rFonts w:ascii="Segoe UI" w:eastAsia="Times New Roman" w:hAnsi="Segoe UI" w:cs="Segoe UI"/>
          <w:color w:val="111111"/>
          <w:kern w:val="0"/>
          <w:szCs w:val="24"/>
          <w:lang w:eastAsia="en-US"/>
        </w:rPr>
      </w:pPr>
      <w:proofErr w:type="gramStart"/>
      <w:r w:rsidRPr="0077193F">
        <w:rPr>
          <w:rFonts w:ascii="Segoe UI" w:eastAsia="Times New Roman" w:hAnsi="Segoe UI" w:cs="Segoe UI"/>
          <w:color w:val="111111"/>
          <w:kern w:val="0"/>
          <w:szCs w:val="24"/>
          <w:lang w:eastAsia="en-US"/>
        </w:rPr>
        <w:t>Analysis :</w:t>
      </w:r>
      <w:proofErr w:type="gramEnd"/>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7</w:t>
      </w:r>
      <w:r w:rsidR="00272B82" w:rsidRPr="0077193F">
        <w:rPr>
          <w:rFonts w:ascii="Segoe UI" w:eastAsia="Times New Roman" w:hAnsi="Segoe UI" w:cs="Segoe UI"/>
          <w:color w:val="111111"/>
          <w:kern w:val="0"/>
          <w:szCs w:val="24"/>
          <w:lang w:eastAsia="en-US"/>
        </w:rPr>
        <w:t xml:space="preserve"> weeks</w:t>
      </w:r>
    </w:p>
    <w:p w14:paraId="2F71A3EB" w14:textId="41F17FA5"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proofErr w:type="gramStart"/>
      <w:r w:rsidRPr="0077193F">
        <w:rPr>
          <w:rFonts w:ascii="Segoe UI" w:eastAsia="Times New Roman" w:hAnsi="Segoe UI" w:cs="Segoe UI"/>
          <w:color w:val="111111"/>
          <w:kern w:val="0"/>
          <w:szCs w:val="24"/>
          <w:lang w:eastAsia="en-US"/>
        </w:rPr>
        <w:t>Design :</w:t>
      </w:r>
      <w:proofErr w:type="gramEnd"/>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7</w:t>
      </w:r>
      <w:r w:rsidR="00272B82" w:rsidRPr="0077193F">
        <w:rPr>
          <w:rFonts w:ascii="Segoe UI" w:eastAsia="Times New Roman" w:hAnsi="Segoe UI" w:cs="Segoe UI"/>
          <w:color w:val="111111"/>
          <w:kern w:val="0"/>
          <w:szCs w:val="24"/>
          <w:lang w:eastAsia="en-US"/>
        </w:rPr>
        <w:t xml:space="preserve"> weeks</w:t>
      </w:r>
    </w:p>
    <w:p w14:paraId="0B5630A2" w14:textId="1044C41D"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proofErr w:type="gramStart"/>
      <w:r w:rsidRPr="0077193F">
        <w:rPr>
          <w:rFonts w:ascii="Segoe UI" w:eastAsia="Times New Roman" w:hAnsi="Segoe UI" w:cs="Segoe UI"/>
          <w:color w:val="111111"/>
          <w:kern w:val="0"/>
          <w:szCs w:val="24"/>
          <w:lang w:eastAsia="en-US"/>
        </w:rPr>
        <w:t>Coding :</w:t>
      </w:r>
      <w:proofErr w:type="gramEnd"/>
      <w:r w:rsidR="00272B82" w:rsidRPr="0077193F">
        <w:rPr>
          <w:rFonts w:ascii="Segoe UI" w:eastAsia="Times New Roman" w:hAnsi="Segoe UI" w:cs="Segoe UI"/>
          <w:color w:val="111111"/>
          <w:kern w:val="0"/>
          <w:szCs w:val="24"/>
          <w:lang w:eastAsia="en-US"/>
        </w:rPr>
        <w:t xml:space="preserve"> </w:t>
      </w:r>
      <w:r w:rsidR="00B93117">
        <w:rPr>
          <w:rFonts w:ascii="Segoe UI" w:eastAsia="Times New Roman" w:hAnsi="Segoe UI" w:cs="Segoe UI"/>
          <w:color w:val="111111"/>
          <w:kern w:val="0"/>
          <w:szCs w:val="24"/>
          <w:lang w:eastAsia="en-US"/>
        </w:rPr>
        <w:t xml:space="preserve">2 months </w:t>
      </w:r>
    </w:p>
    <w:p w14:paraId="7F9EEAD5" w14:textId="574212A2"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proofErr w:type="gramStart"/>
      <w:r w:rsidRPr="0077193F">
        <w:rPr>
          <w:rFonts w:ascii="Segoe UI" w:eastAsia="Times New Roman" w:hAnsi="Segoe UI" w:cs="Segoe UI"/>
          <w:color w:val="111111"/>
          <w:kern w:val="0"/>
          <w:szCs w:val="24"/>
          <w:lang w:eastAsia="en-US"/>
        </w:rPr>
        <w:t>Testing :</w:t>
      </w:r>
      <w:proofErr w:type="gramEnd"/>
      <w:r w:rsidR="00272B82" w:rsidRPr="0077193F">
        <w:rPr>
          <w:rFonts w:ascii="Segoe UI" w:eastAsia="Times New Roman" w:hAnsi="Segoe UI" w:cs="Segoe UI"/>
          <w:color w:val="111111"/>
          <w:kern w:val="0"/>
          <w:szCs w:val="24"/>
          <w:lang w:eastAsia="en-US"/>
        </w:rPr>
        <w:t xml:space="preserve"> Throughout the project period.</w:t>
      </w:r>
    </w:p>
    <w:p w14:paraId="595766E5" w14:textId="62B0FB28"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proofErr w:type="gramStart"/>
      <w:r w:rsidRPr="0077193F">
        <w:rPr>
          <w:rFonts w:ascii="Segoe UI" w:eastAsia="Times New Roman" w:hAnsi="Segoe UI" w:cs="Segoe UI"/>
          <w:color w:val="111111"/>
          <w:kern w:val="0"/>
          <w:szCs w:val="24"/>
          <w:lang w:eastAsia="en-US"/>
        </w:rPr>
        <w:t>Maintenance :</w:t>
      </w:r>
      <w:proofErr w:type="gramEnd"/>
      <w:r w:rsidR="00272B82" w:rsidRPr="0077193F">
        <w:rPr>
          <w:rFonts w:ascii="Segoe UI" w:eastAsia="Times New Roman" w:hAnsi="Segoe UI" w:cs="Segoe UI"/>
          <w:color w:val="111111"/>
          <w:kern w:val="0"/>
          <w:szCs w:val="24"/>
          <w:lang w:eastAsia="en-US"/>
        </w:rPr>
        <w:t xml:space="preserve"> Throughout the project period.</w:t>
      </w:r>
    </w:p>
    <w:p w14:paraId="562FB745" w14:textId="237857FA" w:rsidR="002F1269" w:rsidRPr="0077193F" w:rsidRDefault="002F1269" w:rsidP="00274281">
      <w:pPr>
        <w:pStyle w:val="Signature"/>
        <w:numPr>
          <w:ilvl w:val="0"/>
          <w:numId w:val="32"/>
        </w:numPr>
        <w:rPr>
          <w:rFonts w:ascii="Segoe UI" w:eastAsia="Times New Roman" w:hAnsi="Segoe UI" w:cs="Segoe UI"/>
          <w:color w:val="111111"/>
          <w:kern w:val="0"/>
          <w:szCs w:val="24"/>
          <w:lang w:eastAsia="en-US"/>
        </w:rPr>
      </w:pPr>
      <w:proofErr w:type="gramStart"/>
      <w:r w:rsidRPr="0077193F">
        <w:rPr>
          <w:rFonts w:ascii="Segoe UI" w:eastAsia="Times New Roman" w:hAnsi="Segoe UI" w:cs="Segoe UI"/>
          <w:color w:val="111111"/>
          <w:kern w:val="0"/>
          <w:szCs w:val="24"/>
          <w:lang w:eastAsia="en-US"/>
        </w:rPr>
        <w:t>Deployment :</w:t>
      </w:r>
      <w:proofErr w:type="gramEnd"/>
      <w:r w:rsidR="00272B82" w:rsidRPr="0077193F">
        <w:rPr>
          <w:rFonts w:ascii="Segoe UI" w:eastAsia="Times New Roman" w:hAnsi="Segoe UI" w:cs="Segoe UI"/>
          <w:color w:val="111111"/>
          <w:kern w:val="0"/>
          <w:szCs w:val="24"/>
          <w:lang w:eastAsia="en-US"/>
        </w:rPr>
        <w:t xml:space="preserve"> 1 week</w:t>
      </w:r>
    </w:p>
    <w:p w14:paraId="4F43C940" w14:textId="51FD8D84" w:rsidR="00762BA5" w:rsidRPr="00FE0D57" w:rsidRDefault="00FE0D57" w:rsidP="00166392">
      <w:pPr>
        <w:pStyle w:val="Signature"/>
        <w:pBdr>
          <w:top w:val="single" w:sz="12" w:space="1" w:color="auto"/>
        </w:pBdr>
        <w:tabs>
          <w:tab w:val="left" w:pos="3300"/>
        </w:tabs>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t>Expected Results:</w:t>
      </w:r>
      <w:r w:rsidR="00166392">
        <w:rPr>
          <w:rFonts w:ascii="Dubai Medium" w:hAnsi="Dubai Medium" w:cs="Dubai Medium"/>
          <w:i/>
          <w:iCs/>
          <w:color w:val="4389D7" w:themeColor="text2" w:themeTint="99"/>
          <w:sz w:val="36"/>
          <w:szCs w:val="36"/>
        </w:rPr>
        <w:tab/>
      </w:r>
    </w:p>
    <w:p w14:paraId="554FB9DB"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Improved accessibility and efficiency in patient record retrieval.</w:t>
      </w:r>
    </w:p>
    <w:p w14:paraId="6E99F5E6" w14:textId="545BCC2B" w:rsidR="00166392" w:rsidRDefault="00166392" w:rsidP="000A67A0">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 xml:space="preserve">Enhanced data security and privacy through </w:t>
      </w:r>
      <w:r w:rsidR="000A67A0" w:rsidRPr="000A67A0">
        <w:rPr>
          <w:rFonts w:ascii="Segoe UI" w:eastAsia="Times New Roman" w:hAnsi="Segoe UI" w:cs="Segoe UI"/>
          <w:color w:val="111111"/>
          <w:kern w:val="0"/>
          <w:szCs w:val="24"/>
          <w:lang w:eastAsia="en-US"/>
        </w:rPr>
        <w:t xml:space="preserve">Hyperledger Fabric </w:t>
      </w:r>
      <w:r w:rsidRPr="00166392">
        <w:rPr>
          <w:rFonts w:ascii="Segoe UI" w:eastAsia="Times New Roman" w:hAnsi="Segoe UI" w:cs="Segoe UI"/>
          <w:color w:val="111111"/>
          <w:kern w:val="0"/>
          <w:szCs w:val="24"/>
          <w:lang w:eastAsia="en-US"/>
        </w:rPr>
        <w:t>blockchain encryption.</w:t>
      </w:r>
    </w:p>
    <w:p w14:paraId="0F487DA0" w14:textId="72B7A7D0" w:rsidR="000A67A0" w:rsidRPr="00166392" w:rsidRDefault="000A67A0" w:rsidP="000A67A0">
      <w:pPr>
        <w:pStyle w:val="Signature"/>
        <w:numPr>
          <w:ilvl w:val="0"/>
          <w:numId w:val="28"/>
        </w:numPr>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 xml:space="preserve">The speed and less computing power that comes with </w:t>
      </w:r>
      <w:r w:rsidRPr="000A67A0">
        <w:rPr>
          <w:rFonts w:ascii="Segoe UI" w:eastAsia="Times New Roman" w:hAnsi="Segoe UI" w:cs="Segoe UI"/>
          <w:color w:val="111111"/>
          <w:kern w:val="0"/>
          <w:szCs w:val="24"/>
          <w:lang w:eastAsia="en-US"/>
        </w:rPr>
        <w:t>Hyperledger Fabric</w:t>
      </w:r>
      <w:r>
        <w:rPr>
          <w:rFonts w:ascii="Segoe UI" w:eastAsia="Times New Roman" w:hAnsi="Segoe UI" w:cs="Segoe UI"/>
          <w:color w:val="111111"/>
          <w:kern w:val="0"/>
          <w:szCs w:val="24"/>
          <w:lang w:eastAsia="en-US"/>
        </w:rPr>
        <w:t xml:space="preserve"> Blockchain because it doesn’t need mining</w:t>
      </w:r>
    </w:p>
    <w:p w14:paraId="237B759D"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Increased interoperability, fostering collaborative healthcare efforts.</w:t>
      </w:r>
    </w:p>
    <w:p w14:paraId="525BC1A7" w14:textId="7CD69BC6" w:rsid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AI-driven insights for personalized patient care.</w:t>
      </w:r>
    </w:p>
    <w:p w14:paraId="5022EE78" w14:textId="02F193C6" w:rsidR="000A67A0" w:rsidRPr="00166392" w:rsidRDefault="000A67A0" w:rsidP="00166392">
      <w:pPr>
        <w:pStyle w:val="Signature"/>
        <w:numPr>
          <w:ilvl w:val="0"/>
          <w:numId w:val="28"/>
        </w:numPr>
        <w:rPr>
          <w:rFonts w:ascii="Segoe UI" w:eastAsia="Times New Roman" w:hAnsi="Segoe UI" w:cs="Segoe UI"/>
          <w:color w:val="111111"/>
          <w:kern w:val="0"/>
          <w:szCs w:val="24"/>
          <w:lang w:eastAsia="en-US"/>
        </w:rPr>
      </w:pPr>
      <w:r>
        <w:rPr>
          <w:rFonts w:ascii="Segoe UI" w:eastAsia="Times New Roman" w:hAnsi="Segoe UI" w:cs="Segoe UI"/>
          <w:color w:val="111111"/>
          <w:kern w:val="0"/>
          <w:szCs w:val="24"/>
          <w:lang w:eastAsia="en-US"/>
        </w:rPr>
        <w:t>Less Errors in diagnosis with the integration of AI to help doctors.</w:t>
      </w:r>
    </w:p>
    <w:p w14:paraId="252117A9" w14:textId="77777777" w:rsidR="00166392" w:rsidRPr="00166392" w:rsidRDefault="00166392" w:rsidP="00166392">
      <w:pPr>
        <w:pStyle w:val="Signature"/>
        <w:numPr>
          <w:ilvl w:val="0"/>
          <w:numId w:val="28"/>
        </w:numPr>
        <w:rPr>
          <w:rFonts w:ascii="Segoe UI" w:eastAsia="Times New Roman" w:hAnsi="Segoe UI" w:cs="Segoe UI"/>
          <w:color w:val="111111"/>
          <w:kern w:val="0"/>
          <w:szCs w:val="24"/>
          <w:lang w:eastAsia="en-US"/>
        </w:rPr>
      </w:pPr>
      <w:r w:rsidRPr="00166392">
        <w:rPr>
          <w:rFonts w:ascii="Segoe UI" w:eastAsia="Times New Roman" w:hAnsi="Segoe UI" w:cs="Segoe UI"/>
          <w:color w:val="111111"/>
          <w:kern w:val="0"/>
          <w:szCs w:val="24"/>
          <w:lang w:eastAsia="en-US"/>
        </w:rPr>
        <w:t>Positive feedback from healthcare professionals and administrators.</w:t>
      </w:r>
    </w:p>
    <w:p w14:paraId="666DD7D7" w14:textId="3CB71F3A" w:rsidR="00B55C75" w:rsidRPr="00B15E22" w:rsidRDefault="00B55C75" w:rsidP="00FE0D57">
      <w:pPr>
        <w:shd w:val="clear" w:color="auto" w:fill="FFFFFF"/>
        <w:spacing w:before="0" w:after="100" w:afterAutospacing="1"/>
        <w:ind w:left="0" w:right="0"/>
        <w:jc w:val="both"/>
        <w:rPr>
          <w:rFonts w:ascii="Segoe UI" w:eastAsia="Times New Roman" w:hAnsi="Segoe UI" w:cs="Segoe UI"/>
          <w:color w:val="212529"/>
          <w:kern w:val="0"/>
          <w:szCs w:val="24"/>
          <w:lang w:eastAsia="en-US"/>
        </w:rPr>
      </w:pPr>
    </w:p>
    <w:p w14:paraId="7C5B8605" w14:textId="2A6A7B26" w:rsidR="00300883" w:rsidRDefault="00FE0D57" w:rsidP="00300883">
      <w:pPr>
        <w:pStyle w:val="Signature"/>
        <w:pBdr>
          <w:top w:val="single" w:sz="12" w:space="1" w:color="auto"/>
        </w:pBdr>
        <w:ind w:left="0"/>
        <w:rPr>
          <w:rFonts w:ascii="Dubai Medium" w:hAnsi="Dubai Medium" w:cs="Dubai Medium"/>
          <w:i/>
          <w:iCs/>
          <w:color w:val="4389D7" w:themeColor="text2" w:themeTint="99"/>
          <w:sz w:val="36"/>
          <w:szCs w:val="36"/>
        </w:rPr>
      </w:pPr>
      <w:r w:rsidRPr="00FE0D57">
        <w:rPr>
          <w:rFonts w:ascii="Dubai Medium" w:hAnsi="Dubai Medium" w:cs="Dubai Medium"/>
          <w:i/>
          <w:iCs/>
          <w:color w:val="4389D7" w:themeColor="text2" w:themeTint="99"/>
          <w:sz w:val="36"/>
          <w:szCs w:val="36"/>
        </w:rPr>
        <w:lastRenderedPageBreak/>
        <w:t>Conclusion</w:t>
      </w:r>
      <w:r>
        <w:rPr>
          <w:rFonts w:ascii="Dubai Medium" w:hAnsi="Dubai Medium" w:cs="Dubai Medium"/>
          <w:i/>
          <w:iCs/>
          <w:color w:val="4389D7" w:themeColor="text2" w:themeTint="99"/>
          <w:sz w:val="36"/>
          <w:szCs w:val="36"/>
        </w:rPr>
        <w:t>:</w:t>
      </w:r>
    </w:p>
    <w:p w14:paraId="252FE0F3" w14:textId="489E52AD" w:rsidR="00300883" w:rsidRPr="00300883" w:rsidRDefault="00300883" w:rsidP="002A11D5">
      <w:pPr>
        <w:pStyle w:val="Signature"/>
        <w:rPr>
          <w:rFonts w:ascii="Georgia" w:hAnsi="Georgia" w:cs="Dubai Medium"/>
          <w:i/>
          <w:iCs/>
          <w:color w:val="auto"/>
          <w:sz w:val="36"/>
          <w:szCs w:val="36"/>
        </w:rPr>
      </w:pPr>
      <w:r w:rsidRPr="00300883">
        <w:rPr>
          <w:rFonts w:ascii="Segoe UI" w:eastAsia="Times New Roman" w:hAnsi="Segoe UI" w:cs="Segoe UI"/>
          <w:color w:val="111111"/>
          <w:kern w:val="0"/>
          <w:szCs w:val="24"/>
          <w:lang w:eastAsia="en-US"/>
        </w:rPr>
        <w:t>This project represents a significant leap forward in healthcare technology by synergizing AI and</w:t>
      </w:r>
      <w:r w:rsidR="000A67A0" w:rsidRPr="000A67A0">
        <w:t xml:space="preserve"> </w:t>
      </w:r>
      <w:r w:rsidR="000A67A0" w:rsidRPr="000A67A0">
        <w:rPr>
          <w:rFonts w:ascii="Segoe UI" w:eastAsia="Times New Roman" w:hAnsi="Segoe UI" w:cs="Segoe UI"/>
          <w:color w:val="111111"/>
          <w:kern w:val="0"/>
          <w:szCs w:val="24"/>
          <w:lang w:eastAsia="en-US"/>
        </w:rPr>
        <w:t>Hyperledger Fabric</w:t>
      </w:r>
      <w:r w:rsidRPr="00300883">
        <w:rPr>
          <w:rFonts w:ascii="Segoe UI" w:eastAsia="Times New Roman" w:hAnsi="Segoe UI" w:cs="Segoe UI"/>
          <w:color w:val="111111"/>
          <w:kern w:val="0"/>
          <w:szCs w:val="24"/>
          <w:lang w:eastAsia="en-US"/>
        </w:rPr>
        <w:t xml:space="preserve"> blockchain for enhanced patient record management. The platform's potential to improve data integrity, accessibility, and interoperability has far-reaching implications for healthcare providers and patients alike. While the project acknowledges certain limitations, its iterative development approach, guided by user feedback, ensures adaptability and responsiveness to real-world challenges. The successful implementation of this AI-driven </w:t>
      </w:r>
      <w:r w:rsidR="000A67A0" w:rsidRPr="000A67A0">
        <w:rPr>
          <w:rFonts w:ascii="Segoe UI" w:eastAsia="Times New Roman" w:hAnsi="Segoe UI" w:cs="Segoe UI"/>
          <w:color w:val="111111"/>
          <w:kern w:val="0"/>
          <w:szCs w:val="24"/>
          <w:lang w:eastAsia="en-US"/>
        </w:rPr>
        <w:t xml:space="preserve">Hyperledger Fabric </w:t>
      </w:r>
      <w:r w:rsidRPr="00300883">
        <w:rPr>
          <w:rFonts w:ascii="Segoe UI" w:eastAsia="Times New Roman" w:hAnsi="Segoe UI" w:cs="Segoe UI"/>
          <w:color w:val="111111"/>
          <w:kern w:val="0"/>
          <w:szCs w:val="24"/>
          <w:lang w:eastAsia="en-US"/>
        </w:rPr>
        <w:t>blockchain platform promises a future where patient records are not only secure but also contribute to more informed and personalized healthcare decisions. As we forge ahead, the collaboration between technology and healthcare continues to pave the way for a more interconnected and efficient healthcare ecosystem.</w:t>
      </w:r>
    </w:p>
    <w:sectPr w:rsidR="00300883" w:rsidRPr="00300883" w:rsidSect="006260F6">
      <w:headerReference w:type="default" r:id="rId11"/>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510C3" w14:textId="77777777" w:rsidR="0047666A" w:rsidRDefault="0047666A" w:rsidP="00A66B18">
      <w:pPr>
        <w:spacing w:before="0" w:after="0"/>
      </w:pPr>
      <w:r>
        <w:separator/>
      </w:r>
    </w:p>
  </w:endnote>
  <w:endnote w:type="continuationSeparator" w:id="0">
    <w:p w14:paraId="484073F6" w14:textId="77777777" w:rsidR="0047666A" w:rsidRDefault="0047666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DecoType Naskh Variants">
    <w:altName w:val="Segoe UI Semilight"/>
    <w:charset w:val="B2"/>
    <w:family w:val="auto"/>
    <w:pitch w:val="variable"/>
    <w:sig w:usb0="00002000"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Dubai Medium">
    <w:altName w:val="Arial"/>
    <w:panose1 w:val="020B0603030403030204"/>
    <w:charset w:val="00"/>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7598D" w14:textId="77777777" w:rsidR="0047666A" w:rsidRDefault="0047666A" w:rsidP="00A66B18">
      <w:pPr>
        <w:spacing w:before="0" w:after="0"/>
      </w:pPr>
      <w:r>
        <w:separator/>
      </w:r>
    </w:p>
  </w:footnote>
  <w:footnote w:type="continuationSeparator" w:id="0">
    <w:p w14:paraId="0BA52E9A" w14:textId="77777777" w:rsidR="0047666A" w:rsidRDefault="0047666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lang w:val="en-GB" w:eastAsia="en-GB"/>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7"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8"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1" w:hanging="360"/>
      </w:pPr>
      <w:rPr>
        <w:rFonts w:hint="default"/>
      </w:rPr>
    </w:lvl>
    <w:lvl w:ilvl="1" w:tplc="04090019" w:tentative="1">
      <w:start w:val="1"/>
      <w:numFmt w:val="lowerLetter"/>
      <w:lvlText w:val="%2."/>
      <w:lvlJc w:val="left"/>
      <w:pPr>
        <w:ind w:left="2881" w:hanging="360"/>
      </w:pPr>
    </w:lvl>
    <w:lvl w:ilvl="2" w:tplc="0409001B" w:tentative="1">
      <w:start w:val="1"/>
      <w:numFmt w:val="lowerRoman"/>
      <w:lvlText w:val="%3."/>
      <w:lvlJc w:val="right"/>
      <w:pPr>
        <w:ind w:left="3601" w:hanging="180"/>
      </w:pPr>
    </w:lvl>
    <w:lvl w:ilvl="3" w:tplc="0409000F" w:tentative="1">
      <w:start w:val="1"/>
      <w:numFmt w:val="decimal"/>
      <w:lvlText w:val="%4."/>
      <w:lvlJc w:val="left"/>
      <w:pPr>
        <w:ind w:left="4321" w:hanging="360"/>
      </w:pPr>
    </w:lvl>
    <w:lvl w:ilvl="4" w:tplc="04090019" w:tentative="1">
      <w:start w:val="1"/>
      <w:numFmt w:val="lowerLetter"/>
      <w:lvlText w:val="%5."/>
      <w:lvlJc w:val="left"/>
      <w:pPr>
        <w:ind w:left="5041" w:hanging="360"/>
      </w:pPr>
    </w:lvl>
    <w:lvl w:ilvl="5" w:tplc="0409001B" w:tentative="1">
      <w:start w:val="1"/>
      <w:numFmt w:val="lowerRoman"/>
      <w:lvlText w:val="%6."/>
      <w:lvlJc w:val="right"/>
      <w:pPr>
        <w:ind w:left="5761" w:hanging="180"/>
      </w:pPr>
    </w:lvl>
    <w:lvl w:ilvl="6" w:tplc="0409000F" w:tentative="1">
      <w:start w:val="1"/>
      <w:numFmt w:val="decimal"/>
      <w:lvlText w:val="%7."/>
      <w:lvlJc w:val="left"/>
      <w:pPr>
        <w:ind w:left="6481" w:hanging="360"/>
      </w:pPr>
    </w:lvl>
    <w:lvl w:ilvl="7" w:tplc="04090019" w:tentative="1">
      <w:start w:val="1"/>
      <w:numFmt w:val="lowerLetter"/>
      <w:lvlText w:val="%8."/>
      <w:lvlJc w:val="left"/>
      <w:pPr>
        <w:ind w:left="7201" w:hanging="360"/>
      </w:pPr>
    </w:lvl>
    <w:lvl w:ilvl="8" w:tplc="0409001B" w:tentative="1">
      <w:start w:val="1"/>
      <w:numFmt w:val="lowerRoman"/>
      <w:lvlText w:val="%9."/>
      <w:lvlJc w:val="right"/>
      <w:pPr>
        <w:ind w:left="7921" w:hanging="180"/>
      </w:pPr>
    </w:lvl>
  </w:abstractNum>
  <w:abstractNum w:abstractNumId="1" w15:restartNumberingAfterBreak="0">
    <w:nsid w:val="00DE64A8"/>
    <w:multiLevelType w:val="multilevel"/>
    <w:tmpl w:val="B120B6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5AD4"/>
    <w:multiLevelType w:val="hybridMultilevel"/>
    <w:tmpl w:val="81B0E250"/>
    <w:lvl w:ilvl="0" w:tplc="9A3A3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42484"/>
    <w:multiLevelType w:val="hybridMultilevel"/>
    <w:tmpl w:val="4560FCCA"/>
    <w:lvl w:ilvl="0" w:tplc="E4D0974E">
      <w:start w:val="4"/>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8"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9" w15:restartNumberingAfterBreak="0">
    <w:nsid w:val="173334F0"/>
    <w:multiLevelType w:val="hybridMultilevel"/>
    <w:tmpl w:val="1674D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2" w15:restartNumberingAfterBreak="0">
    <w:nsid w:val="1C801B00"/>
    <w:multiLevelType w:val="hybridMultilevel"/>
    <w:tmpl w:val="C5E212CC"/>
    <w:lvl w:ilvl="0" w:tplc="00C4C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1DB13C41"/>
    <w:multiLevelType w:val="hybridMultilevel"/>
    <w:tmpl w:val="2C923938"/>
    <w:lvl w:ilvl="0" w:tplc="DA8CB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B08F7"/>
    <w:multiLevelType w:val="hybridMultilevel"/>
    <w:tmpl w:val="2FB21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03122"/>
    <w:multiLevelType w:val="multilevel"/>
    <w:tmpl w:val="2DC071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10610"/>
    <w:multiLevelType w:val="hybridMultilevel"/>
    <w:tmpl w:val="9D1A6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1F2970"/>
    <w:multiLevelType w:val="hybridMultilevel"/>
    <w:tmpl w:val="E5A8F8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EF0E48"/>
    <w:multiLevelType w:val="hybridMultilevel"/>
    <w:tmpl w:val="0436DE38"/>
    <w:lvl w:ilvl="0" w:tplc="E4D0974E">
      <w:start w:val="4"/>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6"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7"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3"/>
  </w:num>
  <w:num w:numId="2">
    <w:abstractNumId w:val="24"/>
  </w:num>
  <w:num w:numId="3">
    <w:abstractNumId w:val="15"/>
  </w:num>
  <w:num w:numId="4">
    <w:abstractNumId w:val="23"/>
  </w:num>
  <w:num w:numId="5">
    <w:abstractNumId w:val="2"/>
  </w:num>
  <w:num w:numId="6">
    <w:abstractNumId w:val="17"/>
  </w:num>
  <w:num w:numId="7">
    <w:abstractNumId w:val="19"/>
  </w:num>
  <w:num w:numId="8">
    <w:abstractNumId w:val="25"/>
  </w:num>
  <w:num w:numId="9">
    <w:abstractNumId w:val="11"/>
  </w:num>
  <w:num w:numId="10">
    <w:abstractNumId w:val="7"/>
  </w:num>
  <w:num w:numId="11">
    <w:abstractNumId w:val="26"/>
  </w:num>
  <w:num w:numId="12">
    <w:abstractNumId w:val="28"/>
  </w:num>
  <w:num w:numId="13">
    <w:abstractNumId w:val="0"/>
  </w:num>
  <w:num w:numId="14">
    <w:abstractNumId w:val="8"/>
    <w:lvlOverride w:ilvl="0">
      <w:startOverride w:val="1"/>
    </w:lvlOverride>
  </w:num>
  <w:num w:numId="15">
    <w:abstractNumId w:val="8"/>
    <w:lvlOverride w:ilvl="0">
      <w:startOverride w:val="2"/>
    </w:lvlOverride>
  </w:num>
  <w:num w:numId="16">
    <w:abstractNumId w:val="8"/>
    <w:lvlOverride w:ilvl="0">
      <w:startOverride w:val="3"/>
    </w:lvlOverride>
  </w:num>
  <w:num w:numId="17">
    <w:abstractNumId w:val="8"/>
    <w:lvlOverride w:ilvl="0">
      <w:startOverride w:val="4"/>
    </w:lvlOverride>
  </w:num>
  <w:num w:numId="18">
    <w:abstractNumId w:val="8"/>
    <w:lvlOverride w:ilvl="0">
      <w:startOverride w:val="5"/>
    </w:lvlOverride>
  </w:num>
  <w:num w:numId="19">
    <w:abstractNumId w:val="4"/>
  </w:num>
  <w:num w:numId="20">
    <w:abstractNumId w:val="27"/>
  </w:num>
  <w:num w:numId="21">
    <w:abstractNumId w:val="10"/>
  </w:num>
  <w:num w:numId="22">
    <w:abstractNumId w:val="6"/>
  </w:num>
  <w:num w:numId="23">
    <w:abstractNumId w:val="12"/>
  </w:num>
  <w:num w:numId="24">
    <w:abstractNumId w:val="14"/>
  </w:num>
  <w:num w:numId="25">
    <w:abstractNumId w:val="9"/>
  </w:num>
  <w:num w:numId="26">
    <w:abstractNumId w:val="3"/>
  </w:num>
  <w:num w:numId="27">
    <w:abstractNumId w:val="1"/>
  </w:num>
  <w:num w:numId="28">
    <w:abstractNumId w:val="18"/>
  </w:num>
  <w:num w:numId="29">
    <w:abstractNumId w:val="20"/>
  </w:num>
  <w:num w:numId="30">
    <w:abstractNumId w:val="22"/>
  </w:num>
  <w:num w:numId="31">
    <w:abstractNumId w:val="5"/>
  </w:num>
  <w:num w:numId="32">
    <w:abstractNumId w:val="1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C75"/>
    <w:rsid w:val="00045B9A"/>
    <w:rsid w:val="00083BAA"/>
    <w:rsid w:val="000A67A0"/>
    <w:rsid w:val="000E41E0"/>
    <w:rsid w:val="0010680C"/>
    <w:rsid w:val="00152B0B"/>
    <w:rsid w:val="00166392"/>
    <w:rsid w:val="001766D6"/>
    <w:rsid w:val="00192419"/>
    <w:rsid w:val="001C270D"/>
    <w:rsid w:val="001E11C9"/>
    <w:rsid w:val="001E2320"/>
    <w:rsid w:val="00214E28"/>
    <w:rsid w:val="002253CF"/>
    <w:rsid w:val="0025756B"/>
    <w:rsid w:val="00272B82"/>
    <w:rsid w:val="00274281"/>
    <w:rsid w:val="00282769"/>
    <w:rsid w:val="00297B22"/>
    <w:rsid w:val="002A11D5"/>
    <w:rsid w:val="002F1269"/>
    <w:rsid w:val="00300883"/>
    <w:rsid w:val="00323AE1"/>
    <w:rsid w:val="00323D6E"/>
    <w:rsid w:val="00352B81"/>
    <w:rsid w:val="00394757"/>
    <w:rsid w:val="003A0150"/>
    <w:rsid w:val="003A2530"/>
    <w:rsid w:val="003A2F32"/>
    <w:rsid w:val="003B42EA"/>
    <w:rsid w:val="003E24DF"/>
    <w:rsid w:val="0041428F"/>
    <w:rsid w:val="00461825"/>
    <w:rsid w:val="00463154"/>
    <w:rsid w:val="0047666A"/>
    <w:rsid w:val="00491806"/>
    <w:rsid w:val="004A2B0D"/>
    <w:rsid w:val="00507534"/>
    <w:rsid w:val="00553717"/>
    <w:rsid w:val="00584290"/>
    <w:rsid w:val="005A5ECD"/>
    <w:rsid w:val="005B658B"/>
    <w:rsid w:val="005C2210"/>
    <w:rsid w:val="005E7802"/>
    <w:rsid w:val="00615018"/>
    <w:rsid w:val="0062123A"/>
    <w:rsid w:val="006260F6"/>
    <w:rsid w:val="00646E75"/>
    <w:rsid w:val="006C7365"/>
    <w:rsid w:val="006E168F"/>
    <w:rsid w:val="006F6F10"/>
    <w:rsid w:val="00750931"/>
    <w:rsid w:val="00762BA5"/>
    <w:rsid w:val="0077193F"/>
    <w:rsid w:val="00783E79"/>
    <w:rsid w:val="007B5AE8"/>
    <w:rsid w:val="007F5192"/>
    <w:rsid w:val="007F6AB6"/>
    <w:rsid w:val="007F7DA5"/>
    <w:rsid w:val="008137E3"/>
    <w:rsid w:val="00844B29"/>
    <w:rsid w:val="008471C7"/>
    <w:rsid w:val="0086430B"/>
    <w:rsid w:val="008E73D6"/>
    <w:rsid w:val="0096301D"/>
    <w:rsid w:val="00A26FE7"/>
    <w:rsid w:val="00A66B18"/>
    <w:rsid w:val="00A6783B"/>
    <w:rsid w:val="00A9619F"/>
    <w:rsid w:val="00A96223"/>
    <w:rsid w:val="00A96CF8"/>
    <w:rsid w:val="00AA089B"/>
    <w:rsid w:val="00AC024A"/>
    <w:rsid w:val="00AE1388"/>
    <w:rsid w:val="00AE6A9B"/>
    <w:rsid w:val="00AF3982"/>
    <w:rsid w:val="00B15E22"/>
    <w:rsid w:val="00B50294"/>
    <w:rsid w:val="00B55C75"/>
    <w:rsid w:val="00B57D6E"/>
    <w:rsid w:val="00B8103A"/>
    <w:rsid w:val="00B93117"/>
    <w:rsid w:val="00BD09FD"/>
    <w:rsid w:val="00BD389F"/>
    <w:rsid w:val="00C15873"/>
    <w:rsid w:val="00C50BB9"/>
    <w:rsid w:val="00C651DA"/>
    <w:rsid w:val="00C668A1"/>
    <w:rsid w:val="00C701F7"/>
    <w:rsid w:val="00C70786"/>
    <w:rsid w:val="00C74A06"/>
    <w:rsid w:val="00CE3200"/>
    <w:rsid w:val="00D10958"/>
    <w:rsid w:val="00D32A52"/>
    <w:rsid w:val="00D66593"/>
    <w:rsid w:val="00DA2EBC"/>
    <w:rsid w:val="00DE6DA2"/>
    <w:rsid w:val="00DF2D30"/>
    <w:rsid w:val="00E07003"/>
    <w:rsid w:val="00E23DB0"/>
    <w:rsid w:val="00E4786A"/>
    <w:rsid w:val="00E55D74"/>
    <w:rsid w:val="00E63A37"/>
    <w:rsid w:val="00E6540C"/>
    <w:rsid w:val="00E81E2A"/>
    <w:rsid w:val="00EC20B4"/>
    <w:rsid w:val="00EE0952"/>
    <w:rsid w:val="00EF0F22"/>
    <w:rsid w:val="00EF460C"/>
    <w:rsid w:val="00F15053"/>
    <w:rsid w:val="00F96501"/>
    <w:rsid w:val="00FC4760"/>
    <w:rsid w:val="00FE0D5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42670771">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11943419">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76938014">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5999">
      <w:bodyDiv w:val="1"/>
      <w:marLeft w:val="0"/>
      <w:marRight w:val="0"/>
      <w:marTop w:val="0"/>
      <w:marBottom w:val="0"/>
      <w:divBdr>
        <w:top w:val="none" w:sz="0" w:space="0" w:color="auto"/>
        <w:left w:val="none" w:sz="0" w:space="0" w:color="auto"/>
        <w:bottom w:val="none" w:sz="0" w:space="0" w:color="auto"/>
        <w:right w:val="none" w:sz="0" w:space="0" w:color="auto"/>
      </w:divBdr>
    </w:div>
    <w:div w:id="1165822000">
      <w:bodyDiv w:val="1"/>
      <w:marLeft w:val="0"/>
      <w:marRight w:val="0"/>
      <w:marTop w:val="0"/>
      <w:marBottom w:val="0"/>
      <w:divBdr>
        <w:top w:val="none" w:sz="0" w:space="0" w:color="auto"/>
        <w:left w:val="none" w:sz="0" w:space="0" w:color="auto"/>
        <w:bottom w:val="none" w:sz="0" w:space="0" w:color="auto"/>
        <w:right w:val="none" w:sz="0" w:space="0" w:color="auto"/>
      </w:divBdr>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731734596">
      <w:bodyDiv w:val="1"/>
      <w:marLeft w:val="0"/>
      <w:marRight w:val="0"/>
      <w:marTop w:val="0"/>
      <w:marBottom w:val="0"/>
      <w:divBdr>
        <w:top w:val="none" w:sz="0" w:space="0" w:color="auto"/>
        <w:left w:val="none" w:sz="0" w:space="0" w:color="auto"/>
        <w:bottom w:val="none" w:sz="0" w:space="0" w:color="auto"/>
        <w:right w:val="none" w:sz="0" w:space="0" w:color="auto"/>
      </w:divBdr>
    </w:div>
    <w:div w:id="1766458145">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1194644-1F4B-4AA2-BDCB-474F1CCA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2023-11-15T11:52:00Z</dcterms:created>
  <dcterms:modified xsi:type="dcterms:W3CDTF">2024-01-30T13:25:00Z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