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778B76CC" w:rsidR="00A66B18" w:rsidRDefault="00A66B18" w:rsidP="00E4786A">
      <w:pPr>
        <w:pStyle w:val="Closing"/>
      </w:pPr>
    </w:p>
    <w:p w14:paraId="7D97F9F5" w14:textId="1F4923E2" w:rsidR="00B55C75" w:rsidRDefault="00B55C75" w:rsidP="00B55C75">
      <w:pPr>
        <w:pStyle w:val="Signature"/>
      </w:pP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27C9F20E" w14:textId="2963F82F" w:rsidR="00727071" w:rsidRDefault="000D4D19" w:rsidP="000D4D19">
      <w:pPr>
        <w:pStyle w:val="Signature"/>
        <w:ind w:left="0"/>
        <w:jc w:val="center"/>
        <w:rPr>
          <w:i/>
          <w:iCs/>
          <w:color w:val="000000" w:themeColor="text1"/>
          <w:sz w:val="56"/>
          <w:szCs w:val="56"/>
        </w:rPr>
      </w:pPr>
      <w:r w:rsidRPr="000D4D19">
        <w:rPr>
          <w:i/>
          <w:iCs/>
          <w:color w:val="000000" w:themeColor="text1"/>
          <w:sz w:val="56"/>
          <w:szCs w:val="56"/>
        </w:rPr>
        <w:t xml:space="preserve">The </w:t>
      </w:r>
      <w:r w:rsidR="00D27A75">
        <w:rPr>
          <w:i/>
          <w:iCs/>
          <w:color w:val="000000" w:themeColor="text1"/>
          <w:sz w:val="56"/>
          <w:szCs w:val="56"/>
        </w:rPr>
        <w:t>S</w:t>
      </w:r>
      <w:r w:rsidRPr="000D4D19">
        <w:rPr>
          <w:i/>
          <w:iCs/>
          <w:color w:val="000000" w:themeColor="text1"/>
          <w:sz w:val="56"/>
          <w:szCs w:val="56"/>
        </w:rPr>
        <w:t xml:space="preserve">teps of </w:t>
      </w:r>
      <w:r w:rsidR="00D27A75">
        <w:rPr>
          <w:i/>
          <w:iCs/>
          <w:color w:val="000000" w:themeColor="text1"/>
          <w:sz w:val="56"/>
          <w:szCs w:val="56"/>
        </w:rPr>
        <w:t>C</w:t>
      </w:r>
      <w:r w:rsidRPr="000D4D19">
        <w:rPr>
          <w:i/>
          <w:iCs/>
          <w:color w:val="000000" w:themeColor="text1"/>
          <w:sz w:val="56"/>
          <w:szCs w:val="56"/>
        </w:rPr>
        <w:t xml:space="preserve">reating a </w:t>
      </w:r>
      <w:r w:rsidR="00D27A75">
        <w:rPr>
          <w:i/>
          <w:iCs/>
          <w:color w:val="000000" w:themeColor="text1"/>
          <w:sz w:val="56"/>
          <w:szCs w:val="56"/>
        </w:rPr>
        <w:t>B</w:t>
      </w:r>
      <w:r w:rsidRPr="000D4D19">
        <w:rPr>
          <w:i/>
          <w:iCs/>
          <w:color w:val="000000" w:themeColor="text1"/>
          <w:sz w:val="56"/>
          <w:szCs w:val="56"/>
        </w:rPr>
        <w:t xml:space="preserve">lockchain </w:t>
      </w:r>
      <w:r w:rsidR="00D27A75">
        <w:rPr>
          <w:i/>
          <w:iCs/>
          <w:color w:val="000000" w:themeColor="text1"/>
          <w:sz w:val="56"/>
          <w:szCs w:val="56"/>
        </w:rPr>
        <w:t>A</w:t>
      </w:r>
      <w:r w:rsidRPr="000D4D19">
        <w:rPr>
          <w:i/>
          <w:iCs/>
          <w:color w:val="000000" w:themeColor="text1"/>
          <w:sz w:val="56"/>
          <w:szCs w:val="56"/>
        </w:rPr>
        <w:t xml:space="preserve">pplication </w:t>
      </w:r>
      <w:r w:rsidR="00D27A75">
        <w:rPr>
          <w:i/>
          <w:iCs/>
          <w:color w:val="000000" w:themeColor="text1"/>
          <w:sz w:val="56"/>
          <w:szCs w:val="56"/>
        </w:rPr>
        <w:t>U</w:t>
      </w:r>
      <w:bookmarkStart w:id="0" w:name="_GoBack"/>
      <w:bookmarkEnd w:id="0"/>
      <w:r w:rsidRPr="000D4D19">
        <w:rPr>
          <w:i/>
          <w:iCs/>
          <w:color w:val="000000" w:themeColor="text1"/>
          <w:sz w:val="56"/>
          <w:szCs w:val="56"/>
        </w:rPr>
        <w:t>sing Hyperledger Fabric.</w:t>
      </w:r>
    </w:p>
    <w:p w14:paraId="16A720D0" w14:textId="77777777" w:rsidR="000D4D19" w:rsidRPr="00844B29" w:rsidRDefault="000D4D19" w:rsidP="000D4D19">
      <w:pPr>
        <w:pStyle w:val="Signature"/>
        <w:ind w:left="0"/>
        <w:jc w:val="center"/>
        <w:rPr>
          <w:i/>
          <w:iCs/>
          <w:color w:val="000000" w:themeColor="text1"/>
          <w:sz w:val="56"/>
          <w:szCs w:val="56"/>
        </w:rPr>
      </w:pPr>
    </w:p>
    <w:p w14:paraId="5A717477" w14:textId="057421D9" w:rsidR="00C668A1" w:rsidRDefault="00C668A1" w:rsidP="00FC4760">
      <w:pPr>
        <w:pStyle w:val="Signature"/>
        <w:ind w:left="0"/>
      </w:pPr>
    </w:p>
    <w:p w14:paraId="61EDAA16" w14:textId="3D2AF6C2" w:rsidR="00297F4B" w:rsidRPr="00E8591F" w:rsidRDefault="00622FD7" w:rsidP="00622EC4">
      <w:pPr>
        <w:pStyle w:val="Signature"/>
        <w:pBdr>
          <w:top w:val="single" w:sz="4" w:space="1" w:color="auto"/>
        </w:pBdr>
        <w:ind w:left="0"/>
        <w:jc w:val="center"/>
        <w:rPr>
          <w:rFonts w:ascii="Segoe UI" w:hAnsi="Segoe UI" w:cs="Segoe UI"/>
          <w:b w:val="0"/>
          <w:bCs w:val="0"/>
          <w:color w:val="000000" w:themeColor="text1"/>
          <w:sz w:val="32"/>
          <w:szCs w:val="32"/>
        </w:rPr>
      </w:pPr>
      <w:r w:rsidRPr="00622FD7">
        <w:rPr>
          <w:rFonts w:ascii="Segoe UI" w:hAnsi="Segoe UI" w:cs="Segoe UI"/>
          <w:b w:val="0"/>
          <w:bCs w:val="0"/>
          <w:color w:val="000000" w:themeColor="text1"/>
          <w:sz w:val="32"/>
          <w:szCs w:val="32"/>
        </w:rPr>
        <w:t>Creating a blockchain application using Hyperledger Fabric involves several steps. Hyperledger Fabric is a permissioned blockchain platform, and it provides a modular architecture that allows you to build decentralized applications (DApps) for various use cases. Here's a simplified guide to help you get started:</w:t>
      </w:r>
    </w:p>
    <w:p w14:paraId="0FEE2900" w14:textId="545131FA" w:rsidR="00E8591F" w:rsidRDefault="00E8591F" w:rsidP="00E8591F">
      <w:pPr>
        <w:pStyle w:val="Signature"/>
        <w:ind w:left="0"/>
        <w:rPr>
          <w:rFonts w:ascii="Dubai Medium" w:hAnsi="Dubai Medium" w:cs="Dubai Medium"/>
          <w:b w:val="0"/>
          <w:bCs w:val="0"/>
          <w:color w:val="4389D7" w:themeColor="text2" w:themeTint="99"/>
          <w:sz w:val="36"/>
          <w:szCs w:val="36"/>
        </w:rPr>
      </w:pPr>
    </w:p>
    <w:p w14:paraId="3A62738A" w14:textId="7DC6AAB4" w:rsidR="00D47CA7" w:rsidRPr="00E8591F" w:rsidRDefault="00622FD7" w:rsidP="006245BC">
      <w:pPr>
        <w:pStyle w:val="Signature"/>
        <w:pBdr>
          <w:top w:val="single" w:sz="4" w:space="1" w:color="auto"/>
        </w:pBdr>
        <w:spacing w:after="0"/>
        <w:ind w:left="0"/>
        <w:rPr>
          <w:rFonts w:ascii="Dubai Medium" w:hAnsi="Dubai Medium" w:cs="Dubai Medium"/>
          <w:b w:val="0"/>
          <w:bCs w:val="0"/>
          <w:color w:val="4389D7" w:themeColor="text2" w:themeTint="99"/>
          <w:sz w:val="36"/>
          <w:szCs w:val="36"/>
        </w:rPr>
      </w:pPr>
      <w:r w:rsidRPr="00622FD7">
        <w:rPr>
          <w:rFonts w:ascii="Dubai Medium" w:hAnsi="Dubai Medium" w:cs="Dubai Medium"/>
          <w:b w:val="0"/>
          <w:bCs w:val="0"/>
          <w:color w:val="4389D7" w:themeColor="text2" w:themeTint="99"/>
          <w:sz w:val="36"/>
          <w:szCs w:val="36"/>
        </w:rPr>
        <w:t>Prerequisites:</w:t>
      </w:r>
    </w:p>
    <w:p w14:paraId="3689B662" w14:textId="77777777" w:rsidR="00622FD7" w:rsidRPr="00622FD7" w:rsidRDefault="00622FD7" w:rsidP="00622FD7">
      <w:pPr>
        <w:numPr>
          <w:ilvl w:val="2"/>
          <w:numId w:val="32"/>
        </w:numPr>
        <w:spacing w:before="0" w:after="0"/>
        <w:ind w:right="0"/>
        <w:rPr>
          <w:rFonts w:ascii="Segoe UI" w:hAnsi="Segoe UI" w:cs="Segoe UI"/>
          <w:b/>
          <w:bCs/>
          <w:color w:val="auto"/>
          <w:sz w:val="32"/>
          <w:szCs w:val="32"/>
        </w:rPr>
      </w:pPr>
      <w:r w:rsidRPr="00622FD7">
        <w:rPr>
          <w:rFonts w:ascii="Segoe UI" w:hAnsi="Segoe UI" w:cs="Segoe UI"/>
          <w:b/>
          <w:bCs/>
          <w:color w:val="auto"/>
          <w:sz w:val="32"/>
          <w:szCs w:val="32"/>
        </w:rPr>
        <w:t>Setup Development Environment:</w:t>
      </w:r>
    </w:p>
    <w:p w14:paraId="5C26947B" w14:textId="77777777"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Install Docker: Hyperledger Fabric uses Docker containers for running its components.</w:t>
      </w:r>
    </w:p>
    <w:p w14:paraId="4F1B2C71" w14:textId="77777777"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Install Docker Compose: Used for defining and running multi-container Docker applications.</w:t>
      </w:r>
    </w:p>
    <w:p w14:paraId="6084CB42" w14:textId="77777777"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Install Go Programming Language: Hyperledger Fabric is primarily implemented in Go.</w:t>
      </w:r>
    </w:p>
    <w:p w14:paraId="61768581" w14:textId="7FC6FB7C" w:rsid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Install Node.js and npm: Required for client-side applications.</w:t>
      </w:r>
    </w:p>
    <w:p w14:paraId="0FAAC9CC" w14:textId="77777777" w:rsidR="00622FD7" w:rsidRPr="00622FD7" w:rsidRDefault="00622FD7" w:rsidP="00622FD7">
      <w:pPr>
        <w:pStyle w:val="ListParagraph"/>
        <w:spacing w:before="0" w:after="0"/>
        <w:ind w:left="1353" w:right="0"/>
        <w:rPr>
          <w:rFonts w:ascii="Segoe UI" w:hAnsi="Segoe UI" w:cs="Segoe UI"/>
          <w:color w:val="auto"/>
          <w:sz w:val="28"/>
          <w:szCs w:val="28"/>
        </w:rPr>
      </w:pPr>
    </w:p>
    <w:p w14:paraId="1AECA099" w14:textId="77777777" w:rsidR="00622FD7" w:rsidRPr="00622FD7" w:rsidRDefault="00622FD7" w:rsidP="00622FD7">
      <w:pPr>
        <w:numPr>
          <w:ilvl w:val="2"/>
          <w:numId w:val="32"/>
        </w:numPr>
        <w:spacing w:before="0" w:after="0"/>
        <w:ind w:right="0"/>
        <w:rPr>
          <w:rFonts w:ascii="Segoe UI" w:hAnsi="Segoe UI" w:cs="Segoe UI"/>
          <w:b/>
          <w:bCs/>
          <w:color w:val="auto"/>
          <w:sz w:val="32"/>
          <w:szCs w:val="32"/>
        </w:rPr>
      </w:pPr>
      <w:r w:rsidRPr="00622FD7">
        <w:rPr>
          <w:rFonts w:ascii="Segoe UI" w:hAnsi="Segoe UI" w:cs="Segoe UI"/>
          <w:b/>
          <w:bCs/>
          <w:color w:val="auto"/>
          <w:sz w:val="32"/>
          <w:szCs w:val="32"/>
        </w:rPr>
        <w:lastRenderedPageBreak/>
        <w:t>Hyperledger Fabric Binaries and Docker Images:</w:t>
      </w:r>
    </w:p>
    <w:p w14:paraId="02D9D54B" w14:textId="631EC31E"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 xml:space="preserve">Download the Hyperledger Fabric binaries and Docker images. You can find them on the official Hyperledger Fabric </w:t>
      </w:r>
      <w:hyperlink r:id="rId11" w:tgtFrame="_new" w:history="1">
        <w:r w:rsidRPr="00622FD7">
          <w:rPr>
            <w:rFonts w:ascii="Segoe UI" w:hAnsi="Segoe UI" w:cs="Segoe UI"/>
            <w:color w:val="auto"/>
            <w:sz w:val="28"/>
            <w:szCs w:val="28"/>
          </w:rPr>
          <w:t>website</w:t>
        </w:r>
      </w:hyperlink>
      <w:r w:rsidRPr="00622FD7">
        <w:rPr>
          <w:rFonts w:ascii="Segoe UI" w:hAnsi="Segoe UI" w:cs="Segoe UI"/>
          <w:color w:val="auto"/>
          <w:sz w:val="28"/>
          <w:szCs w:val="28"/>
        </w:rPr>
        <w:t>.</w:t>
      </w:r>
      <w:r>
        <w:rPr>
          <w:rFonts w:ascii="Segoe UI" w:hAnsi="Segoe UI" w:cs="Segoe UI"/>
          <w:color w:val="auto"/>
          <w:sz w:val="28"/>
          <w:szCs w:val="28"/>
        </w:rPr>
        <w:br/>
      </w:r>
    </w:p>
    <w:p w14:paraId="79D84B33" w14:textId="77777777" w:rsidR="00622FD7" w:rsidRPr="00622FD7" w:rsidRDefault="00622FD7" w:rsidP="00622FD7">
      <w:pPr>
        <w:numPr>
          <w:ilvl w:val="2"/>
          <w:numId w:val="32"/>
        </w:numPr>
        <w:spacing w:before="0" w:after="0"/>
        <w:ind w:right="0"/>
        <w:rPr>
          <w:rFonts w:ascii="Segoe UI" w:hAnsi="Segoe UI" w:cs="Segoe UI"/>
          <w:b/>
          <w:bCs/>
          <w:color w:val="auto"/>
          <w:sz w:val="32"/>
          <w:szCs w:val="32"/>
        </w:rPr>
      </w:pPr>
      <w:r w:rsidRPr="00622FD7">
        <w:rPr>
          <w:rFonts w:ascii="Segoe UI" w:hAnsi="Segoe UI" w:cs="Segoe UI"/>
          <w:b/>
          <w:bCs/>
          <w:color w:val="auto"/>
          <w:sz w:val="32"/>
          <w:szCs w:val="32"/>
        </w:rPr>
        <w:t>Network Setup:</w:t>
      </w:r>
    </w:p>
    <w:p w14:paraId="79C9E321" w14:textId="77777777"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Create a network configuration file (e.g., network.yaml) specifying the orderers, peers, and other network settings.</w:t>
      </w:r>
    </w:p>
    <w:p w14:paraId="56493AB7" w14:textId="525E728B" w:rsidR="006F700D" w:rsidRDefault="006F700D" w:rsidP="006F700D">
      <w:pPr>
        <w:spacing w:before="0" w:after="0"/>
        <w:ind w:left="0" w:right="0"/>
        <w:rPr>
          <w:rFonts w:ascii="Segoe UI" w:hAnsi="Segoe UI" w:cs="Segoe UI"/>
          <w:b/>
          <w:bCs/>
          <w:color w:val="auto"/>
          <w:sz w:val="28"/>
          <w:szCs w:val="28"/>
        </w:rPr>
      </w:pPr>
    </w:p>
    <w:p w14:paraId="0C5D2633" w14:textId="66795EA1" w:rsidR="006F700D" w:rsidRDefault="006F700D" w:rsidP="006F700D">
      <w:pPr>
        <w:spacing w:before="0" w:after="0"/>
        <w:ind w:left="0" w:right="0"/>
        <w:rPr>
          <w:rFonts w:ascii="Segoe UI" w:hAnsi="Segoe UI" w:cs="Segoe UI"/>
          <w:color w:val="auto"/>
          <w:sz w:val="28"/>
          <w:szCs w:val="28"/>
        </w:rPr>
      </w:pPr>
    </w:p>
    <w:p w14:paraId="1CCBB2C3" w14:textId="548D3568" w:rsidR="00966B5B" w:rsidRDefault="00622FD7" w:rsidP="00966B5B">
      <w:pPr>
        <w:pStyle w:val="Signature"/>
        <w:pBdr>
          <w:top w:val="single" w:sz="4" w:space="1" w:color="auto"/>
        </w:pBdr>
        <w:spacing w:after="0"/>
        <w:ind w:left="0"/>
        <w:rPr>
          <w:rFonts w:ascii="Dubai Medium" w:hAnsi="Dubai Medium" w:cs="Dubai Medium"/>
          <w:b w:val="0"/>
          <w:bCs w:val="0"/>
          <w:color w:val="4389D7" w:themeColor="text2" w:themeTint="99"/>
          <w:sz w:val="36"/>
          <w:szCs w:val="36"/>
        </w:rPr>
      </w:pPr>
      <w:r w:rsidRPr="00622FD7">
        <w:rPr>
          <w:rFonts w:ascii="Dubai Medium" w:hAnsi="Dubai Medium" w:cs="Dubai Medium"/>
          <w:b w:val="0"/>
          <w:bCs w:val="0"/>
          <w:color w:val="4389D7" w:themeColor="text2" w:themeTint="99"/>
          <w:sz w:val="36"/>
          <w:szCs w:val="36"/>
        </w:rPr>
        <w:t>Steps to Create a Blockchain Application:</w:t>
      </w:r>
    </w:p>
    <w:p w14:paraId="7A6496C9" w14:textId="5B594CCF" w:rsidR="00622FD7" w:rsidRPr="00622FD7" w:rsidRDefault="00622FD7" w:rsidP="00622FD7">
      <w:pPr>
        <w:pStyle w:val="ListParagraph"/>
        <w:numPr>
          <w:ilvl w:val="0"/>
          <w:numId w:val="33"/>
        </w:numPr>
        <w:spacing w:before="0" w:after="0"/>
        <w:ind w:right="0"/>
        <w:rPr>
          <w:rFonts w:ascii="Segoe UI" w:hAnsi="Segoe UI" w:cs="Segoe UI"/>
          <w:b/>
          <w:bCs/>
          <w:color w:val="auto"/>
          <w:sz w:val="32"/>
          <w:szCs w:val="32"/>
        </w:rPr>
      </w:pPr>
      <w:r w:rsidRPr="00622FD7">
        <w:rPr>
          <w:rFonts w:ascii="Segoe UI" w:hAnsi="Segoe UI" w:cs="Segoe UI"/>
          <w:b/>
          <w:bCs/>
          <w:color w:val="auto"/>
          <w:sz w:val="32"/>
          <w:szCs w:val="32"/>
        </w:rPr>
        <w:t>Define Your Network:</w:t>
      </w:r>
    </w:p>
    <w:p w14:paraId="7FF9A3E3" w14:textId="77777777"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Define the network configuration in a docker-compose.yaml file.</w:t>
      </w:r>
    </w:p>
    <w:p w14:paraId="271139DF" w14:textId="77777777"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Specify the number of peers, orderers, and any additional services.</w:t>
      </w:r>
    </w:p>
    <w:p w14:paraId="5AE5E3F8" w14:textId="548F9DE5"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Define channel configuration and policies.</w:t>
      </w:r>
      <w:r w:rsidR="00D14FED">
        <w:rPr>
          <w:rFonts w:ascii="Segoe UI" w:hAnsi="Segoe UI" w:cs="Segoe UI"/>
          <w:color w:val="auto"/>
          <w:sz w:val="28"/>
          <w:szCs w:val="28"/>
        </w:rPr>
        <w:br/>
      </w:r>
    </w:p>
    <w:p w14:paraId="406797A1" w14:textId="77777777" w:rsidR="00622FD7" w:rsidRPr="00622FD7" w:rsidRDefault="00622FD7" w:rsidP="00622FD7">
      <w:pPr>
        <w:pStyle w:val="ListParagraph"/>
        <w:numPr>
          <w:ilvl w:val="0"/>
          <w:numId w:val="33"/>
        </w:numPr>
        <w:spacing w:before="0" w:after="0"/>
        <w:ind w:right="0"/>
        <w:rPr>
          <w:rFonts w:ascii="Segoe UI" w:hAnsi="Segoe UI" w:cs="Segoe UI"/>
          <w:b/>
          <w:bCs/>
          <w:color w:val="auto"/>
          <w:sz w:val="32"/>
          <w:szCs w:val="32"/>
        </w:rPr>
      </w:pPr>
      <w:r w:rsidRPr="00622FD7">
        <w:rPr>
          <w:rFonts w:ascii="Segoe UI" w:hAnsi="Segoe UI" w:cs="Segoe UI"/>
          <w:b/>
          <w:bCs/>
          <w:color w:val="auto"/>
          <w:sz w:val="32"/>
          <w:szCs w:val="32"/>
        </w:rPr>
        <w:t>Create Cryptographic Material:</w:t>
      </w:r>
    </w:p>
    <w:p w14:paraId="6130E2F6" w14:textId="77777777"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Use the cryptogen tool to generate cryptographic material for your network participants (peers, orderers, etc.).</w:t>
      </w:r>
    </w:p>
    <w:p w14:paraId="2B7FF1A7" w14:textId="5F337801"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Use the configtxgen tool to create the Genesis Block and channel configuration transactions.</w:t>
      </w:r>
      <w:r w:rsidR="00D14FED">
        <w:rPr>
          <w:rFonts w:ascii="Segoe UI" w:hAnsi="Segoe UI" w:cs="Segoe UI"/>
          <w:color w:val="auto"/>
          <w:sz w:val="28"/>
          <w:szCs w:val="28"/>
        </w:rPr>
        <w:br/>
      </w:r>
    </w:p>
    <w:p w14:paraId="666657ED" w14:textId="77777777" w:rsidR="00622FD7" w:rsidRPr="00622FD7" w:rsidRDefault="00622FD7" w:rsidP="00622FD7">
      <w:pPr>
        <w:pStyle w:val="ListParagraph"/>
        <w:numPr>
          <w:ilvl w:val="0"/>
          <w:numId w:val="33"/>
        </w:numPr>
        <w:spacing w:before="0" w:after="0"/>
        <w:ind w:right="0"/>
        <w:rPr>
          <w:rFonts w:ascii="Segoe UI" w:hAnsi="Segoe UI" w:cs="Segoe UI"/>
          <w:b/>
          <w:bCs/>
          <w:color w:val="auto"/>
          <w:sz w:val="32"/>
          <w:szCs w:val="32"/>
        </w:rPr>
      </w:pPr>
      <w:r w:rsidRPr="00622FD7">
        <w:rPr>
          <w:rFonts w:ascii="Segoe UI" w:hAnsi="Segoe UI" w:cs="Segoe UI"/>
          <w:b/>
          <w:bCs/>
          <w:color w:val="auto"/>
          <w:sz w:val="32"/>
          <w:szCs w:val="32"/>
        </w:rPr>
        <w:t>Start the Network:</w:t>
      </w:r>
    </w:p>
    <w:p w14:paraId="7F480B24" w14:textId="77777777"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Use Docker Compose to start the network defined in your docker-compose.yaml file.</w:t>
      </w:r>
    </w:p>
    <w:p w14:paraId="09E06170" w14:textId="768ECBF5"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Deploy smart contracts (chaincode) to the peers.</w:t>
      </w:r>
      <w:r w:rsidR="00D14FED">
        <w:rPr>
          <w:rFonts w:ascii="Segoe UI" w:hAnsi="Segoe UI" w:cs="Segoe UI"/>
          <w:color w:val="auto"/>
          <w:sz w:val="28"/>
          <w:szCs w:val="28"/>
        </w:rPr>
        <w:br/>
      </w:r>
    </w:p>
    <w:p w14:paraId="0006B4D2" w14:textId="77777777" w:rsidR="00622FD7" w:rsidRPr="00622FD7" w:rsidRDefault="00622FD7" w:rsidP="00622FD7">
      <w:pPr>
        <w:pStyle w:val="ListParagraph"/>
        <w:numPr>
          <w:ilvl w:val="0"/>
          <w:numId w:val="33"/>
        </w:numPr>
        <w:spacing w:before="0" w:after="0"/>
        <w:ind w:right="0"/>
        <w:rPr>
          <w:rFonts w:ascii="Segoe UI" w:hAnsi="Segoe UI" w:cs="Segoe UI"/>
          <w:b/>
          <w:bCs/>
          <w:color w:val="auto"/>
          <w:sz w:val="32"/>
          <w:szCs w:val="32"/>
        </w:rPr>
      </w:pPr>
      <w:r w:rsidRPr="00622FD7">
        <w:rPr>
          <w:rFonts w:ascii="Segoe UI" w:hAnsi="Segoe UI" w:cs="Segoe UI"/>
          <w:b/>
          <w:bCs/>
          <w:color w:val="auto"/>
          <w:sz w:val="32"/>
          <w:szCs w:val="32"/>
        </w:rPr>
        <w:t>Develop Smart Contracts (Chaincode):</w:t>
      </w:r>
    </w:p>
    <w:p w14:paraId="1C53996F" w14:textId="77777777"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Write smart contracts (chaincode) using Go, JavaScript, or Java.</w:t>
      </w:r>
    </w:p>
    <w:p w14:paraId="4E31F331" w14:textId="606AA6D3"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Define the logic for your application's transactions and state changes.</w:t>
      </w:r>
      <w:r w:rsidR="00D14FED">
        <w:rPr>
          <w:rFonts w:ascii="Segoe UI" w:hAnsi="Segoe UI" w:cs="Segoe UI"/>
          <w:color w:val="auto"/>
          <w:sz w:val="28"/>
          <w:szCs w:val="28"/>
        </w:rPr>
        <w:br/>
      </w:r>
    </w:p>
    <w:p w14:paraId="6D4B8B4B" w14:textId="77777777" w:rsidR="00622FD7" w:rsidRPr="00622FD7" w:rsidRDefault="00622FD7" w:rsidP="00622FD7">
      <w:pPr>
        <w:pStyle w:val="ListParagraph"/>
        <w:numPr>
          <w:ilvl w:val="0"/>
          <w:numId w:val="33"/>
        </w:numPr>
        <w:spacing w:before="0" w:after="0"/>
        <w:ind w:right="0"/>
        <w:rPr>
          <w:rFonts w:ascii="Segoe UI" w:hAnsi="Segoe UI" w:cs="Segoe UI"/>
          <w:b/>
          <w:bCs/>
          <w:color w:val="auto"/>
          <w:sz w:val="32"/>
          <w:szCs w:val="32"/>
        </w:rPr>
      </w:pPr>
      <w:r w:rsidRPr="00622FD7">
        <w:rPr>
          <w:rFonts w:ascii="Segoe UI" w:hAnsi="Segoe UI" w:cs="Segoe UI"/>
          <w:b/>
          <w:bCs/>
          <w:color w:val="auto"/>
          <w:sz w:val="32"/>
          <w:szCs w:val="32"/>
        </w:rPr>
        <w:t>Install and Instantiate Chaincode:</w:t>
      </w:r>
    </w:p>
    <w:p w14:paraId="062BBD0D" w14:textId="3A080312"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Use the Hyperledger Fabric CLI or SDKs to install and instantiate your smart contracts on the peers.</w:t>
      </w:r>
      <w:r w:rsidR="00D14FED">
        <w:rPr>
          <w:rFonts w:ascii="Segoe UI" w:hAnsi="Segoe UI" w:cs="Segoe UI"/>
          <w:color w:val="auto"/>
          <w:sz w:val="28"/>
          <w:szCs w:val="28"/>
        </w:rPr>
        <w:br/>
      </w:r>
    </w:p>
    <w:p w14:paraId="5700587D" w14:textId="77777777" w:rsidR="00622FD7" w:rsidRPr="00622FD7" w:rsidRDefault="00622FD7" w:rsidP="00622FD7">
      <w:pPr>
        <w:pStyle w:val="ListParagraph"/>
        <w:numPr>
          <w:ilvl w:val="0"/>
          <w:numId w:val="33"/>
        </w:numPr>
        <w:spacing w:before="0" w:after="0"/>
        <w:ind w:right="0"/>
        <w:rPr>
          <w:rFonts w:ascii="Segoe UI" w:hAnsi="Segoe UI" w:cs="Segoe UI"/>
          <w:b/>
          <w:bCs/>
          <w:color w:val="auto"/>
          <w:sz w:val="32"/>
          <w:szCs w:val="32"/>
        </w:rPr>
      </w:pPr>
      <w:r w:rsidRPr="00622FD7">
        <w:rPr>
          <w:rFonts w:ascii="Segoe UI" w:hAnsi="Segoe UI" w:cs="Segoe UI"/>
          <w:b/>
          <w:bCs/>
          <w:color w:val="auto"/>
          <w:sz w:val="32"/>
          <w:szCs w:val="32"/>
        </w:rPr>
        <w:lastRenderedPageBreak/>
        <w:t>Create Client Applications:</w:t>
      </w:r>
    </w:p>
    <w:p w14:paraId="434F992A" w14:textId="77777777"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Develop client applications using SDKs (Node.js, Java, Go) to interact with the blockchain.</w:t>
      </w:r>
    </w:p>
    <w:p w14:paraId="5FB3AD5B" w14:textId="7E0C5439" w:rsidR="00622FD7" w:rsidRP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Applications can submit transactions, query the ledger, and listen to events.</w:t>
      </w:r>
      <w:r w:rsidR="00D14FED">
        <w:rPr>
          <w:rFonts w:ascii="Segoe UI" w:hAnsi="Segoe UI" w:cs="Segoe UI"/>
          <w:color w:val="auto"/>
          <w:sz w:val="28"/>
          <w:szCs w:val="28"/>
        </w:rPr>
        <w:br/>
      </w:r>
    </w:p>
    <w:p w14:paraId="0B0E78BE" w14:textId="77777777" w:rsidR="00622FD7" w:rsidRPr="00622FD7" w:rsidRDefault="00622FD7" w:rsidP="00622FD7">
      <w:pPr>
        <w:pStyle w:val="ListParagraph"/>
        <w:numPr>
          <w:ilvl w:val="0"/>
          <w:numId w:val="33"/>
        </w:numPr>
        <w:spacing w:before="0" w:after="0"/>
        <w:ind w:right="0"/>
        <w:rPr>
          <w:rFonts w:ascii="Segoe UI" w:hAnsi="Segoe UI" w:cs="Segoe UI"/>
          <w:b/>
          <w:bCs/>
          <w:color w:val="auto"/>
          <w:sz w:val="32"/>
          <w:szCs w:val="32"/>
        </w:rPr>
      </w:pPr>
      <w:r w:rsidRPr="00622FD7">
        <w:rPr>
          <w:rFonts w:ascii="Segoe UI" w:hAnsi="Segoe UI" w:cs="Segoe UI"/>
          <w:b/>
          <w:bCs/>
          <w:color w:val="auto"/>
          <w:sz w:val="32"/>
          <w:szCs w:val="32"/>
        </w:rPr>
        <w:t>Interact with the Network:</w:t>
      </w:r>
    </w:p>
    <w:p w14:paraId="453ACE17" w14:textId="025756E7" w:rsidR="00622FD7" w:rsidRDefault="00622FD7" w:rsidP="00622FD7">
      <w:pPr>
        <w:pStyle w:val="ListParagraph"/>
        <w:numPr>
          <w:ilvl w:val="0"/>
          <w:numId w:val="34"/>
        </w:numPr>
        <w:spacing w:before="0" w:after="0"/>
        <w:ind w:right="0"/>
        <w:rPr>
          <w:rFonts w:ascii="Segoe UI" w:hAnsi="Segoe UI" w:cs="Segoe UI"/>
          <w:color w:val="auto"/>
          <w:sz w:val="28"/>
          <w:szCs w:val="28"/>
        </w:rPr>
      </w:pPr>
      <w:r w:rsidRPr="00622FD7">
        <w:rPr>
          <w:rFonts w:ascii="Segoe UI" w:hAnsi="Segoe UI" w:cs="Segoe UI"/>
          <w:color w:val="auto"/>
          <w:sz w:val="28"/>
          <w:szCs w:val="28"/>
        </w:rPr>
        <w:t>Use client applications to submit transactions, query the ledger, and interact with the blockchain network.</w:t>
      </w:r>
    </w:p>
    <w:p w14:paraId="6BAD9A7B" w14:textId="77777777" w:rsidR="00D14FED" w:rsidRPr="00622FD7" w:rsidRDefault="00D14FED" w:rsidP="00D14FED">
      <w:pPr>
        <w:pStyle w:val="ListParagraph"/>
        <w:spacing w:before="0" w:after="0"/>
        <w:ind w:left="1353" w:right="0"/>
        <w:rPr>
          <w:rFonts w:ascii="Segoe UI" w:hAnsi="Segoe UI" w:cs="Segoe UI"/>
          <w:color w:val="auto"/>
          <w:sz w:val="28"/>
          <w:szCs w:val="28"/>
        </w:rPr>
      </w:pPr>
    </w:p>
    <w:p w14:paraId="7C01239D" w14:textId="77777777" w:rsidR="00622FD7" w:rsidRPr="00622FD7" w:rsidRDefault="00622FD7" w:rsidP="00622FD7">
      <w:pPr>
        <w:pStyle w:val="ListParagraph"/>
        <w:numPr>
          <w:ilvl w:val="0"/>
          <w:numId w:val="33"/>
        </w:numPr>
        <w:spacing w:before="0" w:after="0"/>
        <w:ind w:right="0"/>
        <w:rPr>
          <w:rFonts w:ascii="Segoe UI" w:hAnsi="Segoe UI" w:cs="Segoe UI"/>
          <w:b/>
          <w:bCs/>
          <w:color w:val="auto"/>
          <w:sz w:val="32"/>
          <w:szCs w:val="32"/>
        </w:rPr>
      </w:pPr>
      <w:r w:rsidRPr="00622FD7">
        <w:rPr>
          <w:rFonts w:ascii="Segoe UI" w:hAnsi="Segoe UI" w:cs="Segoe UI"/>
          <w:b/>
          <w:bCs/>
          <w:color w:val="auto"/>
          <w:sz w:val="32"/>
          <w:szCs w:val="32"/>
        </w:rPr>
        <w:t>Testing and Debugging:</w:t>
      </w:r>
    </w:p>
    <w:p w14:paraId="52C04761" w14:textId="77777777" w:rsidR="00622FD7" w:rsidRPr="00D14FED" w:rsidRDefault="00622FD7" w:rsidP="00D14FED">
      <w:pPr>
        <w:pStyle w:val="ListParagraph"/>
        <w:numPr>
          <w:ilvl w:val="0"/>
          <w:numId w:val="34"/>
        </w:numPr>
        <w:spacing w:before="0" w:after="0"/>
        <w:ind w:right="0"/>
        <w:rPr>
          <w:rFonts w:ascii="Segoe UI" w:hAnsi="Segoe UI" w:cs="Segoe UI"/>
          <w:color w:val="auto"/>
          <w:sz w:val="28"/>
          <w:szCs w:val="28"/>
        </w:rPr>
      </w:pPr>
      <w:r w:rsidRPr="00D14FED">
        <w:rPr>
          <w:rFonts w:ascii="Segoe UI" w:hAnsi="Segoe UI" w:cs="Segoe UI"/>
          <w:color w:val="auto"/>
          <w:sz w:val="28"/>
          <w:szCs w:val="28"/>
        </w:rPr>
        <w:t>Test your application on the local network.</w:t>
      </w:r>
    </w:p>
    <w:p w14:paraId="357F2C21" w14:textId="3C898245" w:rsidR="00622FD7" w:rsidRPr="003B579C" w:rsidRDefault="00622FD7" w:rsidP="00D14FED">
      <w:pPr>
        <w:pStyle w:val="ListParagraph"/>
        <w:numPr>
          <w:ilvl w:val="0"/>
          <w:numId w:val="34"/>
        </w:numPr>
        <w:spacing w:before="0" w:after="0"/>
        <w:ind w:right="0"/>
        <w:rPr>
          <w:rFonts w:ascii="Segoe UI" w:hAnsi="Segoe UI" w:cs="Segoe UI"/>
          <w:sz w:val="28"/>
          <w:szCs w:val="28"/>
        </w:rPr>
      </w:pPr>
      <w:r w:rsidRPr="00D14FED">
        <w:rPr>
          <w:rFonts w:ascii="Segoe UI" w:hAnsi="Segoe UI" w:cs="Segoe UI"/>
          <w:color w:val="auto"/>
          <w:sz w:val="28"/>
          <w:szCs w:val="28"/>
        </w:rPr>
        <w:t>Debug and fix any issues that arise during testing</w:t>
      </w:r>
      <w:r w:rsidRPr="003B579C">
        <w:rPr>
          <w:rFonts w:ascii="Segoe UI" w:hAnsi="Segoe UI" w:cs="Segoe UI"/>
          <w:sz w:val="28"/>
          <w:szCs w:val="28"/>
        </w:rPr>
        <w:t>.</w:t>
      </w:r>
      <w:r w:rsidR="00D14FED">
        <w:rPr>
          <w:rFonts w:ascii="Segoe UI" w:hAnsi="Segoe UI" w:cs="Segoe UI"/>
          <w:sz w:val="28"/>
          <w:szCs w:val="28"/>
        </w:rPr>
        <w:br/>
      </w:r>
    </w:p>
    <w:p w14:paraId="6ACCCA4C" w14:textId="77777777" w:rsidR="00622FD7" w:rsidRPr="00622FD7" w:rsidRDefault="00622FD7" w:rsidP="00622FD7">
      <w:pPr>
        <w:pStyle w:val="ListParagraph"/>
        <w:numPr>
          <w:ilvl w:val="0"/>
          <w:numId w:val="33"/>
        </w:numPr>
        <w:spacing w:before="0" w:after="0"/>
        <w:ind w:right="0"/>
        <w:rPr>
          <w:rFonts w:ascii="Segoe UI" w:hAnsi="Segoe UI" w:cs="Segoe UI"/>
          <w:b/>
          <w:bCs/>
          <w:color w:val="auto"/>
          <w:sz w:val="32"/>
          <w:szCs w:val="32"/>
        </w:rPr>
      </w:pPr>
      <w:r w:rsidRPr="00622FD7">
        <w:rPr>
          <w:rFonts w:ascii="Segoe UI" w:hAnsi="Segoe UI" w:cs="Segoe UI"/>
          <w:b/>
          <w:bCs/>
          <w:color w:val="auto"/>
          <w:sz w:val="32"/>
          <w:szCs w:val="32"/>
        </w:rPr>
        <w:t>Scale and Optimize:</w:t>
      </w:r>
    </w:p>
    <w:p w14:paraId="4D79BD6B" w14:textId="77777777" w:rsidR="00622FD7" w:rsidRPr="00D14FED" w:rsidRDefault="00622FD7" w:rsidP="00D14FED">
      <w:pPr>
        <w:pStyle w:val="ListParagraph"/>
        <w:numPr>
          <w:ilvl w:val="0"/>
          <w:numId w:val="34"/>
        </w:numPr>
        <w:spacing w:before="0" w:after="0"/>
        <w:ind w:right="0"/>
        <w:rPr>
          <w:rFonts w:ascii="Segoe UI" w:hAnsi="Segoe UI" w:cs="Segoe UI"/>
          <w:color w:val="auto"/>
          <w:sz w:val="28"/>
          <w:szCs w:val="28"/>
        </w:rPr>
      </w:pPr>
      <w:r w:rsidRPr="00D14FED">
        <w:rPr>
          <w:rFonts w:ascii="Segoe UI" w:hAnsi="Segoe UI" w:cs="Segoe UI"/>
          <w:color w:val="auto"/>
          <w:sz w:val="28"/>
          <w:szCs w:val="28"/>
        </w:rPr>
        <w:t>Optimize your network configuration for scalability.</w:t>
      </w:r>
    </w:p>
    <w:p w14:paraId="52649CCB" w14:textId="287F73C8" w:rsidR="00622FD7" w:rsidRPr="003B579C" w:rsidRDefault="00622FD7" w:rsidP="00D14FED">
      <w:pPr>
        <w:pStyle w:val="ListParagraph"/>
        <w:numPr>
          <w:ilvl w:val="0"/>
          <w:numId w:val="34"/>
        </w:numPr>
        <w:spacing w:before="0" w:after="0"/>
        <w:ind w:right="0"/>
        <w:rPr>
          <w:rFonts w:ascii="Segoe UI" w:hAnsi="Segoe UI" w:cs="Segoe UI"/>
          <w:sz w:val="28"/>
          <w:szCs w:val="28"/>
        </w:rPr>
      </w:pPr>
      <w:r w:rsidRPr="00D14FED">
        <w:rPr>
          <w:rFonts w:ascii="Segoe UI" w:hAnsi="Segoe UI" w:cs="Segoe UI"/>
          <w:color w:val="auto"/>
          <w:sz w:val="28"/>
          <w:szCs w:val="28"/>
        </w:rPr>
        <w:t>Consider adding more peers or orderers as needed</w:t>
      </w:r>
      <w:r w:rsidRPr="003B579C">
        <w:rPr>
          <w:rFonts w:ascii="Segoe UI" w:hAnsi="Segoe UI" w:cs="Segoe UI"/>
          <w:sz w:val="28"/>
          <w:szCs w:val="28"/>
        </w:rPr>
        <w:t>.</w:t>
      </w:r>
      <w:r w:rsidR="00D14FED">
        <w:rPr>
          <w:rFonts w:ascii="Segoe UI" w:hAnsi="Segoe UI" w:cs="Segoe UI"/>
          <w:sz w:val="28"/>
          <w:szCs w:val="28"/>
        </w:rPr>
        <w:br/>
      </w:r>
    </w:p>
    <w:p w14:paraId="78DFF94D" w14:textId="748C5DA8" w:rsidR="00622FD7" w:rsidRPr="00622FD7" w:rsidRDefault="00622FD7" w:rsidP="00622FD7">
      <w:pPr>
        <w:pStyle w:val="ListParagraph"/>
        <w:numPr>
          <w:ilvl w:val="0"/>
          <w:numId w:val="33"/>
        </w:numPr>
        <w:spacing w:before="0" w:after="0"/>
        <w:ind w:right="0"/>
        <w:rPr>
          <w:rFonts w:ascii="Segoe UI" w:hAnsi="Segoe UI" w:cs="Segoe UI"/>
          <w:b/>
          <w:bCs/>
          <w:color w:val="auto"/>
          <w:sz w:val="32"/>
          <w:szCs w:val="32"/>
        </w:rPr>
      </w:pPr>
      <w:r>
        <w:rPr>
          <w:rFonts w:ascii="Segoe UI" w:hAnsi="Segoe UI" w:cs="Segoe UI"/>
          <w:b/>
          <w:bCs/>
          <w:color w:val="auto"/>
          <w:sz w:val="32"/>
          <w:szCs w:val="32"/>
        </w:rPr>
        <w:t>Doplayment:</w:t>
      </w:r>
    </w:p>
    <w:p w14:paraId="1E5C4D33" w14:textId="436BEBD8" w:rsidR="00966B5B" w:rsidRDefault="00622FD7" w:rsidP="00D14FED">
      <w:pPr>
        <w:pStyle w:val="ListParagraph"/>
        <w:numPr>
          <w:ilvl w:val="0"/>
          <w:numId w:val="34"/>
        </w:numPr>
        <w:spacing w:before="0" w:after="0"/>
        <w:ind w:right="0"/>
        <w:rPr>
          <w:rFonts w:ascii="Segoe UI" w:hAnsi="Segoe UI" w:cs="Segoe UI"/>
          <w:color w:val="auto"/>
          <w:sz w:val="28"/>
          <w:szCs w:val="28"/>
        </w:rPr>
      </w:pPr>
      <w:r w:rsidRPr="00D14FED">
        <w:rPr>
          <w:rFonts w:ascii="Segoe UI" w:hAnsi="Segoe UI" w:cs="Segoe UI"/>
          <w:color w:val="auto"/>
          <w:sz w:val="28"/>
          <w:szCs w:val="28"/>
        </w:rPr>
        <w:t>Deploy your Hyperledger Fabric network and application to a production environment.</w:t>
      </w:r>
    </w:p>
    <w:p w14:paraId="70E7133B" w14:textId="6BD9BF15" w:rsidR="00857E87" w:rsidRDefault="00857E87" w:rsidP="00D14FED">
      <w:pPr>
        <w:pStyle w:val="ListParagraph"/>
        <w:spacing w:before="0" w:after="0"/>
        <w:ind w:left="1353" w:right="0"/>
        <w:rPr>
          <w:rFonts w:ascii="Segoe UI" w:hAnsi="Segoe UI" w:cs="Segoe UI"/>
          <w:color w:val="auto"/>
          <w:sz w:val="28"/>
          <w:szCs w:val="28"/>
        </w:rPr>
      </w:pPr>
    </w:p>
    <w:p w14:paraId="3F2DB15E" w14:textId="619FC472" w:rsidR="00857E87" w:rsidRPr="00857E87" w:rsidRDefault="00857E87" w:rsidP="00857E87">
      <w:pPr>
        <w:pStyle w:val="Signature"/>
        <w:pBdr>
          <w:top w:val="single" w:sz="4" w:space="1" w:color="auto"/>
        </w:pBdr>
        <w:spacing w:after="0"/>
        <w:ind w:left="0"/>
        <w:jc w:val="center"/>
        <w:rPr>
          <w:rFonts w:ascii="Dubai Medium" w:hAnsi="Dubai Medium" w:cs="Dubai Medium"/>
          <w:b w:val="0"/>
          <w:bCs w:val="0"/>
          <w:color w:val="4389D7" w:themeColor="text2" w:themeTint="99"/>
          <w:sz w:val="36"/>
          <w:szCs w:val="36"/>
        </w:rPr>
      </w:pPr>
      <w:r w:rsidRPr="00857E87">
        <w:rPr>
          <w:rFonts w:ascii="Dubai Medium" w:hAnsi="Dubai Medium" w:cs="Dubai Medium"/>
          <w:b w:val="0"/>
          <w:bCs w:val="0"/>
          <w:color w:val="4389D7" w:themeColor="text2" w:themeTint="99"/>
          <w:sz w:val="36"/>
          <w:szCs w:val="36"/>
        </w:rPr>
        <w:t>Summary</w:t>
      </w:r>
    </w:p>
    <w:p w14:paraId="1B848430" w14:textId="5F4D828B" w:rsidR="00857E87" w:rsidRPr="00857E87" w:rsidRDefault="000D4D19" w:rsidP="000D4D19">
      <w:pPr>
        <w:spacing w:before="0" w:after="0"/>
        <w:ind w:left="0" w:right="0"/>
        <w:jc w:val="center"/>
        <w:rPr>
          <w:rFonts w:ascii="Segoe UI" w:hAnsi="Segoe UI" w:cs="Segoe UI"/>
          <w:color w:val="auto"/>
          <w:sz w:val="32"/>
          <w:szCs w:val="32"/>
        </w:rPr>
      </w:pPr>
      <w:r w:rsidRPr="000D4D19">
        <w:rPr>
          <w:rFonts w:ascii="Segoe UI" w:hAnsi="Segoe UI" w:cs="Segoe UI"/>
          <w:color w:val="auto"/>
          <w:sz w:val="32"/>
          <w:szCs w:val="32"/>
        </w:rPr>
        <w:t>Creating a blockchain application with Hyperledger Fabric involves setting up a development environment, obtaining Fabric binaries and Docker images, and configuring the network. Key steps include defining the network, generating cryptographic material, starting the network using Docker Compose, developing smart contracts, and creating client applications. Testing and debugging are essential, followed by optimization for scalability. Ultimately, the deployment of the Hyperledger Fabric network and application to a production environment completes the process.</w:t>
      </w:r>
    </w:p>
    <w:sectPr w:rsidR="00857E87" w:rsidRPr="00857E87" w:rsidSect="006260F6">
      <w:headerReference w:type="default" r:id="rId12"/>
      <w:footerReference w:type="default" r:id="rId13"/>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25EFD" w14:textId="77777777" w:rsidR="001C43DB" w:rsidRDefault="001C43DB" w:rsidP="00A66B18">
      <w:pPr>
        <w:spacing w:before="0" w:after="0"/>
      </w:pPr>
      <w:r>
        <w:separator/>
      </w:r>
    </w:p>
  </w:endnote>
  <w:endnote w:type="continuationSeparator" w:id="0">
    <w:p w14:paraId="3706CB7B" w14:textId="77777777" w:rsidR="001C43DB" w:rsidRDefault="001C43DB"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Dubai Medium">
    <w:altName w:val="Dubai Medium"/>
    <w:charset w:val="B2"/>
    <w:family w:val="swiss"/>
    <w:pitch w:val="variable"/>
    <w:sig w:usb0="80002067" w:usb1="80000000" w:usb2="00000008" w:usb3="00000000" w:csb0="00000041"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6B898" w14:textId="7A9722F2" w:rsidR="0096301D" w:rsidRPr="006260F6" w:rsidRDefault="0096301D" w:rsidP="006260F6">
    <w:pPr>
      <w:pStyle w:val="Signature"/>
      <w:rPr>
        <w:rFonts w:ascii="Edwardian Script ITC" w:hAnsi="Edwardian Script ITC"/>
        <w:i/>
        <w:iCs/>
        <w:color w:val="17406D" w:themeColor="text2"/>
        <w:sz w:val="32"/>
        <w:szCs w:val="32"/>
      </w:rPr>
    </w:pPr>
    <w:r w:rsidRPr="006260F6">
      <w:rPr>
        <w:rFonts w:ascii="Edwardian Script ITC" w:hAnsi="Edwardian Script ITC"/>
        <w:i/>
        <w:iCs/>
        <w:color w:val="17406D" w:themeColor="text2"/>
        <w:sz w:val="32"/>
        <w:szCs w:val="32"/>
      </w:rPr>
      <w:t>Mohammed Muthanna</w:t>
    </w:r>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06191" w14:textId="77777777" w:rsidR="001C43DB" w:rsidRDefault="001C43DB" w:rsidP="00A66B18">
      <w:pPr>
        <w:spacing w:before="0" w:after="0"/>
      </w:pPr>
      <w:r>
        <w:separator/>
      </w:r>
    </w:p>
  </w:footnote>
  <w:footnote w:type="continuationSeparator" w:id="0">
    <w:p w14:paraId="78F133EE" w14:textId="77777777" w:rsidR="001C43DB" w:rsidRDefault="001C43DB"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7"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8"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5"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9"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E71A6"/>
    <w:multiLevelType w:val="hybridMultilevel"/>
    <w:tmpl w:val="EFF8C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464"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800FE0"/>
    <w:multiLevelType w:val="multilevel"/>
    <w:tmpl w:val="2D8C9B2A"/>
    <w:lvl w:ilvl="0">
      <w:start w:val="1"/>
      <w:numFmt w:val="decimal"/>
      <w:lvlText w:val="%1."/>
      <w:lvlJc w:val="left"/>
      <w:pPr>
        <w:tabs>
          <w:tab w:val="num" w:pos="720"/>
        </w:tabs>
        <w:ind w:left="720" w:hanging="360"/>
      </w:pPr>
    </w:lvl>
    <w:lvl w:ilvl="1">
      <w:start w:val="1"/>
      <w:numFmt w:val="bullet"/>
      <w:lvlText w:val=""/>
      <w:lvlJc w:val="left"/>
      <w:pPr>
        <w:tabs>
          <w:tab w:val="num" w:pos="1070"/>
        </w:tabs>
        <w:ind w:left="1070" w:hanging="360"/>
      </w:pPr>
      <w:rPr>
        <w:rFonts w:ascii="Symbol" w:hAnsi="Symbol" w:hint="default"/>
        <w:sz w:val="20"/>
      </w:rPr>
    </w:lvl>
    <w:lvl w:ilvl="2">
      <w:start w:val="1"/>
      <w:numFmt w:val="decimal"/>
      <w:lvlText w:val="%3."/>
      <w:lvlJc w:val="left"/>
      <w:pPr>
        <w:tabs>
          <w:tab w:val="num" w:pos="786"/>
        </w:tabs>
        <w:ind w:left="786"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DA0063"/>
    <w:multiLevelType w:val="multilevel"/>
    <w:tmpl w:val="E8F8F4E6"/>
    <w:lvl w:ilvl="0">
      <w:start w:val="1"/>
      <w:numFmt w:val="decimal"/>
      <w:lvlText w:val="%1."/>
      <w:lvlJc w:val="left"/>
      <w:pPr>
        <w:tabs>
          <w:tab w:val="num" w:pos="720"/>
        </w:tabs>
        <w:ind w:left="720" w:hanging="360"/>
      </w:pPr>
      <w:rPr>
        <w:b/>
        <w:bCs/>
        <w:color w:val="000000" w:themeColor="text1"/>
        <w:sz w:val="32"/>
        <w:szCs w:val="3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A2698D"/>
    <w:multiLevelType w:val="multilevel"/>
    <w:tmpl w:val="0A861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3" w15:restartNumberingAfterBreak="0">
    <w:nsid w:val="66DC5431"/>
    <w:multiLevelType w:val="multilevel"/>
    <w:tmpl w:val="32BA8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5"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2BA1BFE"/>
    <w:multiLevelType w:val="multilevel"/>
    <w:tmpl w:val="2D8C9B2A"/>
    <w:lvl w:ilvl="0">
      <w:start w:val="1"/>
      <w:numFmt w:val="decimal"/>
      <w:lvlText w:val="%1."/>
      <w:lvlJc w:val="left"/>
      <w:pPr>
        <w:tabs>
          <w:tab w:val="num" w:pos="720"/>
        </w:tabs>
        <w:ind w:left="720" w:hanging="360"/>
      </w:pPr>
    </w:lvl>
    <w:lvl w:ilvl="1">
      <w:start w:val="1"/>
      <w:numFmt w:val="bullet"/>
      <w:lvlText w:val=""/>
      <w:lvlJc w:val="left"/>
      <w:pPr>
        <w:tabs>
          <w:tab w:val="num" w:pos="1070"/>
        </w:tabs>
        <w:ind w:left="107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E03019"/>
    <w:multiLevelType w:val="multilevel"/>
    <w:tmpl w:val="E6C477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0" w15:restartNumberingAfterBreak="0">
    <w:nsid w:val="7F106B24"/>
    <w:multiLevelType w:val="hybridMultilevel"/>
    <w:tmpl w:val="41966DFC"/>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9"/>
  </w:num>
  <w:num w:numId="2">
    <w:abstractNumId w:val="20"/>
  </w:num>
  <w:num w:numId="3">
    <w:abstractNumId w:val="10"/>
  </w:num>
  <w:num w:numId="4">
    <w:abstractNumId w:val="18"/>
  </w:num>
  <w:num w:numId="5">
    <w:abstractNumId w:val="1"/>
  </w:num>
  <w:num w:numId="6">
    <w:abstractNumId w:val="12"/>
  </w:num>
  <w:num w:numId="7">
    <w:abstractNumId w:val="14"/>
  </w:num>
  <w:num w:numId="8">
    <w:abstractNumId w:val="22"/>
  </w:num>
  <w:num w:numId="9">
    <w:abstractNumId w:val="8"/>
  </w:num>
  <w:num w:numId="10">
    <w:abstractNumId w:val="4"/>
  </w:num>
  <w:num w:numId="11">
    <w:abstractNumId w:val="24"/>
  </w:num>
  <w:num w:numId="12">
    <w:abstractNumId w:val="29"/>
  </w:num>
  <w:num w:numId="13">
    <w:abstractNumId w:val="0"/>
  </w:num>
  <w:num w:numId="14">
    <w:abstractNumId w:val="5"/>
    <w:lvlOverride w:ilvl="0">
      <w:startOverride w:val="1"/>
    </w:lvlOverride>
  </w:num>
  <w:num w:numId="15">
    <w:abstractNumId w:val="5"/>
    <w:lvlOverride w:ilvl="0">
      <w:startOverride w:val="2"/>
    </w:lvlOverride>
  </w:num>
  <w:num w:numId="16">
    <w:abstractNumId w:val="5"/>
    <w:lvlOverride w:ilvl="0">
      <w:startOverride w:val="3"/>
    </w:lvlOverride>
  </w:num>
  <w:num w:numId="17">
    <w:abstractNumId w:val="5"/>
    <w:lvlOverride w:ilvl="0">
      <w:startOverride w:val="4"/>
    </w:lvlOverride>
  </w:num>
  <w:num w:numId="18">
    <w:abstractNumId w:val="5"/>
    <w:lvlOverride w:ilvl="0">
      <w:startOverride w:val="5"/>
    </w:lvlOverride>
  </w:num>
  <w:num w:numId="19">
    <w:abstractNumId w:val="2"/>
  </w:num>
  <w:num w:numId="20">
    <w:abstractNumId w:val="28"/>
  </w:num>
  <w:num w:numId="21">
    <w:abstractNumId w:val="7"/>
  </w:num>
  <w:num w:numId="22">
    <w:abstractNumId w:val="3"/>
  </w:num>
  <w:num w:numId="23">
    <w:abstractNumId w:val="25"/>
  </w:num>
  <w:num w:numId="24">
    <w:abstractNumId w:val="23"/>
  </w:num>
  <w:num w:numId="25">
    <w:abstractNumId w:val="27"/>
  </w:num>
  <w:num w:numId="26">
    <w:abstractNumId w:val="15"/>
  </w:num>
  <w:num w:numId="27">
    <w:abstractNumId w:val="19"/>
  </w:num>
  <w:num w:numId="28">
    <w:abstractNumId w:val="6"/>
  </w:num>
  <w:num w:numId="29">
    <w:abstractNumId w:val="16"/>
  </w:num>
  <w:num w:numId="30">
    <w:abstractNumId w:val="17"/>
  </w:num>
  <w:num w:numId="31">
    <w:abstractNumId w:val="21"/>
  </w:num>
  <w:num w:numId="32">
    <w:abstractNumId w:val="11"/>
  </w:num>
  <w:num w:numId="33">
    <w:abstractNumId w:val="26"/>
  </w:num>
  <w:num w:numId="34">
    <w:abstractNumId w:val="3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71B52"/>
    <w:rsid w:val="00083BAA"/>
    <w:rsid w:val="000D4D19"/>
    <w:rsid w:val="0010680C"/>
    <w:rsid w:val="00152B0B"/>
    <w:rsid w:val="001766D6"/>
    <w:rsid w:val="00192419"/>
    <w:rsid w:val="001C270D"/>
    <w:rsid w:val="001C43DB"/>
    <w:rsid w:val="001E11C9"/>
    <w:rsid w:val="001E2320"/>
    <w:rsid w:val="00214E28"/>
    <w:rsid w:val="0025756B"/>
    <w:rsid w:val="00257FE2"/>
    <w:rsid w:val="0026253A"/>
    <w:rsid w:val="00297F4B"/>
    <w:rsid w:val="00323AE1"/>
    <w:rsid w:val="00334D8C"/>
    <w:rsid w:val="00352B81"/>
    <w:rsid w:val="00370B4F"/>
    <w:rsid w:val="00375DCA"/>
    <w:rsid w:val="00394757"/>
    <w:rsid w:val="003A0150"/>
    <w:rsid w:val="003A2530"/>
    <w:rsid w:val="003B42EA"/>
    <w:rsid w:val="003D1757"/>
    <w:rsid w:val="003E24DF"/>
    <w:rsid w:val="0041428F"/>
    <w:rsid w:val="00463154"/>
    <w:rsid w:val="004A2B0D"/>
    <w:rsid w:val="00553717"/>
    <w:rsid w:val="005A5ECD"/>
    <w:rsid w:val="005C2210"/>
    <w:rsid w:val="005D16ED"/>
    <w:rsid w:val="005E7802"/>
    <w:rsid w:val="00615018"/>
    <w:rsid w:val="00620E5E"/>
    <w:rsid w:val="0062123A"/>
    <w:rsid w:val="00622EC4"/>
    <w:rsid w:val="00622FD7"/>
    <w:rsid w:val="006245BC"/>
    <w:rsid w:val="006260F6"/>
    <w:rsid w:val="00646E75"/>
    <w:rsid w:val="00683F5D"/>
    <w:rsid w:val="00684E66"/>
    <w:rsid w:val="006C7365"/>
    <w:rsid w:val="006E168F"/>
    <w:rsid w:val="006F158B"/>
    <w:rsid w:val="006F6F10"/>
    <w:rsid w:val="006F700D"/>
    <w:rsid w:val="00723A74"/>
    <w:rsid w:val="00727071"/>
    <w:rsid w:val="00750931"/>
    <w:rsid w:val="00783E79"/>
    <w:rsid w:val="007944F8"/>
    <w:rsid w:val="007B5AE8"/>
    <w:rsid w:val="007F5192"/>
    <w:rsid w:val="007F7DA5"/>
    <w:rsid w:val="00844B29"/>
    <w:rsid w:val="00845F63"/>
    <w:rsid w:val="008471C7"/>
    <w:rsid w:val="00854DF3"/>
    <w:rsid w:val="00857E87"/>
    <w:rsid w:val="0086430B"/>
    <w:rsid w:val="008D15A8"/>
    <w:rsid w:val="0096301D"/>
    <w:rsid w:val="00966B5B"/>
    <w:rsid w:val="009E034A"/>
    <w:rsid w:val="00A26FE7"/>
    <w:rsid w:val="00A66B18"/>
    <w:rsid w:val="00A6783B"/>
    <w:rsid w:val="00A96CF8"/>
    <w:rsid w:val="00AA089B"/>
    <w:rsid w:val="00AE1388"/>
    <w:rsid w:val="00AE6A9B"/>
    <w:rsid w:val="00AF3982"/>
    <w:rsid w:val="00B15E22"/>
    <w:rsid w:val="00B50294"/>
    <w:rsid w:val="00B52E38"/>
    <w:rsid w:val="00B55C75"/>
    <w:rsid w:val="00B57D6E"/>
    <w:rsid w:val="00B8103A"/>
    <w:rsid w:val="00BD389F"/>
    <w:rsid w:val="00C651DA"/>
    <w:rsid w:val="00C668A1"/>
    <w:rsid w:val="00C701F7"/>
    <w:rsid w:val="00C70786"/>
    <w:rsid w:val="00C74A06"/>
    <w:rsid w:val="00C91169"/>
    <w:rsid w:val="00C9780F"/>
    <w:rsid w:val="00CA337B"/>
    <w:rsid w:val="00CE03A3"/>
    <w:rsid w:val="00CE3200"/>
    <w:rsid w:val="00D06DAA"/>
    <w:rsid w:val="00D10958"/>
    <w:rsid w:val="00D14FED"/>
    <w:rsid w:val="00D27A75"/>
    <w:rsid w:val="00D47CA7"/>
    <w:rsid w:val="00D66593"/>
    <w:rsid w:val="00D937AA"/>
    <w:rsid w:val="00D9590D"/>
    <w:rsid w:val="00DE6DA2"/>
    <w:rsid w:val="00DF2D30"/>
    <w:rsid w:val="00E00E0E"/>
    <w:rsid w:val="00E07003"/>
    <w:rsid w:val="00E11888"/>
    <w:rsid w:val="00E23DB0"/>
    <w:rsid w:val="00E4786A"/>
    <w:rsid w:val="00E55D74"/>
    <w:rsid w:val="00E6540C"/>
    <w:rsid w:val="00E81E2A"/>
    <w:rsid w:val="00E8591F"/>
    <w:rsid w:val="00EB103C"/>
    <w:rsid w:val="00EC20B4"/>
    <w:rsid w:val="00EE0952"/>
    <w:rsid w:val="00EE7B45"/>
    <w:rsid w:val="00EF6FBD"/>
    <w:rsid w:val="00FC476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qFormat/>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74131378">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 w:id="209835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yperledger-fabric.readthedocs.io/en/release-2.4/install.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1A0F60A-FB51-47E0-9721-E28117235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2024-01-28T18:46:00Z</dcterms:created>
  <dcterms:modified xsi:type="dcterms:W3CDTF">2024-01-28T19:12:00Z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