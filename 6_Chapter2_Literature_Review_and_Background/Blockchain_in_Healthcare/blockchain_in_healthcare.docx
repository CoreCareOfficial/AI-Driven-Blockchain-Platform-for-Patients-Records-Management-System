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9DBC4" w14:textId="5F4EE747" w:rsidR="00A66B18" w:rsidRDefault="00C74A06">
      <w:r>
        <w:rPr>
          <w:noProof/>
        </w:rPr>
        <mc:AlternateContent>
          <mc:Choice Requires="wps">
            <w:drawing>
              <wp:anchor distT="0" distB="0" distL="114300" distR="114300" simplePos="0" relativeHeight="251659264" behindDoc="0" locked="0" layoutInCell="1" allowOverlap="1" wp14:anchorId="623BA945" wp14:editId="1B6DCE94">
                <wp:simplePos x="0" y="0"/>
                <wp:positionH relativeFrom="margin">
                  <wp:posOffset>2281555</wp:posOffset>
                </wp:positionH>
                <wp:positionV relativeFrom="paragraph">
                  <wp:posOffset>0</wp:posOffset>
                </wp:positionV>
                <wp:extent cx="3076575" cy="533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76575" cy="533400"/>
                        </a:xfrm>
                        <a:prstGeom prst="rect">
                          <a:avLst/>
                        </a:prstGeom>
                        <a:noFill/>
                        <a:ln w="6350">
                          <a:noFill/>
                        </a:ln>
                      </wps:spPr>
                      <wps:txb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BA945" id="_x0000_t202" coordsize="21600,21600" o:spt="202" path="m,l,21600r21600,l21600,xe">
                <v:stroke joinstyle="miter"/>
                <v:path gradientshapeok="t" o:connecttype="rect"/>
              </v:shapetype>
              <v:shape id="Text Box 3" o:spid="_x0000_s1026" type="#_x0000_t202" style="position:absolute;left:0;text-align:left;margin-left:179.65pt;margin-top:0;width:242.25pt;height: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" filled="f" stroked="f" strokeweight=".5pt">
                <v:textbo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v:textbox>
                <w10:wrap type="square" anchorx="margin"/>
              </v:shape>
            </w:pict>
          </mc:Fallback>
        </mc:AlternateContent>
      </w:r>
      <w:r w:rsidRPr="00C74A06">
        <w:rPr>
          <w:noProof/>
        </w:rPr>
        <mc:AlternateContent>
          <mc:Choice Requires="wpg">
            <w:drawing>
              <wp:anchor distT="0" distB="0" distL="114300" distR="114300" simplePos="0" relativeHeight="251661312" behindDoc="1" locked="0" layoutInCell="1" allowOverlap="1" wp14:anchorId="45E70F7A" wp14:editId="621511B7">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AF7D9C" id="Graphic 17" o:spid="_x0000_s1026" alt="Curved accent shapes that collectively build the header design" style="position:absolute;left:0;text-align:left;margin-left:-36pt;margin-top:-36pt;width:649.5pt;height:238.6pt;z-index:-251655168;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p w14:paraId="6629DB34" w14:textId="4A632A05" w:rsidR="00A66B18" w:rsidRDefault="00A66B18" w:rsidP="00E4786A">
      <w:pPr>
        <w:pStyle w:val="Closing"/>
      </w:pPr>
    </w:p>
    <w:p w14:paraId="7D97F9F5" w14:textId="3F90E3D5" w:rsidR="00B55C75" w:rsidRDefault="00C74A06" w:rsidP="00B55C75">
      <w:pPr>
        <w:pStyle w:val="Signature"/>
      </w:pPr>
      <w:r w:rsidRPr="00C74A06">
        <w:rPr>
          <w:noProof/>
        </w:rPr>
        <mc:AlternateContent>
          <mc:Choice Requires="wps">
            <w:drawing>
              <wp:anchor distT="0" distB="0" distL="114300" distR="114300" simplePos="0" relativeHeight="251662336" behindDoc="0" locked="0" layoutInCell="1" allowOverlap="1" wp14:anchorId="3BC8803E" wp14:editId="74F1D97F">
                <wp:simplePos x="0" y="0"/>
                <wp:positionH relativeFrom="margin">
                  <wp:align>left</wp:align>
                </wp:positionH>
                <wp:positionV relativeFrom="paragraph">
                  <wp:posOffset>19685</wp:posOffset>
                </wp:positionV>
                <wp:extent cx="3352800" cy="666750"/>
                <wp:effectExtent l="19050" t="19050" r="47625" b="38100"/>
                <wp:wrapNone/>
                <wp:docPr id="6" name="Text Box 6"/>
                <wp:cNvGraphicFramePr/>
                <a:graphic xmlns:a="http://schemas.openxmlformats.org/drawingml/2006/main">
                  <a:graphicData uri="http://schemas.microsoft.com/office/word/2010/wordprocessingShape">
                    <wps:wsp>
                      <wps:cNvSpPr txBox="1"/>
                      <wps:spPr>
                        <a:xfrm>
                          <a:off x="0" y="0"/>
                          <a:ext cx="3352800" cy="666750"/>
                        </a:xfrm>
                        <a:prstGeom prst="rect">
                          <a:avLst/>
                        </a:prstGeom>
                        <a:noFill/>
                        <a:ln w="57150">
                          <a:solidFill>
                            <a:schemeClr val="bg1"/>
                          </a:solidFill>
                        </a:ln>
                        <a:effectLst>
                          <a:softEdge rad="12700"/>
                        </a:effectLst>
                      </wps:spPr>
                      <wps:txbx>
                        <w:txbxContent>
                          <w:p w14:paraId="014A4280" w14:textId="336DB017" w:rsidR="0096301D" w:rsidRPr="002E6C21" w:rsidRDefault="00755372" w:rsidP="00C74A06">
                            <w:pPr>
                              <w:ind w:left="0"/>
                              <w:rPr>
                                <w:b/>
                                <w:bCs/>
                                <w:i/>
                                <w:iCs/>
                                <w:color w:val="FFFFFF" w:themeColor="background1"/>
                                <w:sz w:val="36"/>
                                <w:szCs w:val="36"/>
                              </w:rPr>
                            </w:pPr>
                            <w:r w:rsidRPr="002E6C21">
                              <w:rPr>
                                <w:b/>
                                <w:bCs/>
                                <w:i/>
                                <w:iCs/>
                                <w:color w:val="FFFFFF" w:themeColor="background1"/>
                                <w:sz w:val="36"/>
                                <w:szCs w:val="36"/>
                              </w:rPr>
                              <w:t>Blockchain</w:t>
                            </w:r>
                            <w:r w:rsidR="002E6C21" w:rsidRPr="002E6C21">
                              <w:rPr>
                                <w:b/>
                                <w:bCs/>
                                <w:i/>
                                <w:iCs/>
                                <w:color w:val="FFFFFF" w:themeColor="background1"/>
                                <w:sz w:val="36"/>
                                <w:szCs w:val="36"/>
                              </w:rPr>
                              <w:t xml:space="preserve"> in Healthcare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8803E" id="Text Box 6" o:spid="_x0000_s1027" type="#_x0000_t202" style="position:absolute;left:0;text-align:left;margin-left:0;margin-top:1.55pt;width:264pt;height:5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" filled="f" strokecolor="white [3212]" strokeweight="4.5pt">
                <v:textbox>
                  <w:txbxContent>
                    <w:p w14:paraId="014A4280" w14:textId="336DB017" w:rsidR="0096301D" w:rsidRPr="002E6C21" w:rsidRDefault="00755372" w:rsidP="00C74A06">
                      <w:pPr>
                        <w:ind w:left="0"/>
                        <w:rPr>
                          <w:b/>
                          <w:bCs/>
                          <w:i/>
                          <w:iCs/>
                          <w:color w:val="FFFFFF" w:themeColor="background1"/>
                          <w:sz w:val="36"/>
                          <w:szCs w:val="36"/>
                        </w:rPr>
                      </w:pPr>
                      <w:r w:rsidRPr="002E6C21">
                        <w:rPr>
                          <w:b/>
                          <w:bCs/>
                          <w:i/>
                          <w:iCs/>
                          <w:color w:val="FFFFFF" w:themeColor="background1"/>
                          <w:sz w:val="36"/>
                          <w:szCs w:val="36"/>
                        </w:rPr>
                        <w:t>Blockchain</w:t>
                      </w:r>
                      <w:r w:rsidR="002E6C21" w:rsidRPr="002E6C21">
                        <w:rPr>
                          <w:b/>
                          <w:bCs/>
                          <w:i/>
                          <w:iCs/>
                          <w:color w:val="FFFFFF" w:themeColor="background1"/>
                          <w:sz w:val="36"/>
                          <w:szCs w:val="36"/>
                        </w:rPr>
                        <w:t xml:space="preserve"> in Healthcare</w:t>
                      </w:r>
                    </w:p>
                  </w:txbxContent>
                </v:textbox>
                <w10:wrap anchorx="margin"/>
              </v:shape>
            </w:pict>
          </mc:Fallback>
        </mc:AlternateContent>
      </w:r>
    </w:p>
    <w:p w14:paraId="73647FC6" w14:textId="2C28F17A" w:rsidR="00B55C75" w:rsidRDefault="00B55C75" w:rsidP="00B55C75">
      <w:pPr>
        <w:pStyle w:val="Signature"/>
      </w:pPr>
    </w:p>
    <w:p w14:paraId="5AB4094F" w14:textId="425E10D2" w:rsidR="00B55C75" w:rsidRDefault="00B55C75" w:rsidP="00B55C75">
      <w:pPr>
        <w:pStyle w:val="Signature"/>
      </w:pPr>
    </w:p>
    <w:p w14:paraId="7758F3DE" w14:textId="1C5FDD16" w:rsidR="00B55C75" w:rsidRDefault="00B55C75" w:rsidP="00B55C75">
      <w:pPr>
        <w:pStyle w:val="Signature"/>
      </w:pPr>
    </w:p>
    <w:p w14:paraId="07BC2BA7" w14:textId="425BDD3D" w:rsidR="00B55C75" w:rsidRDefault="00B55C75" w:rsidP="00B55C75">
      <w:pPr>
        <w:pStyle w:val="Signature"/>
      </w:pPr>
    </w:p>
    <w:p w14:paraId="0A922FD4" w14:textId="5FA2286A" w:rsidR="00FC4760" w:rsidRDefault="00FC4760" w:rsidP="00FC4760">
      <w:pPr>
        <w:pStyle w:val="Signature"/>
        <w:ind w:left="0"/>
      </w:pPr>
    </w:p>
    <w:p w14:paraId="38B1A157" w14:textId="565A3FD0" w:rsidR="00844B29" w:rsidRDefault="00844B29" w:rsidP="00FC4760">
      <w:pPr>
        <w:pStyle w:val="Signature"/>
        <w:ind w:left="0"/>
      </w:pPr>
    </w:p>
    <w:p w14:paraId="12B6B9A4" w14:textId="06FC7504" w:rsidR="00844B29" w:rsidRDefault="00844B29" w:rsidP="00FC4760">
      <w:pPr>
        <w:pStyle w:val="Signature"/>
        <w:ind w:left="0"/>
      </w:pPr>
    </w:p>
    <w:p w14:paraId="1E21C2EB" w14:textId="2627EE4D" w:rsidR="00844B29" w:rsidRDefault="00755372" w:rsidP="00844B29">
      <w:pPr>
        <w:pStyle w:val="Signature"/>
        <w:ind w:left="0"/>
        <w:jc w:val="center"/>
        <w:rPr>
          <w:i/>
          <w:iCs/>
          <w:color w:val="000000" w:themeColor="text1"/>
          <w:sz w:val="56"/>
          <w:szCs w:val="56"/>
        </w:rPr>
      </w:pPr>
      <w:r>
        <w:rPr>
          <w:i/>
          <w:iCs/>
          <w:color w:val="000000" w:themeColor="text1"/>
          <w:sz w:val="56"/>
          <w:szCs w:val="56"/>
        </w:rPr>
        <w:t>Blockchain</w:t>
      </w:r>
      <w:r w:rsidR="002E6C21">
        <w:rPr>
          <w:i/>
          <w:iCs/>
          <w:color w:val="000000" w:themeColor="text1"/>
          <w:sz w:val="56"/>
          <w:szCs w:val="56"/>
        </w:rPr>
        <w:t xml:space="preserve"> in Healthcare</w:t>
      </w:r>
    </w:p>
    <w:p w14:paraId="27C9F20E" w14:textId="77777777" w:rsidR="00727071" w:rsidRPr="00844B29" w:rsidRDefault="00727071" w:rsidP="00844B29">
      <w:pPr>
        <w:pStyle w:val="Signature"/>
        <w:ind w:left="0"/>
        <w:jc w:val="center"/>
        <w:rPr>
          <w:i/>
          <w:iCs/>
          <w:color w:val="000000" w:themeColor="text1"/>
          <w:sz w:val="56"/>
          <w:szCs w:val="56"/>
        </w:rPr>
      </w:pPr>
    </w:p>
    <w:p w14:paraId="5A717477" w14:textId="057421D9" w:rsidR="00C668A1" w:rsidRDefault="00C668A1" w:rsidP="00FC4760">
      <w:pPr>
        <w:pStyle w:val="Signature"/>
        <w:ind w:left="0"/>
      </w:pPr>
    </w:p>
    <w:p w14:paraId="1CB86E55" w14:textId="77777777" w:rsidR="00584DF7" w:rsidRDefault="00584DF7" w:rsidP="00C668A1">
      <w:pPr>
        <w:pStyle w:val="Signature"/>
        <w:pBdr>
          <w:top w:val="single" w:sz="12" w:space="1" w:color="auto"/>
        </w:pBdr>
        <w:ind w:left="0"/>
        <w:rPr>
          <w:rFonts w:ascii="Dubai Medium" w:hAnsi="Dubai Medium" w:cs="Dubai Medium"/>
          <w:i/>
          <w:iCs/>
          <w:color w:val="4389D7" w:themeColor="text2" w:themeTint="99"/>
          <w:sz w:val="36"/>
          <w:szCs w:val="36"/>
        </w:rPr>
      </w:pPr>
    </w:p>
    <w:p w14:paraId="707E6C1B" w14:textId="3728C2BC" w:rsidR="002E6C21" w:rsidRDefault="00682259" w:rsidP="00B5428D">
      <w:pPr>
        <w:pStyle w:val="Signature"/>
        <w:numPr>
          <w:ilvl w:val="0"/>
          <w:numId w:val="32"/>
        </w:numPr>
        <w:jc w:val="both"/>
        <w:rPr>
          <w:b w:val="0"/>
          <w:bCs w:val="0"/>
          <w:color w:val="0D0D0D" w:themeColor="text1" w:themeTint="F2"/>
          <w:sz w:val="28"/>
          <w:szCs w:val="28"/>
        </w:rPr>
      </w:pPr>
      <w:r w:rsidRPr="00682259">
        <w:rPr>
          <w:b w:val="0"/>
          <w:bCs w:val="0"/>
          <w:color w:val="0D0D0D" w:themeColor="text1" w:themeTint="F2"/>
          <w:sz w:val="28"/>
          <w:szCs w:val="28"/>
        </w:rPr>
        <w:t>Blockchain technology has emerged as a promising solution to address various challenges in the healthcare industry. By leveraging its unique features such as enhanced security, improved interoperability, efficient data management, and patient privacy, blockchain offers transformative potential to revolutionize healthcare systems worldwide.</w:t>
      </w:r>
    </w:p>
    <w:p w14:paraId="123998D3" w14:textId="71506D06" w:rsidR="00947A90" w:rsidRDefault="002A039F" w:rsidP="00B5428D">
      <w:pPr>
        <w:pStyle w:val="Signature"/>
        <w:ind w:left="1440"/>
        <w:jc w:val="both"/>
        <w:rPr>
          <w:b w:val="0"/>
          <w:bCs w:val="0"/>
          <w:color w:val="0D0D0D" w:themeColor="text1" w:themeTint="F2"/>
          <w:sz w:val="28"/>
          <w:szCs w:val="28"/>
        </w:rPr>
      </w:pPr>
      <w:r>
        <w:rPr>
          <w:b w:val="0"/>
          <w:bCs w:val="0"/>
          <w:color w:val="0D0D0D" w:themeColor="text1" w:themeTint="F2"/>
          <w:sz w:val="28"/>
          <w:szCs w:val="28"/>
        </w:rPr>
        <w:t xml:space="preserve">Blockchain technology was able to solve several problems that existed I paper-based systems as </w:t>
      </w:r>
      <w:r w:rsidRPr="002A039F">
        <w:rPr>
          <w:b w:val="0"/>
          <w:bCs w:val="0"/>
          <w:color w:val="0D0D0D" w:themeColor="text1" w:themeTint="F2"/>
          <w:sz w:val="28"/>
          <w:szCs w:val="28"/>
        </w:rPr>
        <w:t xml:space="preserve">Securing Health Data Privacy and security are paramount in healthcare, as patient data is sensitive and highly valuable. Blockchain employs cryptographic techniques and consensus mechanisms to ensure the integrity, confidentiality, and immutability of health data. Each transaction recorded on the blockchain is cryptographically linked to previous transactions, making it virtually impossible to alter or delete data retroactively. Moreover, access controls and permissioned blockchain networks enable granular control over who can view, edit, and share sensitive health information, reducing the risk of data breaches and unauthorized </w:t>
      </w:r>
      <w:proofErr w:type="gramStart"/>
      <w:r w:rsidRPr="002A039F">
        <w:rPr>
          <w:b w:val="0"/>
          <w:bCs w:val="0"/>
          <w:color w:val="0D0D0D" w:themeColor="text1" w:themeTint="F2"/>
          <w:sz w:val="28"/>
          <w:szCs w:val="28"/>
        </w:rPr>
        <w:t>access</w:t>
      </w:r>
      <w:r w:rsidR="00920ADC">
        <w:rPr>
          <w:b w:val="0"/>
          <w:bCs w:val="0"/>
          <w:color w:val="0D0D0D" w:themeColor="text1" w:themeTint="F2"/>
          <w:sz w:val="28"/>
          <w:szCs w:val="28"/>
        </w:rPr>
        <w:t xml:space="preserve"> </w:t>
      </w:r>
      <w:r w:rsidR="00947A90">
        <w:rPr>
          <w:b w:val="0"/>
          <w:bCs w:val="0"/>
          <w:color w:val="0D0D0D" w:themeColor="text1" w:themeTint="F2"/>
          <w:sz w:val="28"/>
          <w:szCs w:val="28"/>
        </w:rPr>
        <w:t>.also</w:t>
      </w:r>
      <w:proofErr w:type="gramEnd"/>
      <w:r w:rsidR="00947A90">
        <w:rPr>
          <w:b w:val="0"/>
          <w:bCs w:val="0"/>
          <w:color w:val="0D0D0D" w:themeColor="text1" w:themeTint="F2"/>
          <w:sz w:val="28"/>
          <w:szCs w:val="28"/>
        </w:rPr>
        <w:t xml:space="preserve"> </w:t>
      </w:r>
      <w:r w:rsidR="00947A90" w:rsidRPr="00947A90">
        <w:rPr>
          <w:b w:val="0"/>
          <w:bCs w:val="0"/>
          <w:color w:val="0D0D0D" w:themeColor="text1" w:themeTint="F2"/>
          <w:sz w:val="28"/>
          <w:szCs w:val="28"/>
        </w:rPr>
        <w:t>Reducing Administrative</w:t>
      </w:r>
    </w:p>
    <w:p w14:paraId="4312FA3D" w14:textId="2FB40DF5" w:rsidR="00D76AD5" w:rsidRPr="00D76AD5" w:rsidRDefault="00947A90" w:rsidP="00B5428D">
      <w:pPr>
        <w:pStyle w:val="Signature"/>
        <w:ind w:left="1440"/>
        <w:jc w:val="both"/>
        <w:rPr>
          <w:b w:val="0"/>
          <w:bCs w:val="0"/>
          <w:color w:val="0D0D0D" w:themeColor="text1" w:themeTint="F2"/>
          <w:sz w:val="28"/>
          <w:szCs w:val="28"/>
        </w:rPr>
      </w:pPr>
      <w:r w:rsidRPr="00947A90">
        <w:rPr>
          <w:b w:val="0"/>
          <w:bCs w:val="0"/>
          <w:color w:val="0D0D0D" w:themeColor="text1" w:themeTint="F2"/>
          <w:sz w:val="28"/>
          <w:szCs w:val="28"/>
        </w:rPr>
        <w:t xml:space="preserve"> Burden and Costs: Healthcare administration is often plagued by inefficiencies, paperwork, and administrative overheads, which contribute to high healthcare costs. Blockchain technology has the potential to streamline administrative processes, such as claims processing, billing, and revenue cycle management, by automating tasks, reducing </w:t>
      </w:r>
      <w:r w:rsidRPr="00947A90">
        <w:rPr>
          <w:b w:val="0"/>
          <w:bCs w:val="0"/>
          <w:color w:val="0D0D0D" w:themeColor="text1" w:themeTint="F2"/>
          <w:sz w:val="28"/>
          <w:szCs w:val="28"/>
        </w:rPr>
        <w:lastRenderedPageBreak/>
        <w:t>intermediaries, and eliminating redundant paperwork. Smart contracts executed on the blockchain can automate payment settlements, enforce contractual agreements, and facilitate real-time transactions, resulting in cost savings, faster processing times, and improved accuracy in healthcare administration.</w:t>
      </w:r>
      <w:r w:rsidR="00DC4099">
        <w:rPr>
          <w:b w:val="0"/>
          <w:bCs w:val="0"/>
          <w:color w:val="0D0D0D" w:themeColor="text1" w:themeTint="F2"/>
          <w:sz w:val="28"/>
          <w:szCs w:val="28"/>
        </w:rPr>
        <w:t xml:space="preserve"> These Solution contributed to use Blockchain in </w:t>
      </w:r>
      <w:r w:rsidR="00D76AD5" w:rsidRPr="00D76AD5">
        <w:rPr>
          <w:b w:val="0"/>
          <w:bCs w:val="0"/>
          <w:color w:val="0D0D0D" w:themeColor="text1" w:themeTint="F2"/>
          <w:sz w:val="28"/>
          <w:szCs w:val="28"/>
        </w:rPr>
        <w:t>Electronic Health Records (EHRs)</w:t>
      </w:r>
    </w:p>
    <w:p w14:paraId="733E979C" w14:textId="030A3D33" w:rsidR="00D76AD5" w:rsidRDefault="00CB5DBA" w:rsidP="00B5428D">
      <w:pPr>
        <w:pStyle w:val="Signature"/>
        <w:ind w:left="1440"/>
        <w:jc w:val="both"/>
        <w:rPr>
          <w:b w:val="0"/>
          <w:bCs w:val="0"/>
          <w:color w:val="0D0D0D" w:themeColor="text1" w:themeTint="F2"/>
          <w:sz w:val="28"/>
          <w:szCs w:val="28"/>
        </w:rPr>
      </w:pPr>
      <w:r>
        <w:rPr>
          <w:b w:val="0"/>
          <w:bCs w:val="0"/>
          <w:color w:val="0D0D0D" w:themeColor="text1" w:themeTint="F2"/>
          <w:sz w:val="28"/>
          <w:szCs w:val="28"/>
        </w:rPr>
        <w:t>Where it</w:t>
      </w:r>
      <w:r w:rsidR="00D76AD5" w:rsidRPr="00D76AD5">
        <w:rPr>
          <w:b w:val="0"/>
          <w:bCs w:val="0"/>
          <w:color w:val="0D0D0D" w:themeColor="text1" w:themeTint="F2"/>
          <w:sz w:val="28"/>
          <w:szCs w:val="28"/>
        </w:rPr>
        <w:t xml:space="preserve"> can facilitate the secure exchange of electronic health records (EHRs) among healthcare providers while ensuring patient privacy and data integrity. By storing encrypted patient data on a decentralized ledger, blockchain enables seamless access to comprehensive patient information across different healthcare organizations. This interoperability streamlines patient care delivery, reduces administrative overhead, and enhances healthcare outcomes.</w:t>
      </w:r>
      <w:r w:rsidR="000E5102">
        <w:rPr>
          <w:b w:val="0"/>
          <w:bCs w:val="0"/>
          <w:color w:val="0D0D0D" w:themeColor="text1" w:themeTint="F2"/>
          <w:sz w:val="28"/>
          <w:szCs w:val="28"/>
        </w:rPr>
        <w:t xml:space="preserve"> </w:t>
      </w:r>
      <w:proofErr w:type="gramStart"/>
      <w:r w:rsidR="000E5102">
        <w:rPr>
          <w:b w:val="0"/>
          <w:bCs w:val="0"/>
          <w:color w:val="0D0D0D" w:themeColor="text1" w:themeTint="F2"/>
          <w:sz w:val="28"/>
          <w:szCs w:val="28"/>
        </w:rPr>
        <w:t>Therefore</w:t>
      </w:r>
      <w:proofErr w:type="gramEnd"/>
      <w:r w:rsidR="000E5102">
        <w:rPr>
          <w:b w:val="0"/>
          <w:bCs w:val="0"/>
          <w:color w:val="0D0D0D" w:themeColor="text1" w:themeTint="F2"/>
          <w:sz w:val="28"/>
          <w:szCs w:val="28"/>
        </w:rPr>
        <w:t xml:space="preserve"> the Electronic Health Record has contributed to:</w:t>
      </w:r>
    </w:p>
    <w:p w14:paraId="76FA50D1" w14:textId="77777777" w:rsidR="00682259" w:rsidRDefault="00682259" w:rsidP="00682259">
      <w:pPr>
        <w:pStyle w:val="Signature"/>
        <w:ind w:left="1440"/>
        <w:rPr>
          <w:b w:val="0"/>
          <w:bCs w:val="0"/>
          <w:color w:val="0D0D0D" w:themeColor="text1" w:themeTint="F2"/>
          <w:sz w:val="28"/>
          <w:szCs w:val="28"/>
        </w:rPr>
      </w:pPr>
    </w:p>
    <w:p w14:paraId="6C99FB5F" w14:textId="42C17FED" w:rsidR="002E6C21" w:rsidRDefault="002E6C21" w:rsidP="000E5102">
      <w:pPr>
        <w:pStyle w:val="Signature"/>
        <w:ind w:left="1440"/>
        <w:rPr>
          <w:b w:val="0"/>
          <w:bCs w:val="0"/>
          <w:color w:val="0D0D0D" w:themeColor="text1" w:themeTint="F2"/>
          <w:sz w:val="28"/>
          <w:szCs w:val="28"/>
        </w:rPr>
      </w:pPr>
      <w:r w:rsidRPr="002E6C21">
        <w:rPr>
          <w:b w:val="0"/>
          <w:bCs w:val="0"/>
          <w:color w:val="0D0D0D" w:themeColor="text1" w:themeTint="F2"/>
          <w:sz w:val="28"/>
          <w:szCs w:val="28"/>
        </w:rPr>
        <w:t xml:space="preserve">Providing Digital Health Identity: </w:t>
      </w:r>
      <w:r w:rsidR="000E5102">
        <w:rPr>
          <w:b w:val="0"/>
          <w:bCs w:val="0"/>
          <w:color w:val="0D0D0D" w:themeColor="text1" w:themeTint="F2"/>
          <w:sz w:val="28"/>
          <w:szCs w:val="28"/>
        </w:rPr>
        <w:t>by</w:t>
      </w:r>
      <w:r w:rsidRPr="002E6C21">
        <w:rPr>
          <w:b w:val="0"/>
          <w:bCs w:val="0"/>
          <w:color w:val="0D0D0D" w:themeColor="text1" w:themeTint="F2"/>
          <w:sz w:val="28"/>
          <w:szCs w:val="28"/>
        </w:rPr>
        <w:t xml:space="preserve"> facilitate the creation of a unique digital health identity for each patient. This digital health identity includes personal healthcare information such as medical history, prescribed medications, and medical tests, allowing patients to grant easy and secure access to caregivers.</w:t>
      </w:r>
    </w:p>
    <w:p w14:paraId="4282B648" w14:textId="77777777" w:rsidR="00682259" w:rsidRDefault="00682259" w:rsidP="00682259">
      <w:pPr>
        <w:pStyle w:val="Signature"/>
        <w:ind w:left="1440"/>
        <w:rPr>
          <w:b w:val="0"/>
          <w:bCs w:val="0"/>
          <w:color w:val="0D0D0D" w:themeColor="text1" w:themeTint="F2"/>
          <w:sz w:val="28"/>
          <w:szCs w:val="28"/>
        </w:rPr>
      </w:pPr>
    </w:p>
    <w:p w14:paraId="4F424608" w14:textId="51C0171C" w:rsidR="002E6C21" w:rsidRDefault="002E6C21" w:rsidP="000E5102">
      <w:pPr>
        <w:pStyle w:val="Signature"/>
        <w:ind w:left="1440"/>
        <w:rPr>
          <w:b w:val="0"/>
          <w:bCs w:val="0"/>
          <w:color w:val="0D0D0D" w:themeColor="text1" w:themeTint="F2"/>
          <w:sz w:val="28"/>
          <w:szCs w:val="28"/>
        </w:rPr>
      </w:pPr>
      <w:r w:rsidRPr="002E6C21">
        <w:rPr>
          <w:b w:val="0"/>
          <w:bCs w:val="0"/>
          <w:color w:val="0D0D0D" w:themeColor="text1" w:themeTint="F2"/>
          <w:sz w:val="28"/>
          <w:szCs w:val="28"/>
        </w:rPr>
        <w:t xml:space="preserve">Combating Medical Fraud: </w:t>
      </w:r>
      <w:r w:rsidR="000E5102">
        <w:rPr>
          <w:b w:val="0"/>
          <w:bCs w:val="0"/>
          <w:color w:val="0D0D0D" w:themeColor="text1" w:themeTint="F2"/>
          <w:sz w:val="28"/>
          <w:szCs w:val="28"/>
        </w:rPr>
        <w:t>by</w:t>
      </w:r>
      <w:r w:rsidRPr="002E6C21">
        <w:rPr>
          <w:b w:val="0"/>
          <w:bCs w:val="0"/>
          <w:color w:val="0D0D0D" w:themeColor="text1" w:themeTint="F2"/>
          <w:sz w:val="28"/>
          <w:szCs w:val="28"/>
        </w:rPr>
        <w:t xml:space="preserve"> combat medical fraud by securely recording all medical information in a tamper-proof manner. Doctors, pharmacists, and healthcare facilities can verify the accuracy of information and prescriptions when needed, reducing the risk of medical data forgery and improper treatments.</w:t>
      </w:r>
    </w:p>
    <w:p w14:paraId="73585B88" w14:textId="77777777" w:rsidR="00682259" w:rsidRDefault="00682259" w:rsidP="00682259">
      <w:pPr>
        <w:pStyle w:val="Signature"/>
        <w:ind w:left="1440"/>
        <w:rPr>
          <w:b w:val="0"/>
          <w:bCs w:val="0"/>
          <w:color w:val="0D0D0D" w:themeColor="text1" w:themeTint="F2"/>
          <w:sz w:val="28"/>
          <w:szCs w:val="28"/>
        </w:rPr>
      </w:pPr>
    </w:p>
    <w:p w14:paraId="6278D992" w14:textId="3548BF30" w:rsidR="002E6C21" w:rsidRDefault="002E6C21" w:rsidP="000E5102">
      <w:pPr>
        <w:pStyle w:val="Signature"/>
        <w:ind w:left="1440"/>
        <w:rPr>
          <w:b w:val="0"/>
          <w:bCs w:val="0"/>
          <w:color w:val="0D0D0D" w:themeColor="text1" w:themeTint="F2"/>
          <w:sz w:val="28"/>
          <w:szCs w:val="28"/>
        </w:rPr>
      </w:pPr>
      <w:r w:rsidRPr="002E6C21">
        <w:rPr>
          <w:b w:val="0"/>
          <w:bCs w:val="0"/>
          <w:color w:val="0D0D0D" w:themeColor="text1" w:themeTint="F2"/>
          <w:sz w:val="28"/>
          <w:szCs w:val="28"/>
        </w:rPr>
        <w:t>Promoting Medical Research and Innovation: By providing access to reliable and secure health data, researchers and medical institutions can use blockchain technology to accelerate research and development in the field of medicine and health. Data can be exchanged between different parties securely and effectively, promoting collaboration and innovation in healthcare.</w:t>
      </w:r>
    </w:p>
    <w:p w14:paraId="75B55BE3" w14:textId="77777777" w:rsidR="002E6C21" w:rsidRPr="00064987" w:rsidRDefault="002E6C21" w:rsidP="00682259">
      <w:pPr>
        <w:pStyle w:val="Signature"/>
        <w:ind w:left="1440"/>
        <w:rPr>
          <w:b w:val="0"/>
          <w:bCs w:val="0"/>
          <w:color w:val="0D0D0D" w:themeColor="text1" w:themeTint="F2"/>
          <w:sz w:val="28"/>
          <w:szCs w:val="28"/>
        </w:rPr>
      </w:pPr>
    </w:p>
    <w:p w14:paraId="29EB189B" w14:textId="7504A105" w:rsidR="00810DBE" w:rsidRPr="007975C3" w:rsidRDefault="00810DBE" w:rsidP="00810DBE">
      <w:pPr>
        <w:pStyle w:val="Signature"/>
        <w:ind w:left="1440"/>
        <w:rPr>
          <w:b w:val="0"/>
          <w:bCs w:val="0"/>
          <w:color w:val="0D0D0D" w:themeColor="text1" w:themeTint="F2"/>
          <w:sz w:val="28"/>
          <w:szCs w:val="28"/>
        </w:rPr>
      </w:pPr>
    </w:p>
    <w:sectPr w:rsidR="00810DBE" w:rsidRPr="007975C3" w:rsidSect="00346872">
      <w:headerReference w:type="default" r:id="rId11"/>
      <w:footerReference w:type="default" r:id="rId12"/>
      <w:pgSz w:w="12240" w:h="15840" w:code="1"/>
      <w:pgMar w:top="720" w:right="720" w:bottom="720" w:left="720" w:header="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2CB25" w14:textId="77777777" w:rsidR="00346872" w:rsidRDefault="00346872" w:rsidP="00A66B18">
      <w:pPr>
        <w:spacing w:before="0" w:after="0"/>
      </w:pPr>
      <w:r>
        <w:separator/>
      </w:r>
    </w:p>
  </w:endnote>
  <w:endnote w:type="continuationSeparator" w:id="0">
    <w:p w14:paraId="7B6AD53D" w14:textId="77777777" w:rsidR="00346872" w:rsidRDefault="00346872"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DecoType Naskh Variants">
    <w:panose1 w:val="02010400000000000000"/>
    <w:charset w:val="B2"/>
    <w:family w:val="auto"/>
    <w:pitch w:val="variable"/>
    <w:sig w:usb0="00002001" w:usb1="80000000" w:usb2="00000008" w:usb3="00000000" w:csb0="00000040" w:csb1="00000000"/>
  </w:font>
  <w:font w:name="Dubai Medium">
    <w:altName w:val="Dubai Medium"/>
    <w:panose1 w:val="020B0603030403030204"/>
    <w:charset w:val="00"/>
    <w:family w:val="swiss"/>
    <w:pitch w:val="variable"/>
    <w:sig w:usb0="80002067" w:usb1="80000000" w:usb2="00000008" w:usb3="00000000" w:csb0="00000041"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6B898" w14:textId="566EAA8A" w:rsidR="0096301D" w:rsidRPr="006260F6" w:rsidRDefault="00CE5F5A" w:rsidP="006260F6">
    <w:pPr>
      <w:pStyle w:val="Signature"/>
      <w:rPr>
        <w:rFonts w:ascii="Edwardian Script ITC" w:hAnsi="Edwardian Script ITC"/>
        <w:i/>
        <w:iCs/>
        <w:color w:val="17406D" w:themeColor="text2"/>
        <w:sz w:val="32"/>
        <w:szCs w:val="32"/>
      </w:rPr>
    </w:pPr>
    <w:r>
      <w:rPr>
        <w:rFonts w:ascii="Edwardian Script ITC" w:hAnsi="Edwardian Script ITC"/>
        <w:i/>
        <w:iCs/>
        <w:color w:val="17406D" w:themeColor="text2"/>
        <w:sz w:val="32"/>
        <w:szCs w:val="32"/>
      </w:rPr>
      <w:t>Ahmed Abdulhameed</w:t>
    </w:r>
    <w:r w:rsidR="00601FEF">
      <w:rPr>
        <w:rFonts w:ascii="Edwardian Script ITC" w:hAnsi="Edwardian Script ITC"/>
        <w:i/>
        <w:iCs/>
        <w:color w:val="17406D" w:themeColor="text2"/>
        <w:sz w:val="32"/>
        <w:szCs w:val="32"/>
      </w:rPr>
      <w:t xml:space="preserve"> Qahtan</w:t>
    </w:r>
  </w:p>
  <w:p w14:paraId="5C616FD4" w14:textId="77777777" w:rsidR="0096301D" w:rsidRDefault="00963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F05FE" w14:textId="77777777" w:rsidR="00346872" w:rsidRDefault="00346872" w:rsidP="00A66B18">
      <w:pPr>
        <w:spacing w:before="0" w:after="0"/>
      </w:pPr>
      <w:r>
        <w:separator/>
      </w:r>
    </w:p>
  </w:footnote>
  <w:footnote w:type="continuationSeparator" w:id="0">
    <w:p w14:paraId="5F35036C" w14:textId="77777777" w:rsidR="00346872" w:rsidRDefault="00346872"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724E5" w14:textId="4CCA2069" w:rsidR="0096301D" w:rsidRDefault="0096301D">
    <w:pPr>
      <w:pStyle w:val="Header"/>
    </w:pPr>
    <w:r>
      <w:rPr>
        <w:noProof/>
      </w:rPr>
      <mc:AlternateContent>
        <mc:Choice Requires="wps">
          <w:drawing>
            <wp:anchor distT="0" distB="0" distL="114300" distR="114300" simplePos="0" relativeHeight="251662336" behindDoc="0" locked="0" layoutInCell="1" allowOverlap="1" wp14:anchorId="648F09BE" wp14:editId="11BAAEE5">
              <wp:simplePos x="0" y="0"/>
              <wp:positionH relativeFrom="margin">
                <wp:align>right</wp:align>
              </wp:positionH>
              <wp:positionV relativeFrom="paragraph">
                <wp:posOffset>1352550</wp:posOffset>
              </wp:positionV>
              <wp:extent cx="1390650" cy="495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90650" cy="495300"/>
                      </a:xfrm>
                      <a:prstGeom prst="rect">
                        <a:avLst/>
                      </a:prstGeom>
                      <a:noFill/>
                      <a:ln w="6350">
                        <a:noFill/>
                      </a:ln>
                    </wps:spPr>
                    <wps:txb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F09BE" id="_x0000_t202" coordsize="21600,21600" o:spt="202" path="m,l,21600r21600,l21600,xe">
              <v:stroke joinstyle="miter"/>
              <v:path gradientshapeok="t" o:connecttype="rect"/>
            </v:shapetype>
            <v:shape id="Text Box 2" o:spid="_x0000_s1028" type="#_x0000_t202" style="position:absolute;left:0;text-align:left;margin-left:58.3pt;margin-top:106.5pt;width:109.5pt;height:39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" filled="f" stroked="f" strokeweight=".5pt">
              <v:textbo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0A3B6B7" wp14:editId="2E9AD062">
              <wp:simplePos x="0" y="0"/>
              <wp:positionH relativeFrom="margin">
                <wp:align>left</wp:align>
              </wp:positionH>
              <wp:positionV relativeFrom="paragraph">
                <wp:posOffset>1285875</wp:posOffset>
              </wp:positionV>
              <wp:extent cx="2886075" cy="666750"/>
              <wp:effectExtent l="19050" t="19050" r="47625" b="38100"/>
              <wp:wrapNone/>
              <wp:docPr id="1" name="Text Box 1"/>
              <wp:cNvGraphicFramePr/>
              <a:graphic xmlns:a="http://schemas.openxmlformats.org/drawingml/2006/main">
                <a:graphicData uri="http://schemas.microsoft.com/office/word/2010/wordprocessingShape">
                  <wps:wsp>
                    <wps:cNvSpPr txBox="1"/>
                    <wps:spPr>
                      <a:xfrm>
                        <a:off x="0" y="0"/>
                        <a:ext cx="2886075" cy="666750"/>
                      </a:xfrm>
                      <a:prstGeom prst="rect">
                        <a:avLst/>
                      </a:prstGeom>
                      <a:noFill/>
                      <a:ln w="57150">
                        <a:solidFill>
                          <a:schemeClr val="bg1"/>
                        </a:solidFill>
                      </a:ln>
                      <a:effectLst>
                        <a:softEdge rad="12700"/>
                      </a:effectLst>
                    </wps:spPr>
                    <wps:txb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B6B7" id="Text Box 1" o:spid="_x0000_s1029" type="#_x0000_t202" style="position:absolute;left:0;text-align:left;margin-left:0;margin-top:101.25pt;width:227.25pt;height: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" filled="f" strokecolor="white [3212]" strokeweight="4.5pt">
              <v:textbo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FCB"/>
    <w:multiLevelType w:val="hybridMultilevel"/>
    <w:tmpl w:val="436AB4AE"/>
    <w:lvl w:ilvl="0" w:tplc="6C72D1C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3365B67"/>
    <w:multiLevelType w:val="hybridMultilevel"/>
    <w:tmpl w:val="99F0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416AB"/>
    <w:multiLevelType w:val="multilevel"/>
    <w:tmpl w:val="AD04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96562"/>
    <w:multiLevelType w:val="hybridMultilevel"/>
    <w:tmpl w:val="8B50241A"/>
    <w:lvl w:ilvl="0" w:tplc="D4FC43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379B2"/>
    <w:multiLevelType w:val="hybridMultilevel"/>
    <w:tmpl w:val="0972B982"/>
    <w:lvl w:ilvl="0" w:tplc="0409000F">
      <w:start w:val="1"/>
      <w:numFmt w:val="decimal"/>
      <w:lvlText w:val="%1."/>
      <w:lvlJc w:val="left"/>
      <w:pPr>
        <w:ind w:left="12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E579F8"/>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6" w15:restartNumberingAfterBreak="0">
    <w:nsid w:val="13CD61F6"/>
    <w:multiLevelType w:val="multilevel"/>
    <w:tmpl w:val="E7CAC88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7" w15:restartNumberingAfterBreak="0">
    <w:nsid w:val="1B776D6E"/>
    <w:multiLevelType w:val="hybridMultilevel"/>
    <w:tmpl w:val="A906E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BCF113C"/>
    <w:multiLevelType w:val="hybridMultilevel"/>
    <w:tmpl w:val="1C0C5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260860"/>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10" w15:restartNumberingAfterBreak="0">
    <w:nsid w:val="1CB87587"/>
    <w:multiLevelType w:val="hybridMultilevel"/>
    <w:tmpl w:val="9EB65E2C"/>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20E22EC9"/>
    <w:multiLevelType w:val="multilevel"/>
    <w:tmpl w:val="15F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066DA"/>
    <w:multiLevelType w:val="hybridMultilevel"/>
    <w:tmpl w:val="5846EBCC"/>
    <w:lvl w:ilvl="0" w:tplc="11A0A1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5E78D7"/>
    <w:multiLevelType w:val="multilevel"/>
    <w:tmpl w:val="333A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762865"/>
    <w:multiLevelType w:val="hybridMultilevel"/>
    <w:tmpl w:val="8872E420"/>
    <w:lvl w:ilvl="0" w:tplc="BD84F0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DF2DD4"/>
    <w:multiLevelType w:val="hybridMultilevel"/>
    <w:tmpl w:val="A7C81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5D1A6A"/>
    <w:multiLevelType w:val="multilevel"/>
    <w:tmpl w:val="35E0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134876"/>
    <w:multiLevelType w:val="hybridMultilevel"/>
    <w:tmpl w:val="1DF23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D71189"/>
    <w:multiLevelType w:val="hybridMultilevel"/>
    <w:tmpl w:val="FAFADEAE"/>
    <w:lvl w:ilvl="0" w:tplc="7E505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DFB51F4"/>
    <w:multiLevelType w:val="hybridMultilevel"/>
    <w:tmpl w:val="1E96E038"/>
    <w:lvl w:ilvl="0" w:tplc="A59A89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ED3D89"/>
    <w:multiLevelType w:val="hybridMultilevel"/>
    <w:tmpl w:val="226C1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CF32BB7"/>
    <w:multiLevelType w:val="hybridMultilevel"/>
    <w:tmpl w:val="94D062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D9D23F5"/>
    <w:multiLevelType w:val="hybridMultilevel"/>
    <w:tmpl w:val="35DCA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E43CBA"/>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24" w15:restartNumberingAfterBreak="0">
    <w:nsid w:val="66DC5431"/>
    <w:multiLevelType w:val="multilevel"/>
    <w:tmpl w:val="2D0A543E"/>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67446765"/>
    <w:multiLevelType w:val="multilevel"/>
    <w:tmpl w:val="B0F8897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6" w15:restartNumberingAfterBreak="0">
    <w:nsid w:val="6C32081A"/>
    <w:multiLevelType w:val="multilevel"/>
    <w:tmpl w:val="0A5822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6ED478CC"/>
    <w:multiLevelType w:val="hybridMultilevel"/>
    <w:tmpl w:val="BE705864"/>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73E03019"/>
    <w:multiLevelType w:val="multilevel"/>
    <w:tmpl w:val="3EC0AFCA"/>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75DA0658"/>
    <w:multiLevelType w:val="multilevel"/>
    <w:tmpl w:val="156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241505"/>
    <w:multiLevelType w:val="multilevel"/>
    <w:tmpl w:val="49E2B48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1" w15:restartNumberingAfterBreak="0">
    <w:nsid w:val="7F3E35FB"/>
    <w:multiLevelType w:val="hybridMultilevel"/>
    <w:tmpl w:val="38CE97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73471641">
    <w:abstractNumId w:val="10"/>
  </w:num>
  <w:num w:numId="2" w16cid:durableId="1579514045">
    <w:abstractNumId w:val="22"/>
  </w:num>
  <w:num w:numId="3" w16cid:durableId="843594880">
    <w:abstractNumId w:val="11"/>
  </w:num>
  <w:num w:numId="4" w16cid:durableId="549192952">
    <w:abstractNumId w:val="20"/>
  </w:num>
  <w:num w:numId="5" w16cid:durableId="196233984">
    <w:abstractNumId w:val="1"/>
  </w:num>
  <w:num w:numId="6" w16cid:durableId="42407571">
    <w:abstractNumId w:val="13"/>
  </w:num>
  <w:num w:numId="7" w16cid:durableId="790393812">
    <w:abstractNumId w:val="16"/>
  </w:num>
  <w:num w:numId="8" w16cid:durableId="1911689211">
    <w:abstractNumId w:val="23"/>
  </w:num>
  <w:num w:numId="9" w16cid:durableId="1747148734">
    <w:abstractNumId w:val="9"/>
  </w:num>
  <w:num w:numId="10" w16cid:durableId="407578617">
    <w:abstractNumId w:val="5"/>
  </w:num>
  <w:num w:numId="11" w16cid:durableId="930354204">
    <w:abstractNumId w:val="25"/>
  </w:num>
  <w:num w:numId="12" w16cid:durableId="1792360315">
    <w:abstractNumId w:val="30"/>
  </w:num>
  <w:num w:numId="13" w16cid:durableId="564874553">
    <w:abstractNumId w:val="0"/>
  </w:num>
  <w:num w:numId="14" w16cid:durableId="1070350528">
    <w:abstractNumId w:val="6"/>
    <w:lvlOverride w:ilvl="0">
      <w:startOverride w:val="1"/>
    </w:lvlOverride>
  </w:num>
  <w:num w:numId="15" w16cid:durableId="725421371">
    <w:abstractNumId w:val="6"/>
    <w:lvlOverride w:ilvl="0">
      <w:startOverride w:val="2"/>
    </w:lvlOverride>
  </w:num>
  <w:num w:numId="16" w16cid:durableId="779105785">
    <w:abstractNumId w:val="6"/>
    <w:lvlOverride w:ilvl="0">
      <w:startOverride w:val="3"/>
    </w:lvlOverride>
  </w:num>
  <w:num w:numId="17" w16cid:durableId="248931021">
    <w:abstractNumId w:val="6"/>
    <w:lvlOverride w:ilvl="0">
      <w:startOverride w:val="4"/>
    </w:lvlOverride>
  </w:num>
  <w:num w:numId="18" w16cid:durableId="1838112715">
    <w:abstractNumId w:val="6"/>
    <w:lvlOverride w:ilvl="0">
      <w:startOverride w:val="5"/>
    </w:lvlOverride>
  </w:num>
  <w:num w:numId="19" w16cid:durableId="1050153270">
    <w:abstractNumId w:val="2"/>
  </w:num>
  <w:num w:numId="20" w16cid:durableId="1484464928">
    <w:abstractNumId w:val="29"/>
  </w:num>
  <w:num w:numId="21" w16cid:durableId="771629620">
    <w:abstractNumId w:val="8"/>
  </w:num>
  <w:num w:numId="22" w16cid:durableId="470485624">
    <w:abstractNumId w:val="4"/>
  </w:num>
  <w:num w:numId="23" w16cid:durableId="987855354">
    <w:abstractNumId w:val="26"/>
  </w:num>
  <w:num w:numId="24" w16cid:durableId="736319657">
    <w:abstractNumId w:val="24"/>
  </w:num>
  <w:num w:numId="25" w16cid:durableId="152532878">
    <w:abstractNumId w:val="28"/>
  </w:num>
  <w:num w:numId="26" w16cid:durableId="377245224">
    <w:abstractNumId w:val="17"/>
  </w:num>
  <w:num w:numId="27" w16cid:durableId="948851298">
    <w:abstractNumId w:val="21"/>
  </w:num>
  <w:num w:numId="28" w16cid:durableId="1473254054">
    <w:abstractNumId w:val="7"/>
  </w:num>
  <w:num w:numId="29" w16cid:durableId="83382455">
    <w:abstractNumId w:val="18"/>
  </w:num>
  <w:num w:numId="30" w16cid:durableId="42215512">
    <w:abstractNumId w:val="31"/>
  </w:num>
  <w:num w:numId="31" w16cid:durableId="178735601">
    <w:abstractNumId w:val="27"/>
  </w:num>
  <w:num w:numId="32" w16cid:durableId="302389100">
    <w:abstractNumId w:val="15"/>
  </w:num>
  <w:num w:numId="33" w16cid:durableId="319426317">
    <w:abstractNumId w:val="12"/>
  </w:num>
  <w:num w:numId="34" w16cid:durableId="545021023">
    <w:abstractNumId w:val="3"/>
  </w:num>
  <w:num w:numId="35" w16cid:durableId="1021781910">
    <w:abstractNumId w:val="19"/>
  </w:num>
  <w:num w:numId="36" w16cid:durableId="19308508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75"/>
    <w:rsid w:val="00032AAD"/>
    <w:rsid w:val="00051E0E"/>
    <w:rsid w:val="00064987"/>
    <w:rsid w:val="00071B52"/>
    <w:rsid w:val="00083BAA"/>
    <w:rsid w:val="0008579B"/>
    <w:rsid w:val="000E5102"/>
    <w:rsid w:val="0010680C"/>
    <w:rsid w:val="00152B0B"/>
    <w:rsid w:val="00154B0A"/>
    <w:rsid w:val="001766D6"/>
    <w:rsid w:val="00192419"/>
    <w:rsid w:val="001C270D"/>
    <w:rsid w:val="001D5D20"/>
    <w:rsid w:val="001E11C9"/>
    <w:rsid w:val="001E2320"/>
    <w:rsid w:val="00214E28"/>
    <w:rsid w:val="00231009"/>
    <w:rsid w:val="002515DD"/>
    <w:rsid w:val="0025756B"/>
    <w:rsid w:val="00257FE2"/>
    <w:rsid w:val="0026253A"/>
    <w:rsid w:val="002A039F"/>
    <w:rsid w:val="002E6C21"/>
    <w:rsid w:val="00314881"/>
    <w:rsid w:val="00323AE1"/>
    <w:rsid w:val="00333D03"/>
    <w:rsid w:val="00346872"/>
    <w:rsid w:val="00352B81"/>
    <w:rsid w:val="00370B4F"/>
    <w:rsid w:val="00375DCA"/>
    <w:rsid w:val="00394757"/>
    <w:rsid w:val="003A0150"/>
    <w:rsid w:val="003A2530"/>
    <w:rsid w:val="003B42EA"/>
    <w:rsid w:val="003B4A64"/>
    <w:rsid w:val="003B7ED7"/>
    <w:rsid w:val="003C078B"/>
    <w:rsid w:val="003D1757"/>
    <w:rsid w:val="003E24DF"/>
    <w:rsid w:val="0041428F"/>
    <w:rsid w:val="00421396"/>
    <w:rsid w:val="00434AF0"/>
    <w:rsid w:val="00463154"/>
    <w:rsid w:val="004A2B0D"/>
    <w:rsid w:val="00540F35"/>
    <w:rsid w:val="00553717"/>
    <w:rsid w:val="00571B5A"/>
    <w:rsid w:val="00584DF7"/>
    <w:rsid w:val="005879CB"/>
    <w:rsid w:val="005A5ECD"/>
    <w:rsid w:val="005C2210"/>
    <w:rsid w:val="005E7802"/>
    <w:rsid w:val="00601FEF"/>
    <w:rsid w:val="00615018"/>
    <w:rsid w:val="00620E5E"/>
    <w:rsid w:val="0062123A"/>
    <w:rsid w:val="006260F6"/>
    <w:rsid w:val="006445DF"/>
    <w:rsid w:val="00646E75"/>
    <w:rsid w:val="00651E64"/>
    <w:rsid w:val="00682259"/>
    <w:rsid w:val="00683F5D"/>
    <w:rsid w:val="006C7365"/>
    <w:rsid w:val="006D1E5F"/>
    <w:rsid w:val="006E168F"/>
    <w:rsid w:val="006F158B"/>
    <w:rsid w:val="006F6F10"/>
    <w:rsid w:val="00712EF9"/>
    <w:rsid w:val="00727071"/>
    <w:rsid w:val="00750931"/>
    <w:rsid w:val="00755372"/>
    <w:rsid w:val="00764A2A"/>
    <w:rsid w:val="00783E79"/>
    <w:rsid w:val="00795BF0"/>
    <w:rsid w:val="007975C3"/>
    <w:rsid w:val="007B5AE8"/>
    <w:rsid w:val="007F5192"/>
    <w:rsid w:val="007F7DA5"/>
    <w:rsid w:val="00810DBE"/>
    <w:rsid w:val="00844B29"/>
    <w:rsid w:val="00845F63"/>
    <w:rsid w:val="008471C7"/>
    <w:rsid w:val="00854DF3"/>
    <w:rsid w:val="0086430B"/>
    <w:rsid w:val="008D15A8"/>
    <w:rsid w:val="00920ADC"/>
    <w:rsid w:val="00947A90"/>
    <w:rsid w:val="0096301D"/>
    <w:rsid w:val="009642D5"/>
    <w:rsid w:val="009E034A"/>
    <w:rsid w:val="00A26FE7"/>
    <w:rsid w:val="00A66B18"/>
    <w:rsid w:val="00A6783B"/>
    <w:rsid w:val="00A96CF8"/>
    <w:rsid w:val="00AA089B"/>
    <w:rsid w:val="00AE1388"/>
    <w:rsid w:val="00AE6A9B"/>
    <w:rsid w:val="00AF3982"/>
    <w:rsid w:val="00B15E22"/>
    <w:rsid w:val="00B42279"/>
    <w:rsid w:val="00B50294"/>
    <w:rsid w:val="00B5428D"/>
    <w:rsid w:val="00B55C75"/>
    <w:rsid w:val="00B57D6E"/>
    <w:rsid w:val="00B8103A"/>
    <w:rsid w:val="00BD389F"/>
    <w:rsid w:val="00C057CC"/>
    <w:rsid w:val="00C651DA"/>
    <w:rsid w:val="00C668A1"/>
    <w:rsid w:val="00C701F7"/>
    <w:rsid w:val="00C70786"/>
    <w:rsid w:val="00C74A06"/>
    <w:rsid w:val="00C9780F"/>
    <w:rsid w:val="00CA337B"/>
    <w:rsid w:val="00CB5DBA"/>
    <w:rsid w:val="00CB77D6"/>
    <w:rsid w:val="00CC43FB"/>
    <w:rsid w:val="00CE3200"/>
    <w:rsid w:val="00CE5F5A"/>
    <w:rsid w:val="00D06DAA"/>
    <w:rsid w:val="00D10958"/>
    <w:rsid w:val="00D30525"/>
    <w:rsid w:val="00D66593"/>
    <w:rsid w:val="00D76AD5"/>
    <w:rsid w:val="00D937AA"/>
    <w:rsid w:val="00DC4099"/>
    <w:rsid w:val="00DD57C0"/>
    <w:rsid w:val="00DE418C"/>
    <w:rsid w:val="00DE6DA2"/>
    <w:rsid w:val="00DF2D30"/>
    <w:rsid w:val="00E00E0E"/>
    <w:rsid w:val="00E031AC"/>
    <w:rsid w:val="00E07003"/>
    <w:rsid w:val="00E11888"/>
    <w:rsid w:val="00E23DB0"/>
    <w:rsid w:val="00E4786A"/>
    <w:rsid w:val="00E54F4C"/>
    <w:rsid w:val="00E55D74"/>
    <w:rsid w:val="00E6540C"/>
    <w:rsid w:val="00E81E2A"/>
    <w:rsid w:val="00E9121A"/>
    <w:rsid w:val="00EB103C"/>
    <w:rsid w:val="00EC20B4"/>
    <w:rsid w:val="00EE0952"/>
    <w:rsid w:val="00EE7B45"/>
    <w:rsid w:val="00EF6FBD"/>
    <w:rsid w:val="00FB6B3F"/>
    <w:rsid w:val="00FC4760"/>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92A4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3">
    <w:name w:val="heading 3"/>
    <w:basedOn w:val="Normal"/>
    <w:next w:val="Normal"/>
    <w:link w:val="Heading3Char"/>
    <w:uiPriority w:val="9"/>
    <w:semiHidden/>
    <w:qFormat/>
    <w:rsid w:val="005E7802"/>
    <w:pPr>
      <w:keepNext/>
      <w:keepLines/>
      <w:spacing w:after="0"/>
      <w:outlineLvl w:val="2"/>
    </w:pPr>
    <w:rPr>
      <w:rFonts w:asciiTheme="majorHAnsi" w:eastAsiaTheme="majorEastAsia" w:hAnsiTheme="majorHAnsi" w:cstheme="majorBidi"/>
      <w:color w:val="0B1F36"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Emphasis">
    <w:name w:val="Emphasis"/>
    <w:basedOn w:val="DefaultParagraphFont"/>
    <w:uiPriority w:val="20"/>
    <w:qFormat/>
    <w:rsid w:val="00CE3200"/>
    <w:rPr>
      <w:i/>
      <w:iCs/>
    </w:rPr>
  </w:style>
  <w:style w:type="paragraph" w:styleId="ListParagraph">
    <w:name w:val="List Paragraph"/>
    <w:basedOn w:val="Normal"/>
    <w:uiPriority w:val="34"/>
    <w:qFormat/>
    <w:rsid w:val="00CE3200"/>
    <w:pPr>
      <w:contextualSpacing/>
    </w:pPr>
  </w:style>
  <w:style w:type="table" w:styleId="TableGrid">
    <w:name w:val="Table Grid"/>
    <w:basedOn w:val="TableNormal"/>
    <w:uiPriority w:val="39"/>
    <w:rsid w:val="00B15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العنوان 1"/>
    <w:basedOn w:val="Normal"/>
    <w:rsid w:val="00EC20B4"/>
    <w:pPr>
      <w:numPr>
        <w:numId w:val="8"/>
      </w:numPr>
    </w:pPr>
  </w:style>
  <w:style w:type="paragraph" w:customStyle="1" w:styleId="2">
    <w:name w:val="عنوان 2"/>
    <w:basedOn w:val="Normal"/>
    <w:rsid w:val="00EC20B4"/>
    <w:pPr>
      <w:numPr>
        <w:ilvl w:val="1"/>
        <w:numId w:val="8"/>
      </w:numPr>
    </w:pPr>
  </w:style>
  <w:style w:type="paragraph" w:customStyle="1" w:styleId="3">
    <w:name w:val="عنوان 3"/>
    <w:basedOn w:val="Normal"/>
    <w:rsid w:val="00EC20B4"/>
    <w:pPr>
      <w:numPr>
        <w:ilvl w:val="2"/>
        <w:numId w:val="8"/>
      </w:numPr>
    </w:pPr>
  </w:style>
  <w:style w:type="paragraph" w:customStyle="1" w:styleId="4">
    <w:name w:val="عنوان 4"/>
    <w:basedOn w:val="Normal"/>
    <w:rsid w:val="00EC20B4"/>
    <w:pPr>
      <w:numPr>
        <w:ilvl w:val="3"/>
        <w:numId w:val="8"/>
      </w:numPr>
    </w:pPr>
  </w:style>
  <w:style w:type="paragraph" w:customStyle="1" w:styleId="5">
    <w:name w:val="عنوان 5"/>
    <w:basedOn w:val="Normal"/>
    <w:rsid w:val="00EC20B4"/>
    <w:pPr>
      <w:numPr>
        <w:ilvl w:val="4"/>
        <w:numId w:val="8"/>
      </w:numPr>
    </w:pPr>
  </w:style>
  <w:style w:type="paragraph" w:customStyle="1" w:styleId="6">
    <w:name w:val="عنوان 6"/>
    <w:basedOn w:val="Normal"/>
    <w:rsid w:val="00EC20B4"/>
    <w:pPr>
      <w:numPr>
        <w:ilvl w:val="5"/>
        <w:numId w:val="8"/>
      </w:numPr>
    </w:pPr>
  </w:style>
  <w:style w:type="paragraph" w:customStyle="1" w:styleId="7">
    <w:name w:val="عنوان 7"/>
    <w:basedOn w:val="Normal"/>
    <w:rsid w:val="00EC20B4"/>
    <w:pPr>
      <w:numPr>
        <w:ilvl w:val="6"/>
        <w:numId w:val="8"/>
      </w:numPr>
    </w:pPr>
  </w:style>
  <w:style w:type="paragraph" w:customStyle="1" w:styleId="8">
    <w:name w:val="عنوان 8"/>
    <w:basedOn w:val="Normal"/>
    <w:rsid w:val="00EC20B4"/>
    <w:pPr>
      <w:numPr>
        <w:ilvl w:val="7"/>
        <w:numId w:val="8"/>
      </w:numPr>
    </w:pPr>
  </w:style>
  <w:style w:type="paragraph" w:customStyle="1" w:styleId="9">
    <w:name w:val="عنوان 9"/>
    <w:basedOn w:val="Normal"/>
    <w:rsid w:val="00EC20B4"/>
    <w:pPr>
      <w:numPr>
        <w:ilvl w:val="8"/>
        <w:numId w:val="8"/>
      </w:numPr>
    </w:pPr>
  </w:style>
  <w:style w:type="character" w:customStyle="1" w:styleId="Heading3Char">
    <w:name w:val="Heading 3 Char"/>
    <w:basedOn w:val="DefaultParagraphFont"/>
    <w:link w:val="Heading3"/>
    <w:uiPriority w:val="9"/>
    <w:semiHidden/>
    <w:rsid w:val="005E7802"/>
    <w:rPr>
      <w:rFonts w:asciiTheme="majorHAnsi" w:eastAsiaTheme="majorEastAsia" w:hAnsiTheme="majorHAnsi" w:cstheme="majorBidi"/>
      <w:color w:val="0B1F36" w:themeColor="accent1" w:themeShade="7F"/>
      <w:kern w:val="20"/>
    </w:rPr>
  </w:style>
  <w:style w:type="character" w:styleId="Hyperlink">
    <w:name w:val="Hyperlink"/>
    <w:basedOn w:val="DefaultParagraphFont"/>
    <w:uiPriority w:val="99"/>
    <w:semiHidden/>
    <w:unhideWhenUsed/>
    <w:rsid w:val="001E11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6275">
      <w:bodyDiv w:val="1"/>
      <w:marLeft w:val="0"/>
      <w:marRight w:val="0"/>
      <w:marTop w:val="0"/>
      <w:marBottom w:val="0"/>
      <w:divBdr>
        <w:top w:val="none" w:sz="0" w:space="0" w:color="auto"/>
        <w:left w:val="none" w:sz="0" w:space="0" w:color="auto"/>
        <w:bottom w:val="none" w:sz="0" w:space="0" w:color="auto"/>
        <w:right w:val="none" w:sz="0" w:space="0" w:color="auto"/>
      </w:divBdr>
    </w:div>
    <w:div w:id="93481538">
      <w:bodyDiv w:val="1"/>
      <w:marLeft w:val="0"/>
      <w:marRight w:val="0"/>
      <w:marTop w:val="0"/>
      <w:marBottom w:val="0"/>
      <w:divBdr>
        <w:top w:val="none" w:sz="0" w:space="0" w:color="auto"/>
        <w:left w:val="none" w:sz="0" w:space="0" w:color="auto"/>
        <w:bottom w:val="none" w:sz="0" w:space="0" w:color="auto"/>
        <w:right w:val="none" w:sz="0" w:space="0" w:color="auto"/>
      </w:divBdr>
    </w:div>
    <w:div w:id="120001304">
      <w:bodyDiv w:val="1"/>
      <w:marLeft w:val="0"/>
      <w:marRight w:val="0"/>
      <w:marTop w:val="0"/>
      <w:marBottom w:val="0"/>
      <w:divBdr>
        <w:top w:val="none" w:sz="0" w:space="0" w:color="auto"/>
        <w:left w:val="none" w:sz="0" w:space="0" w:color="auto"/>
        <w:bottom w:val="none" w:sz="0" w:space="0" w:color="auto"/>
        <w:right w:val="none" w:sz="0" w:space="0" w:color="auto"/>
      </w:divBdr>
    </w:div>
    <w:div w:id="157232720">
      <w:bodyDiv w:val="1"/>
      <w:marLeft w:val="0"/>
      <w:marRight w:val="0"/>
      <w:marTop w:val="0"/>
      <w:marBottom w:val="0"/>
      <w:divBdr>
        <w:top w:val="none" w:sz="0" w:space="0" w:color="auto"/>
        <w:left w:val="none" w:sz="0" w:space="0" w:color="auto"/>
        <w:bottom w:val="none" w:sz="0" w:space="0" w:color="auto"/>
        <w:right w:val="none" w:sz="0" w:space="0" w:color="auto"/>
      </w:divBdr>
    </w:div>
    <w:div w:id="232667848">
      <w:bodyDiv w:val="1"/>
      <w:marLeft w:val="0"/>
      <w:marRight w:val="0"/>
      <w:marTop w:val="0"/>
      <w:marBottom w:val="0"/>
      <w:divBdr>
        <w:top w:val="none" w:sz="0" w:space="0" w:color="auto"/>
        <w:left w:val="none" w:sz="0" w:space="0" w:color="auto"/>
        <w:bottom w:val="none" w:sz="0" w:space="0" w:color="auto"/>
        <w:right w:val="none" w:sz="0" w:space="0" w:color="auto"/>
      </w:divBdr>
    </w:div>
    <w:div w:id="308559494">
      <w:bodyDiv w:val="1"/>
      <w:marLeft w:val="0"/>
      <w:marRight w:val="0"/>
      <w:marTop w:val="0"/>
      <w:marBottom w:val="0"/>
      <w:divBdr>
        <w:top w:val="none" w:sz="0" w:space="0" w:color="auto"/>
        <w:left w:val="none" w:sz="0" w:space="0" w:color="auto"/>
        <w:bottom w:val="none" w:sz="0" w:space="0" w:color="auto"/>
        <w:right w:val="none" w:sz="0" w:space="0" w:color="auto"/>
      </w:divBdr>
    </w:div>
    <w:div w:id="413357042">
      <w:bodyDiv w:val="1"/>
      <w:marLeft w:val="0"/>
      <w:marRight w:val="0"/>
      <w:marTop w:val="0"/>
      <w:marBottom w:val="0"/>
      <w:divBdr>
        <w:top w:val="none" w:sz="0" w:space="0" w:color="auto"/>
        <w:left w:val="none" w:sz="0" w:space="0" w:color="auto"/>
        <w:bottom w:val="none" w:sz="0" w:space="0" w:color="auto"/>
        <w:right w:val="none" w:sz="0" w:space="0" w:color="auto"/>
      </w:divBdr>
    </w:div>
    <w:div w:id="415329041">
      <w:bodyDiv w:val="1"/>
      <w:marLeft w:val="0"/>
      <w:marRight w:val="0"/>
      <w:marTop w:val="0"/>
      <w:marBottom w:val="0"/>
      <w:divBdr>
        <w:top w:val="none" w:sz="0" w:space="0" w:color="auto"/>
        <w:left w:val="none" w:sz="0" w:space="0" w:color="auto"/>
        <w:bottom w:val="none" w:sz="0" w:space="0" w:color="auto"/>
        <w:right w:val="none" w:sz="0" w:space="0" w:color="auto"/>
      </w:divBdr>
    </w:div>
    <w:div w:id="491482523">
      <w:bodyDiv w:val="1"/>
      <w:marLeft w:val="0"/>
      <w:marRight w:val="0"/>
      <w:marTop w:val="0"/>
      <w:marBottom w:val="0"/>
      <w:divBdr>
        <w:top w:val="none" w:sz="0" w:space="0" w:color="auto"/>
        <w:left w:val="none" w:sz="0" w:space="0" w:color="auto"/>
        <w:bottom w:val="none" w:sz="0" w:space="0" w:color="auto"/>
        <w:right w:val="none" w:sz="0" w:space="0" w:color="auto"/>
      </w:divBdr>
    </w:div>
    <w:div w:id="495077294">
      <w:bodyDiv w:val="1"/>
      <w:marLeft w:val="0"/>
      <w:marRight w:val="0"/>
      <w:marTop w:val="0"/>
      <w:marBottom w:val="0"/>
      <w:divBdr>
        <w:top w:val="none" w:sz="0" w:space="0" w:color="auto"/>
        <w:left w:val="none" w:sz="0" w:space="0" w:color="auto"/>
        <w:bottom w:val="none" w:sz="0" w:space="0" w:color="auto"/>
        <w:right w:val="none" w:sz="0" w:space="0" w:color="auto"/>
      </w:divBdr>
    </w:div>
    <w:div w:id="586768227">
      <w:bodyDiv w:val="1"/>
      <w:marLeft w:val="0"/>
      <w:marRight w:val="0"/>
      <w:marTop w:val="0"/>
      <w:marBottom w:val="0"/>
      <w:divBdr>
        <w:top w:val="none" w:sz="0" w:space="0" w:color="auto"/>
        <w:left w:val="none" w:sz="0" w:space="0" w:color="auto"/>
        <w:bottom w:val="none" w:sz="0" w:space="0" w:color="auto"/>
        <w:right w:val="none" w:sz="0" w:space="0" w:color="auto"/>
      </w:divBdr>
    </w:div>
    <w:div w:id="668290180">
      <w:bodyDiv w:val="1"/>
      <w:marLeft w:val="0"/>
      <w:marRight w:val="0"/>
      <w:marTop w:val="0"/>
      <w:marBottom w:val="0"/>
      <w:divBdr>
        <w:top w:val="none" w:sz="0" w:space="0" w:color="auto"/>
        <w:left w:val="none" w:sz="0" w:space="0" w:color="auto"/>
        <w:bottom w:val="none" w:sz="0" w:space="0" w:color="auto"/>
        <w:right w:val="none" w:sz="0" w:space="0" w:color="auto"/>
      </w:divBdr>
    </w:div>
    <w:div w:id="668823990">
      <w:bodyDiv w:val="1"/>
      <w:marLeft w:val="0"/>
      <w:marRight w:val="0"/>
      <w:marTop w:val="0"/>
      <w:marBottom w:val="0"/>
      <w:divBdr>
        <w:top w:val="none" w:sz="0" w:space="0" w:color="auto"/>
        <w:left w:val="none" w:sz="0" w:space="0" w:color="auto"/>
        <w:bottom w:val="none" w:sz="0" w:space="0" w:color="auto"/>
        <w:right w:val="none" w:sz="0" w:space="0" w:color="auto"/>
      </w:divBdr>
    </w:div>
    <w:div w:id="784274052">
      <w:bodyDiv w:val="1"/>
      <w:marLeft w:val="0"/>
      <w:marRight w:val="0"/>
      <w:marTop w:val="0"/>
      <w:marBottom w:val="0"/>
      <w:divBdr>
        <w:top w:val="none" w:sz="0" w:space="0" w:color="auto"/>
        <w:left w:val="none" w:sz="0" w:space="0" w:color="auto"/>
        <w:bottom w:val="none" w:sz="0" w:space="0" w:color="auto"/>
        <w:right w:val="none" w:sz="0" w:space="0" w:color="auto"/>
      </w:divBdr>
    </w:div>
    <w:div w:id="790782392">
      <w:bodyDiv w:val="1"/>
      <w:marLeft w:val="0"/>
      <w:marRight w:val="0"/>
      <w:marTop w:val="0"/>
      <w:marBottom w:val="0"/>
      <w:divBdr>
        <w:top w:val="none" w:sz="0" w:space="0" w:color="auto"/>
        <w:left w:val="none" w:sz="0" w:space="0" w:color="auto"/>
        <w:bottom w:val="none" w:sz="0" w:space="0" w:color="auto"/>
        <w:right w:val="none" w:sz="0" w:space="0" w:color="auto"/>
      </w:divBdr>
    </w:div>
    <w:div w:id="826164058">
      <w:bodyDiv w:val="1"/>
      <w:marLeft w:val="0"/>
      <w:marRight w:val="0"/>
      <w:marTop w:val="0"/>
      <w:marBottom w:val="0"/>
      <w:divBdr>
        <w:top w:val="none" w:sz="0" w:space="0" w:color="auto"/>
        <w:left w:val="none" w:sz="0" w:space="0" w:color="auto"/>
        <w:bottom w:val="none" w:sz="0" w:space="0" w:color="auto"/>
        <w:right w:val="none" w:sz="0" w:space="0" w:color="auto"/>
      </w:divBdr>
    </w:div>
    <w:div w:id="830095922">
      <w:bodyDiv w:val="1"/>
      <w:marLeft w:val="0"/>
      <w:marRight w:val="0"/>
      <w:marTop w:val="0"/>
      <w:marBottom w:val="0"/>
      <w:divBdr>
        <w:top w:val="none" w:sz="0" w:space="0" w:color="auto"/>
        <w:left w:val="none" w:sz="0" w:space="0" w:color="auto"/>
        <w:bottom w:val="none" w:sz="0" w:space="0" w:color="auto"/>
        <w:right w:val="none" w:sz="0" w:space="0" w:color="auto"/>
      </w:divBdr>
    </w:div>
    <w:div w:id="864561506">
      <w:bodyDiv w:val="1"/>
      <w:marLeft w:val="0"/>
      <w:marRight w:val="0"/>
      <w:marTop w:val="0"/>
      <w:marBottom w:val="0"/>
      <w:divBdr>
        <w:top w:val="none" w:sz="0" w:space="0" w:color="auto"/>
        <w:left w:val="none" w:sz="0" w:space="0" w:color="auto"/>
        <w:bottom w:val="none" w:sz="0" w:space="0" w:color="auto"/>
        <w:right w:val="none" w:sz="0" w:space="0" w:color="auto"/>
      </w:divBdr>
    </w:div>
    <w:div w:id="881016305">
      <w:bodyDiv w:val="1"/>
      <w:marLeft w:val="0"/>
      <w:marRight w:val="0"/>
      <w:marTop w:val="0"/>
      <w:marBottom w:val="0"/>
      <w:divBdr>
        <w:top w:val="none" w:sz="0" w:space="0" w:color="auto"/>
        <w:left w:val="none" w:sz="0" w:space="0" w:color="auto"/>
        <w:bottom w:val="none" w:sz="0" w:space="0" w:color="auto"/>
        <w:right w:val="none" w:sz="0" w:space="0" w:color="auto"/>
      </w:divBdr>
    </w:div>
    <w:div w:id="925505123">
      <w:bodyDiv w:val="1"/>
      <w:marLeft w:val="0"/>
      <w:marRight w:val="0"/>
      <w:marTop w:val="0"/>
      <w:marBottom w:val="0"/>
      <w:divBdr>
        <w:top w:val="none" w:sz="0" w:space="0" w:color="auto"/>
        <w:left w:val="none" w:sz="0" w:space="0" w:color="auto"/>
        <w:bottom w:val="none" w:sz="0" w:space="0" w:color="auto"/>
        <w:right w:val="none" w:sz="0" w:space="0" w:color="auto"/>
      </w:divBdr>
    </w:div>
    <w:div w:id="934902395">
      <w:bodyDiv w:val="1"/>
      <w:marLeft w:val="0"/>
      <w:marRight w:val="0"/>
      <w:marTop w:val="0"/>
      <w:marBottom w:val="0"/>
      <w:divBdr>
        <w:top w:val="none" w:sz="0" w:space="0" w:color="auto"/>
        <w:left w:val="none" w:sz="0" w:space="0" w:color="auto"/>
        <w:bottom w:val="none" w:sz="0" w:space="0" w:color="auto"/>
        <w:right w:val="none" w:sz="0" w:space="0" w:color="auto"/>
      </w:divBdr>
    </w:div>
    <w:div w:id="1092316496">
      <w:bodyDiv w:val="1"/>
      <w:marLeft w:val="0"/>
      <w:marRight w:val="0"/>
      <w:marTop w:val="0"/>
      <w:marBottom w:val="0"/>
      <w:divBdr>
        <w:top w:val="none" w:sz="0" w:space="0" w:color="auto"/>
        <w:left w:val="none" w:sz="0" w:space="0" w:color="auto"/>
        <w:bottom w:val="none" w:sz="0" w:space="0" w:color="auto"/>
        <w:right w:val="none" w:sz="0" w:space="0" w:color="auto"/>
      </w:divBdr>
      <w:divsChild>
        <w:div w:id="1671366121">
          <w:marLeft w:val="0"/>
          <w:marRight w:val="0"/>
          <w:marTop w:val="0"/>
          <w:marBottom w:val="0"/>
          <w:divBdr>
            <w:top w:val="none" w:sz="0" w:space="0" w:color="auto"/>
            <w:left w:val="none" w:sz="0" w:space="0" w:color="auto"/>
            <w:bottom w:val="none" w:sz="0" w:space="0" w:color="auto"/>
            <w:right w:val="none" w:sz="0" w:space="0" w:color="auto"/>
          </w:divBdr>
          <w:divsChild>
            <w:div w:id="314602747">
              <w:marLeft w:val="0"/>
              <w:marRight w:val="0"/>
              <w:marTop w:val="0"/>
              <w:marBottom w:val="0"/>
              <w:divBdr>
                <w:top w:val="none" w:sz="0" w:space="0" w:color="auto"/>
                <w:left w:val="none" w:sz="0" w:space="0" w:color="auto"/>
                <w:bottom w:val="none" w:sz="0" w:space="0" w:color="auto"/>
                <w:right w:val="none" w:sz="0" w:space="0" w:color="auto"/>
              </w:divBdr>
              <w:divsChild>
                <w:div w:id="8773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4258">
      <w:bodyDiv w:val="1"/>
      <w:marLeft w:val="0"/>
      <w:marRight w:val="0"/>
      <w:marTop w:val="0"/>
      <w:marBottom w:val="0"/>
      <w:divBdr>
        <w:top w:val="none" w:sz="0" w:space="0" w:color="auto"/>
        <w:left w:val="none" w:sz="0" w:space="0" w:color="auto"/>
        <w:bottom w:val="none" w:sz="0" w:space="0" w:color="auto"/>
        <w:right w:val="none" w:sz="0" w:space="0" w:color="auto"/>
      </w:divBdr>
    </w:div>
    <w:div w:id="1338582831">
      <w:bodyDiv w:val="1"/>
      <w:marLeft w:val="0"/>
      <w:marRight w:val="0"/>
      <w:marTop w:val="0"/>
      <w:marBottom w:val="0"/>
      <w:divBdr>
        <w:top w:val="none" w:sz="0" w:space="0" w:color="auto"/>
        <w:left w:val="none" w:sz="0" w:space="0" w:color="auto"/>
        <w:bottom w:val="none" w:sz="0" w:space="0" w:color="auto"/>
        <w:right w:val="none" w:sz="0" w:space="0" w:color="auto"/>
      </w:divBdr>
    </w:div>
    <w:div w:id="1438864836">
      <w:bodyDiv w:val="1"/>
      <w:marLeft w:val="0"/>
      <w:marRight w:val="0"/>
      <w:marTop w:val="0"/>
      <w:marBottom w:val="0"/>
      <w:divBdr>
        <w:top w:val="none" w:sz="0" w:space="0" w:color="auto"/>
        <w:left w:val="none" w:sz="0" w:space="0" w:color="auto"/>
        <w:bottom w:val="none" w:sz="0" w:space="0" w:color="auto"/>
        <w:right w:val="none" w:sz="0" w:space="0" w:color="auto"/>
      </w:divBdr>
    </w:div>
    <w:div w:id="1464230086">
      <w:bodyDiv w:val="1"/>
      <w:marLeft w:val="0"/>
      <w:marRight w:val="0"/>
      <w:marTop w:val="0"/>
      <w:marBottom w:val="0"/>
      <w:divBdr>
        <w:top w:val="none" w:sz="0" w:space="0" w:color="auto"/>
        <w:left w:val="none" w:sz="0" w:space="0" w:color="auto"/>
        <w:bottom w:val="none" w:sz="0" w:space="0" w:color="auto"/>
        <w:right w:val="none" w:sz="0" w:space="0" w:color="auto"/>
      </w:divBdr>
    </w:div>
    <w:div w:id="1528105783">
      <w:bodyDiv w:val="1"/>
      <w:marLeft w:val="0"/>
      <w:marRight w:val="0"/>
      <w:marTop w:val="0"/>
      <w:marBottom w:val="0"/>
      <w:divBdr>
        <w:top w:val="none" w:sz="0" w:space="0" w:color="auto"/>
        <w:left w:val="none" w:sz="0" w:space="0" w:color="auto"/>
        <w:bottom w:val="none" w:sz="0" w:space="0" w:color="auto"/>
        <w:right w:val="none" w:sz="0" w:space="0" w:color="auto"/>
      </w:divBdr>
    </w:div>
    <w:div w:id="1659072537">
      <w:bodyDiv w:val="1"/>
      <w:marLeft w:val="0"/>
      <w:marRight w:val="0"/>
      <w:marTop w:val="0"/>
      <w:marBottom w:val="0"/>
      <w:divBdr>
        <w:top w:val="none" w:sz="0" w:space="0" w:color="auto"/>
        <w:left w:val="none" w:sz="0" w:space="0" w:color="auto"/>
        <w:bottom w:val="none" w:sz="0" w:space="0" w:color="auto"/>
        <w:right w:val="none" w:sz="0" w:space="0" w:color="auto"/>
      </w:divBdr>
    </w:div>
    <w:div w:id="1804614466">
      <w:bodyDiv w:val="1"/>
      <w:marLeft w:val="0"/>
      <w:marRight w:val="0"/>
      <w:marTop w:val="0"/>
      <w:marBottom w:val="0"/>
      <w:divBdr>
        <w:top w:val="none" w:sz="0" w:space="0" w:color="auto"/>
        <w:left w:val="none" w:sz="0" w:space="0" w:color="auto"/>
        <w:bottom w:val="none" w:sz="0" w:space="0" w:color="auto"/>
        <w:right w:val="none" w:sz="0" w:space="0" w:color="auto"/>
      </w:divBdr>
    </w:div>
    <w:div w:id="1863666572">
      <w:bodyDiv w:val="1"/>
      <w:marLeft w:val="0"/>
      <w:marRight w:val="0"/>
      <w:marTop w:val="0"/>
      <w:marBottom w:val="0"/>
      <w:divBdr>
        <w:top w:val="none" w:sz="0" w:space="0" w:color="auto"/>
        <w:left w:val="none" w:sz="0" w:space="0" w:color="auto"/>
        <w:bottom w:val="none" w:sz="0" w:space="0" w:color="auto"/>
        <w:right w:val="none" w:sz="0" w:space="0" w:color="auto"/>
      </w:divBdr>
    </w:div>
    <w:div w:id="1876429710">
      <w:bodyDiv w:val="1"/>
      <w:marLeft w:val="0"/>
      <w:marRight w:val="0"/>
      <w:marTop w:val="0"/>
      <w:marBottom w:val="0"/>
      <w:divBdr>
        <w:top w:val="none" w:sz="0" w:space="0" w:color="auto"/>
        <w:left w:val="none" w:sz="0" w:space="0" w:color="auto"/>
        <w:bottom w:val="none" w:sz="0" w:space="0" w:color="auto"/>
        <w:right w:val="none" w:sz="0" w:space="0" w:color="auto"/>
      </w:divBdr>
    </w:div>
    <w:div w:id="1878883925">
      <w:bodyDiv w:val="1"/>
      <w:marLeft w:val="0"/>
      <w:marRight w:val="0"/>
      <w:marTop w:val="0"/>
      <w:marBottom w:val="0"/>
      <w:divBdr>
        <w:top w:val="none" w:sz="0" w:space="0" w:color="auto"/>
        <w:left w:val="none" w:sz="0" w:space="0" w:color="auto"/>
        <w:bottom w:val="none" w:sz="0" w:space="0" w:color="auto"/>
        <w:right w:val="none" w:sz="0" w:space="0" w:color="auto"/>
      </w:divBdr>
    </w:div>
    <w:div w:id="1900703313">
      <w:bodyDiv w:val="1"/>
      <w:marLeft w:val="0"/>
      <w:marRight w:val="0"/>
      <w:marTop w:val="0"/>
      <w:marBottom w:val="0"/>
      <w:divBdr>
        <w:top w:val="none" w:sz="0" w:space="0" w:color="auto"/>
        <w:left w:val="none" w:sz="0" w:space="0" w:color="auto"/>
        <w:bottom w:val="none" w:sz="0" w:space="0" w:color="auto"/>
        <w:right w:val="none" w:sz="0" w:space="0" w:color="auto"/>
      </w:divBdr>
    </w:div>
    <w:div w:id="1994095322">
      <w:bodyDiv w:val="1"/>
      <w:marLeft w:val="0"/>
      <w:marRight w:val="0"/>
      <w:marTop w:val="0"/>
      <w:marBottom w:val="0"/>
      <w:divBdr>
        <w:top w:val="none" w:sz="0" w:space="0" w:color="auto"/>
        <w:left w:val="none" w:sz="0" w:space="0" w:color="auto"/>
        <w:bottom w:val="none" w:sz="0" w:space="0" w:color="auto"/>
        <w:right w:val="none" w:sz="0" w:space="0" w:color="auto"/>
      </w:divBdr>
    </w:div>
    <w:div w:id="200974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Big%20wa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4.xml><?xml version="1.0" encoding="utf-8"?>
<ds:datastoreItem xmlns:ds="http://schemas.openxmlformats.org/officeDocument/2006/customXml" ds:itemID="{59ACDD88-BC76-4D72-8211-E35E8B190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 wave letterhead.dotx</Template>
  <TotalTime>0</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2024-02-08T07:07:00Z</dcterms:created>
  <dcterms:modified xsi:type="dcterms:W3CDTF">2024-02-08T07:07:00Z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