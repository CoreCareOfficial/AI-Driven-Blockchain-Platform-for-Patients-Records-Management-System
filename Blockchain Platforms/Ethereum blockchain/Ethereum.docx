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DBC4" w14:textId="527A8399" w:rsidR="00A66B18" w:rsidRDefault="00973660">
      <w:bookmarkStart w:id="0" w:name="_Hlk156424788"/>
      <w:r w:rsidRPr="00973660">
        <w:rPr>
          <w:noProof/>
          <w:color w:val="000000" w:themeColor="text1"/>
        </w:rPr>
        <mc:AlternateContent>
          <mc:Choice Requires="wpg">
            <w:drawing>
              <wp:anchor distT="0" distB="0" distL="114300" distR="114300" simplePos="0" relativeHeight="251661312" behindDoc="1" locked="0" layoutInCell="1" allowOverlap="1" wp14:anchorId="45E70F7A" wp14:editId="54E0446F">
                <wp:simplePos x="0" y="0"/>
                <wp:positionH relativeFrom="page">
                  <wp:align>left</wp:align>
                </wp:positionH>
                <wp:positionV relativeFrom="paragraph">
                  <wp:posOffset>-457199</wp:posOffset>
                </wp:positionV>
                <wp:extent cx="9763650" cy="3315556"/>
                <wp:effectExtent l="0" t="0" r="9525"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9763650" cy="3315556"/>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BF2D1C" id="Graphic 17" o:spid="_x0000_s1026" alt="Curved accent shapes that collectively build the header design" style="position:absolute;margin-left:0;margin-top:-36pt;width:768.8pt;height:261.05pt;z-index:-251655168;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r w:rsidR="00C74A06">
        <w:rPr>
          <w:noProof/>
        </w:rPr>
        <mc:AlternateContent>
          <mc:Choice Requires="wps">
            <w:drawing>
              <wp:anchor distT="0" distB="0" distL="114300" distR="114300" simplePos="0" relativeHeight="251659264" behindDoc="0" locked="0" layoutInCell="1" allowOverlap="1" wp14:anchorId="623BA945" wp14:editId="41176A69">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53EE0C80">
                <wp:simplePos x="0" y="0"/>
                <wp:positionH relativeFrom="margin">
                  <wp:posOffset>19050</wp:posOffset>
                </wp:positionH>
                <wp:positionV relativeFrom="paragraph">
                  <wp:posOffset>19685</wp:posOffset>
                </wp:positionV>
                <wp:extent cx="30003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000375" cy="666750"/>
                        </a:xfrm>
                        <a:prstGeom prst="rect">
                          <a:avLst/>
                        </a:prstGeom>
                        <a:noFill/>
                        <a:ln w="57150">
                          <a:solidFill>
                            <a:schemeClr val="bg1"/>
                          </a:solidFill>
                        </a:ln>
                        <a:effectLst>
                          <a:softEdge rad="12700"/>
                        </a:effectLst>
                      </wps:spPr>
                      <wps:txbx>
                        <w:txbxContent>
                          <w:p w14:paraId="014A4280" w14:textId="385A4EE4" w:rsidR="0096301D" w:rsidRPr="00973660" w:rsidRDefault="00973660" w:rsidP="00C74A06">
                            <w:pPr>
                              <w:ind w:left="0"/>
                              <w:rPr>
                                <w:rFonts w:asciiTheme="minorBidi" w:hAnsiTheme="minorBidi"/>
                                <w:b/>
                                <w:bCs/>
                                <w:i/>
                                <w:iCs/>
                                <w:color w:val="auto"/>
                                <w:sz w:val="56"/>
                                <w:szCs w:val="56"/>
                              </w:rPr>
                            </w:pPr>
                            <w:r w:rsidRPr="00973660">
                              <w:rPr>
                                <w:rFonts w:asciiTheme="minorBidi" w:hAnsiTheme="minorBidi"/>
                                <w:b/>
                                <w:bCs/>
                                <w:i/>
                                <w:iCs/>
                                <w:color w:val="auto"/>
                                <w:sz w:val="56"/>
                                <w:szCs w:val="56"/>
                              </w:rPr>
                              <w:t>Ethereum: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1.5pt;margin-top:1.55pt;width:236.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" filled="f" strokecolor="white [3212]" strokeweight="4.5pt">
                <v:textbox>
                  <w:txbxContent>
                    <w:p w14:paraId="014A4280" w14:textId="385A4EE4" w:rsidR="0096301D" w:rsidRPr="00973660" w:rsidRDefault="00973660" w:rsidP="00C74A06">
                      <w:pPr>
                        <w:ind w:left="0"/>
                        <w:rPr>
                          <w:rFonts w:asciiTheme="minorBidi" w:hAnsiTheme="minorBidi"/>
                          <w:b/>
                          <w:bCs/>
                          <w:i/>
                          <w:iCs/>
                          <w:color w:val="auto"/>
                          <w:sz w:val="56"/>
                          <w:szCs w:val="56"/>
                        </w:rPr>
                      </w:pPr>
                      <w:r w:rsidRPr="00973660">
                        <w:rPr>
                          <w:rFonts w:asciiTheme="minorBidi" w:hAnsiTheme="minorBidi"/>
                          <w:b/>
                          <w:bCs/>
                          <w:i/>
                          <w:iCs/>
                          <w:color w:val="auto"/>
                          <w:sz w:val="56"/>
                          <w:szCs w:val="56"/>
                        </w:rPr>
                        <w:t>Ethereum:</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27C9F20E" w14:textId="4080F3AB" w:rsidR="00727071" w:rsidRPr="00973660" w:rsidRDefault="00973660" w:rsidP="00844B29">
      <w:pPr>
        <w:pStyle w:val="Signature"/>
        <w:ind w:left="0"/>
        <w:jc w:val="center"/>
        <w:rPr>
          <w:i/>
          <w:iCs/>
          <w:color w:val="000000" w:themeColor="text1"/>
          <w:sz w:val="72"/>
          <w:szCs w:val="72"/>
        </w:rPr>
      </w:pPr>
      <w:r w:rsidRPr="00973660">
        <w:rPr>
          <w:rFonts w:ascii="Dubai Medium" w:hAnsi="Dubai Medium" w:cs="Dubai Medium" w:hint="cs"/>
          <w:i/>
          <w:iCs/>
          <w:color w:val="4389D7" w:themeColor="text2" w:themeTint="99"/>
          <w:sz w:val="72"/>
          <w:szCs w:val="72"/>
        </w:rPr>
        <w:t>Ethereum:</w:t>
      </w:r>
    </w:p>
    <w:p w14:paraId="5A717477" w14:textId="057421D9" w:rsidR="00C668A1" w:rsidRDefault="00C668A1" w:rsidP="00FC4760">
      <w:pPr>
        <w:pStyle w:val="Signature"/>
        <w:ind w:left="0"/>
      </w:pPr>
    </w:p>
    <w:p w14:paraId="53433874" w14:textId="4E866649" w:rsidR="00C668A1" w:rsidRDefault="0026253A" w:rsidP="00C668A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p>
    <w:p w14:paraId="130E2D2E" w14:textId="77777777" w:rsidR="00031A0D" w:rsidRPr="002E577E" w:rsidRDefault="00031A0D" w:rsidP="00FC7BD7">
      <w:pPr>
        <w:pStyle w:val="Signature"/>
        <w:ind w:left="360"/>
        <w:rPr>
          <w:rFonts w:ascii="Segoe UI" w:eastAsia="Times New Roman" w:hAnsi="Segoe UI" w:cs="Segoe UI"/>
          <w:b w:val="0"/>
          <w:bCs w:val="0"/>
          <w:color w:val="111111"/>
          <w:kern w:val="0"/>
          <w:sz w:val="30"/>
          <w:szCs w:val="30"/>
          <w:lang w:eastAsia="en-US"/>
        </w:rPr>
      </w:pPr>
      <w:r w:rsidRPr="002E577E">
        <w:rPr>
          <w:rFonts w:ascii="Segoe UI" w:eastAsia="Times New Roman" w:hAnsi="Segoe UI" w:cs="Segoe UI"/>
          <w:b w:val="0"/>
          <w:bCs w:val="0"/>
          <w:color w:val="111111"/>
          <w:kern w:val="0"/>
          <w:sz w:val="30"/>
          <w:szCs w:val="30"/>
          <w:lang w:eastAsia="en-US"/>
        </w:rPr>
        <w:t>Despite being a public network, Ethereum is not a free network. Users must make payments in order to use its computational resources. In other words, if users want the nodes to help in executing their codes, they need to pay these nodes. These payments are made using a cryptocurrency called Ether. As a cryptocurrency, Ether (ETH) can therefore be used in different ways, including:</w:t>
      </w:r>
    </w:p>
    <w:p w14:paraId="21E7FADB" w14:textId="77777777" w:rsidR="00031A0D" w:rsidRPr="002E577E" w:rsidRDefault="00031A0D" w:rsidP="00FC7BD7">
      <w:pPr>
        <w:pStyle w:val="Signature"/>
        <w:numPr>
          <w:ilvl w:val="0"/>
          <w:numId w:val="30"/>
        </w:numPr>
        <w:tabs>
          <w:tab w:val="clear" w:pos="720"/>
        </w:tabs>
        <w:ind w:left="360" w:firstLine="0"/>
        <w:rPr>
          <w:rFonts w:ascii="Segoe UI" w:eastAsia="Times New Roman" w:hAnsi="Segoe UI" w:cs="Segoe UI"/>
          <w:b w:val="0"/>
          <w:bCs w:val="0"/>
          <w:color w:val="111111"/>
          <w:kern w:val="0"/>
          <w:sz w:val="30"/>
          <w:szCs w:val="30"/>
          <w:lang w:eastAsia="en-US"/>
        </w:rPr>
      </w:pPr>
      <w:r w:rsidRPr="002E577E">
        <w:rPr>
          <w:rFonts w:ascii="Segoe UI" w:eastAsia="Times New Roman" w:hAnsi="Segoe UI" w:cs="Segoe UI"/>
          <w:b w:val="0"/>
          <w:bCs w:val="0"/>
          <w:color w:val="111111"/>
          <w:kern w:val="0"/>
          <w:sz w:val="30"/>
          <w:szCs w:val="30"/>
          <w:lang w:eastAsia="en-US"/>
        </w:rPr>
        <w:t>Exchanged between users to pay for services or products</w:t>
      </w:r>
    </w:p>
    <w:p w14:paraId="5B8F5F6D" w14:textId="77777777" w:rsidR="00031A0D" w:rsidRPr="002E577E" w:rsidRDefault="00031A0D" w:rsidP="00FC7BD7">
      <w:pPr>
        <w:pStyle w:val="Signature"/>
        <w:numPr>
          <w:ilvl w:val="0"/>
          <w:numId w:val="30"/>
        </w:numPr>
        <w:tabs>
          <w:tab w:val="clear" w:pos="720"/>
        </w:tabs>
        <w:ind w:left="360" w:firstLine="0"/>
        <w:rPr>
          <w:rFonts w:ascii="Segoe UI" w:eastAsia="Times New Roman" w:hAnsi="Segoe UI" w:cs="Segoe UI"/>
          <w:b w:val="0"/>
          <w:bCs w:val="0"/>
          <w:color w:val="111111"/>
          <w:kern w:val="0"/>
          <w:sz w:val="30"/>
          <w:szCs w:val="30"/>
          <w:lang w:eastAsia="en-US"/>
        </w:rPr>
      </w:pPr>
      <w:r w:rsidRPr="002E577E">
        <w:rPr>
          <w:rFonts w:ascii="Segoe UI" w:eastAsia="Times New Roman" w:hAnsi="Segoe UI" w:cs="Segoe UI"/>
          <w:b w:val="0"/>
          <w:bCs w:val="0"/>
          <w:color w:val="111111"/>
          <w:kern w:val="0"/>
          <w:sz w:val="30"/>
          <w:szCs w:val="30"/>
          <w:lang w:eastAsia="en-US"/>
        </w:rPr>
        <w:t>Used by investors in trading operations</w:t>
      </w:r>
    </w:p>
    <w:p w14:paraId="58E77753" w14:textId="45366BF7" w:rsidR="00727071" w:rsidRPr="00A75A61" w:rsidRDefault="00031A0D" w:rsidP="00A75A61">
      <w:pPr>
        <w:pStyle w:val="Signature"/>
        <w:numPr>
          <w:ilvl w:val="0"/>
          <w:numId w:val="30"/>
        </w:numPr>
        <w:tabs>
          <w:tab w:val="clear" w:pos="720"/>
        </w:tabs>
        <w:ind w:left="360" w:firstLine="0"/>
        <w:rPr>
          <w:rFonts w:ascii="Segoe UI" w:eastAsia="Times New Roman" w:hAnsi="Segoe UI" w:cs="Segoe UI"/>
          <w:b w:val="0"/>
          <w:bCs w:val="0"/>
          <w:color w:val="111111"/>
          <w:kern w:val="0"/>
          <w:sz w:val="30"/>
          <w:szCs w:val="30"/>
          <w:lang w:eastAsia="en-US"/>
        </w:rPr>
      </w:pPr>
      <w:r w:rsidRPr="002E577E">
        <w:rPr>
          <w:rFonts w:ascii="Segoe UI" w:eastAsia="Times New Roman" w:hAnsi="Segoe UI" w:cs="Segoe UI"/>
          <w:b w:val="0"/>
          <w:bCs w:val="0"/>
          <w:color w:val="111111"/>
          <w:kern w:val="0"/>
          <w:sz w:val="30"/>
          <w:szCs w:val="30"/>
          <w:lang w:eastAsia="en-US"/>
        </w:rPr>
        <w:t>Used by developers to pay for services and computing resources on the Ethereum blockchain</w:t>
      </w:r>
    </w:p>
    <w:p w14:paraId="3DC6814C" w14:textId="7558432A" w:rsidR="0096301D" w:rsidRDefault="00845F63" w:rsidP="00845F63">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Advantages</w:t>
      </w:r>
      <w:r>
        <w:rPr>
          <w:rFonts w:ascii="Dubai Medium" w:hAnsi="Dubai Medium" w:cs="Dubai Medium"/>
          <w:i/>
          <w:iCs/>
          <w:color w:val="4389D7" w:themeColor="text2" w:themeTint="99"/>
          <w:sz w:val="36"/>
          <w:szCs w:val="36"/>
        </w:rPr>
        <w:t xml:space="preserve"> of</w:t>
      </w:r>
      <w:r w:rsidR="008F43FA">
        <w:rPr>
          <w:rFonts w:ascii="Dubai Medium" w:hAnsi="Dubai Medium" w:cs="Dubai Medium"/>
          <w:i/>
          <w:iCs/>
          <w:color w:val="4389D7" w:themeColor="text2" w:themeTint="99"/>
          <w:sz w:val="36"/>
          <w:szCs w:val="36"/>
        </w:rPr>
        <w:t xml:space="preserve"> </w:t>
      </w:r>
      <w:r w:rsidR="008F43FA">
        <w:rPr>
          <w:rFonts w:ascii="Dubai Medium" w:hAnsi="Dubai Medium" w:cs="Dubai Medium" w:hint="cs"/>
          <w:i/>
          <w:iCs/>
          <w:color w:val="4389D7" w:themeColor="text2" w:themeTint="99"/>
          <w:sz w:val="36"/>
          <w:szCs w:val="36"/>
        </w:rPr>
        <w:t>Ethereum:</w:t>
      </w:r>
    </w:p>
    <w:p w14:paraId="49ADF5D4" w14:textId="7A2AB624" w:rsidR="00430460" w:rsidRDefault="00430460" w:rsidP="00A75A61">
      <w:pPr>
        <w:pStyle w:val="ListParagraph"/>
        <w:numPr>
          <w:ilvl w:val="0"/>
          <w:numId w:val="37"/>
        </w:numPr>
        <w:rPr>
          <w:rtl/>
        </w:rPr>
      </w:pPr>
      <w:r w:rsidRPr="00A75A61">
        <w:rPr>
          <w:rFonts w:ascii="Segoe UI" w:eastAsia="Times New Roman" w:hAnsi="Segoe UI" w:cs="Segoe UI" w:hint="cs"/>
          <w:b/>
          <w:bCs/>
          <w:color w:val="111111"/>
          <w:kern w:val="0"/>
          <w:sz w:val="30"/>
          <w:szCs w:val="30"/>
          <w:lang w:eastAsia="en-US"/>
        </w:rPr>
        <w:t>Decentralization</w:t>
      </w:r>
      <w:r w:rsidR="00FC7BD7" w:rsidRPr="00A75A61">
        <w:rPr>
          <w:rFonts w:ascii="Segoe UI" w:eastAsia="Times New Roman" w:hAnsi="Segoe UI" w:cs="Segoe UI"/>
          <w:b/>
          <w:bCs/>
          <w:color w:val="111111"/>
          <w:kern w:val="0"/>
          <w:sz w:val="30"/>
          <w:szCs w:val="30"/>
          <w:lang w:eastAsia="en-US"/>
        </w:rPr>
        <w:t>:</w:t>
      </w:r>
    </w:p>
    <w:p w14:paraId="69197545" w14:textId="196F3249" w:rsidR="00430460" w:rsidRDefault="00430460" w:rsidP="002E577E">
      <w:pPr>
        <w:pStyle w:val="Signature"/>
        <w:rPr>
          <w:rtl/>
        </w:rPr>
      </w:pPr>
      <w:r w:rsidRPr="002E577E">
        <w:rPr>
          <w:rFonts w:ascii="Segoe UI" w:eastAsia="Times New Roman" w:hAnsi="Segoe UI" w:cs="Segoe UI" w:hint="cs"/>
          <w:b w:val="0"/>
          <w:bCs w:val="0"/>
          <w:color w:val="111111"/>
          <w:kern w:val="0"/>
          <w:sz w:val="30"/>
          <w:szCs w:val="30"/>
          <w:lang w:eastAsia="en-US"/>
        </w:rPr>
        <w:t>The decentralized design of Ethereum effectively distributes knowledge and trust among network members, removing the need for a central body to run the system and mediate transactions</w:t>
      </w:r>
      <w:r w:rsidRPr="002E577E">
        <w:rPr>
          <w:rFonts w:ascii="Segoe UI" w:eastAsia="Times New Roman" w:hAnsi="Segoe UI" w:cs="Segoe UI" w:hint="cs"/>
          <w:b w:val="0"/>
          <w:bCs w:val="0"/>
          <w:color w:val="111111"/>
          <w:kern w:val="0"/>
          <w:sz w:val="30"/>
          <w:szCs w:val="30"/>
          <w:rtl/>
          <w:lang w:eastAsia="en-US"/>
        </w:rPr>
        <w:t>.</w:t>
      </w:r>
    </w:p>
    <w:p w14:paraId="032DCAF7" w14:textId="07C13DF8" w:rsidR="00430460" w:rsidRPr="00A75A61" w:rsidRDefault="00430460" w:rsidP="00A75A61">
      <w:pPr>
        <w:pStyle w:val="ListParagraph"/>
        <w:numPr>
          <w:ilvl w:val="0"/>
          <w:numId w:val="37"/>
        </w:numPr>
        <w:rPr>
          <w:rFonts w:ascii="Segoe UI" w:eastAsia="Times New Roman" w:hAnsi="Segoe UI" w:cs="Segoe UI"/>
          <w:b/>
          <w:bCs/>
          <w:color w:val="111111"/>
          <w:kern w:val="0"/>
          <w:sz w:val="30"/>
          <w:szCs w:val="30"/>
          <w:rtl/>
          <w:lang w:eastAsia="en-US"/>
        </w:rPr>
      </w:pPr>
      <w:r w:rsidRPr="00A75A61">
        <w:rPr>
          <w:rFonts w:ascii="Segoe UI" w:eastAsia="Times New Roman" w:hAnsi="Segoe UI" w:cs="Segoe UI" w:hint="cs"/>
          <w:b/>
          <w:bCs/>
          <w:color w:val="111111"/>
          <w:kern w:val="0"/>
          <w:sz w:val="30"/>
          <w:szCs w:val="30"/>
          <w:lang w:eastAsia="en-US"/>
        </w:rPr>
        <w:t>Rapid deployment</w:t>
      </w:r>
      <w:r w:rsidRPr="00A75A61">
        <w:rPr>
          <w:rFonts w:ascii="Segoe UI" w:eastAsia="Times New Roman" w:hAnsi="Segoe UI" w:cs="Segoe UI" w:hint="cs"/>
          <w:b/>
          <w:bCs/>
          <w:color w:val="111111"/>
          <w:kern w:val="0"/>
          <w:sz w:val="30"/>
          <w:szCs w:val="30"/>
          <w:rtl/>
          <w:lang w:eastAsia="en-US"/>
        </w:rPr>
        <w:t>:</w:t>
      </w:r>
    </w:p>
    <w:p w14:paraId="39CD8EB2" w14:textId="23034B6A" w:rsidR="00430460" w:rsidRPr="002E577E" w:rsidRDefault="00430460" w:rsidP="00CC3239">
      <w:pPr>
        <w:pStyle w:val="Signature"/>
        <w:rPr>
          <w:rFonts w:ascii="Segoe UI" w:eastAsia="Times New Roman" w:hAnsi="Segoe UI" w:cs="Segoe UI"/>
          <w:b w:val="0"/>
          <w:bCs w:val="0"/>
          <w:color w:val="111111"/>
          <w:kern w:val="0"/>
          <w:sz w:val="30"/>
          <w:szCs w:val="30"/>
          <w:rtl/>
          <w:lang w:eastAsia="en-US"/>
        </w:rPr>
      </w:pPr>
      <w:r w:rsidRPr="002E577E">
        <w:rPr>
          <w:rFonts w:ascii="Segoe UI" w:eastAsia="Times New Roman" w:hAnsi="Segoe UI" w:cs="Segoe UI" w:hint="cs"/>
          <w:b w:val="0"/>
          <w:bCs w:val="0"/>
          <w:color w:val="111111"/>
          <w:kern w:val="0"/>
          <w:sz w:val="30"/>
          <w:szCs w:val="30"/>
          <w:lang w:eastAsia="en-US"/>
        </w:rPr>
        <w:t xml:space="preserve">Instead of building a blockchain </w:t>
      </w:r>
      <w:r w:rsidRPr="002E577E">
        <w:rPr>
          <w:rFonts w:ascii="Segoe UI" w:eastAsia="Times New Roman" w:hAnsi="Segoe UI" w:cs="Segoe UI"/>
          <w:b w:val="0"/>
          <w:bCs w:val="0"/>
          <w:color w:val="111111"/>
          <w:kern w:val="0"/>
          <w:sz w:val="30"/>
          <w:szCs w:val="30"/>
          <w:lang w:eastAsia="en-US"/>
        </w:rPr>
        <w:t>I</w:t>
      </w:r>
      <w:r w:rsidRPr="002E577E">
        <w:rPr>
          <w:rFonts w:ascii="Segoe UI" w:eastAsia="Times New Roman" w:hAnsi="Segoe UI" w:cs="Segoe UI" w:hint="cs"/>
          <w:b w:val="0"/>
          <w:bCs w:val="0"/>
          <w:color w:val="111111"/>
          <w:kern w:val="0"/>
          <w:sz w:val="30"/>
          <w:szCs w:val="30"/>
          <w:lang w:eastAsia="en-US"/>
        </w:rPr>
        <w:t>mplementation from scratch, organizations can quickly create and administer private blockchain networks using an all-in-one SaaS platform like Hyperledger Besu</w:t>
      </w:r>
    </w:p>
    <w:p w14:paraId="2B0060BF" w14:textId="26EC0BAB" w:rsidR="00430460" w:rsidRPr="00A75A61" w:rsidRDefault="00430460" w:rsidP="00A75A61">
      <w:pPr>
        <w:pStyle w:val="ListParagraph"/>
        <w:numPr>
          <w:ilvl w:val="0"/>
          <w:numId w:val="37"/>
        </w:numPr>
        <w:rPr>
          <w:rFonts w:ascii="Segoe UI" w:eastAsia="Times New Roman" w:hAnsi="Segoe UI" w:cs="Segoe UI"/>
          <w:b/>
          <w:bCs/>
          <w:color w:val="111111"/>
          <w:kern w:val="0"/>
          <w:sz w:val="30"/>
          <w:szCs w:val="30"/>
          <w:rtl/>
          <w:lang w:eastAsia="en-US"/>
        </w:rPr>
      </w:pPr>
      <w:r w:rsidRPr="00A75A61">
        <w:rPr>
          <w:rFonts w:ascii="Segoe UI" w:eastAsia="Times New Roman" w:hAnsi="Segoe UI" w:cs="Segoe UI" w:hint="cs"/>
          <w:b/>
          <w:bCs/>
          <w:color w:val="111111"/>
          <w:kern w:val="0"/>
          <w:sz w:val="30"/>
          <w:szCs w:val="30"/>
          <w:lang w:eastAsia="en-US"/>
        </w:rPr>
        <w:t>Permissioned network</w:t>
      </w:r>
      <w:r w:rsidRPr="00A75A61">
        <w:rPr>
          <w:rFonts w:ascii="Segoe UI" w:eastAsia="Times New Roman" w:hAnsi="Segoe UI" w:cs="Segoe UI" w:hint="cs"/>
          <w:b/>
          <w:bCs/>
          <w:color w:val="111111"/>
          <w:kern w:val="0"/>
          <w:sz w:val="30"/>
          <w:szCs w:val="30"/>
          <w:rtl/>
          <w:lang w:eastAsia="en-US"/>
        </w:rPr>
        <w:t>:</w:t>
      </w:r>
    </w:p>
    <w:p w14:paraId="58035CBB" w14:textId="63946C07" w:rsidR="00430460" w:rsidRPr="00CC3239" w:rsidRDefault="00430460" w:rsidP="00CC3239">
      <w:pPr>
        <w:pStyle w:val="Signature"/>
        <w:rPr>
          <w:rFonts w:ascii="Segoe UI" w:eastAsia="Times New Roman" w:hAnsi="Segoe UI" w:cs="Segoe UI"/>
          <w:b w:val="0"/>
          <w:bCs w:val="0"/>
          <w:color w:val="111111"/>
          <w:kern w:val="0"/>
          <w:sz w:val="30"/>
          <w:szCs w:val="30"/>
          <w:rtl/>
          <w:lang w:eastAsia="en-US"/>
        </w:rPr>
      </w:pPr>
      <w:r w:rsidRPr="00CC3239">
        <w:rPr>
          <w:rFonts w:ascii="Segoe UI" w:eastAsia="Times New Roman" w:hAnsi="Segoe UI" w:cs="Segoe UI" w:hint="cs"/>
          <w:b w:val="0"/>
          <w:bCs w:val="0"/>
          <w:color w:val="111111"/>
          <w:kern w:val="0"/>
          <w:sz w:val="30"/>
          <w:szCs w:val="30"/>
          <w:lang w:eastAsia="en-US"/>
        </w:rPr>
        <w:t>There are many open-source protocol layers that allow enterprises to build on public or private Ethereum networks, guaranteeing that their solution meets all regulatory and security standards</w:t>
      </w:r>
      <w:r w:rsidRPr="00CC3239">
        <w:rPr>
          <w:rFonts w:ascii="Segoe UI" w:eastAsia="Times New Roman" w:hAnsi="Segoe UI" w:cs="Segoe UI" w:hint="cs"/>
          <w:b w:val="0"/>
          <w:bCs w:val="0"/>
          <w:color w:val="111111"/>
          <w:kern w:val="0"/>
          <w:sz w:val="30"/>
          <w:szCs w:val="30"/>
          <w:rtl/>
          <w:lang w:eastAsia="en-US"/>
        </w:rPr>
        <w:t>.</w:t>
      </w:r>
    </w:p>
    <w:p w14:paraId="3168E610" w14:textId="77777777" w:rsidR="00430460" w:rsidRPr="00A75A61" w:rsidRDefault="00430460" w:rsidP="00A75A61">
      <w:pPr>
        <w:pStyle w:val="ListParagraph"/>
        <w:numPr>
          <w:ilvl w:val="0"/>
          <w:numId w:val="37"/>
        </w:numPr>
        <w:rPr>
          <w:rFonts w:ascii="Segoe UI" w:eastAsia="Times New Roman" w:hAnsi="Segoe UI" w:cs="Segoe UI"/>
          <w:b/>
          <w:bCs/>
          <w:color w:val="111111"/>
          <w:kern w:val="0"/>
          <w:sz w:val="30"/>
          <w:szCs w:val="30"/>
          <w:lang w:eastAsia="en-US"/>
        </w:rPr>
      </w:pPr>
      <w:r w:rsidRPr="00A75A61">
        <w:rPr>
          <w:rFonts w:ascii="Segoe UI" w:eastAsia="Times New Roman" w:hAnsi="Segoe UI" w:cs="Segoe UI" w:hint="cs"/>
          <w:b/>
          <w:bCs/>
          <w:color w:val="111111"/>
          <w:kern w:val="0"/>
          <w:sz w:val="30"/>
          <w:szCs w:val="30"/>
          <w:lang w:eastAsia="en-US"/>
        </w:rPr>
        <w:t>Network size</w:t>
      </w:r>
      <w:r w:rsidRPr="00A75A61">
        <w:rPr>
          <w:rFonts w:ascii="Segoe UI" w:eastAsia="Times New Roman" w:hAnsi="Segoe UI" w:cs="Segoe UI" w:hint="cs"/>
          <w:b/>
          <w:bCs/>
          <w:color w:val="111111"/>
          <w:kern w:val="0"/>
          <w:sz w:val="30"/>
          <w:szCs w:val="30"/>
          <w:rtl/>
          <w:lang w:eastAsia="en-US"/>
        </w:rPr>
        <w:t>:</w:t>
      </w:r>
    </w:p>
    <w:p w14:paraId="280EA0BA" w14:textId="210B5AF8" w:rsidR="00430460" w:rsidRPr="00CC3239" w:rsidRDefault="00430460" w:rsidP="00CC3239">
      <w:pPr>
        <w:pStyle w:val="Signature"/>
        <w:rPr>
          <w:rFonts w:ascii="Segoe UI" w:eastAsia="Times New Roman" w:hAnsi="Segoe UI" w:cs="Segoe UI"/>
          <w:b w:val="0"/>
          <w:bCs w:val="0"/>
          <w:color w:val="111111"/>
          <w:kern w:val="0"/>
          <w:sz w:val="30"/>
          <w:szCs w:val="30"/>
          <w:rtl/>
          <w:lang w:eastAsia="en-US"/>
        </w:rPr>
      </w:pPr>
      <w:r w:rsidRPr="00CC3239">
        <w:rPr>
          <w:rFonts w:ascii="Segoe UI" w:eastAsia="Times New Roman" w:hAnsi="Segoe UI" w:cs="Segoe UI" w:hint="cs"/>
          <w:b w:val="0"/>
          <w:bCs w:val="0"/>
          <w:color w:val="111111"/>
          <w:kern w:val="0"/>
          <w:sz w:val="30"/>
          <w:szCs w:val="30"/>
          <w:lang w:eastAsia="en-US"/>
        </w:rPr>
        <w:t xml:space="preserve">The Ethereum </w:t>
      </w:r>
      <w:r w:rsidR="00DE3D9F" w:rsidRPr="00CC3239">
        <w:rPr>
          <w:rFonts w:ascii="Segoe UI" w:eastAsia="Times New Roman" w:hAnsi="Segoe UI" w:cs="Segoe UI"/>
          <w:b w:val="0"/>
          <w:bCs w:val="0"/>
          <w:color w:val="111111"/>
          <w:kern w:val="0"/>
          <w:sz w:val="30"/>
          <w:szCs w:val="30"/>
          <w:lang w:eastAsia="en-US"/>
        </w:rPr>
        <w:t>main net</w:t>
      </w:r>
      <w:r w:rsidRPr="00CC3239">
        <w:rPr>
          <w:rFonts w:ascii="Segoe UI" w:eastAsia="Times New Roman" w:hAnsi="Segoe UI" w:cs="Segoe UI" w:hint="cs"/>
          <w:b w:val="0"/>
          <w:bCs w:val="0"/>
          <w:color w:val="111111"/>
          <w:kern w:val="0"/>
          <w:sz w:val="30"/>
          <w:szCs w:val="30"/>
          <w:lang w:eastAsia="en-US"/>
        </w:rPr>
        <w:t xml:space="preserve"> demonstrates that a network with hundreds of nodes and millions of users can function. Most business blockchain competitors run networks with less than ten nodes and have no precedent for a large and successful network. For corporate collaborations that are bound to outgrow a few nodes, network scale is important</w:t>
      </w:r>
      <w:r w:rsidRPr="00CC3239">
        <w:rPr>
          <w:rFonts w:ascii="Segoe UI" w:eastAsia="Times New Roman" w:hAnsi="Segoe UI" w:cs="Segoe UI" w:hint="cs"/>
          <w:b w:val="0"/>
          <w:bCs w:val="0"/>
          <w:color w:val="111111"/>
          <w:kern w:val="0"/>
          <w:sz w:val="30"/>
          <w:szCs w:val="30"/>
          <w:rtl/>
          <w:lang w:eastAsia="en-US"/>
        </w:rPr>
        <w:t>.</w:t>
      </w:r>
    </w:p>
    <w:p w14:paraId="744A3884" w14:textId="6AE7FE53" w:rsidR="00430460" w:rsidRPr="00A75A61" w:rsidRDefault="00430460" w:rsidP="00A75A61">
      <w:pPr>
        <w:pStyle w:val="ListParagraph"/>
        <w:numPr>
          <w:ilvl w:val="0"/>
          <w:numId w:val="37"/>
        </w:numPr>
        <w:rPr>
          <w:rFonts w:ascii="Segoe UI" w:eastAsia="Times New Roman" w:hAnsi="Segoe UI" w:cs="Segoe UI"/>
          <w:b/>
          <w:bCs/>
          <w:color w:val="111111"/>
          <w:kern w:val="0"/>
          <w:sz w:val="30"/>
          <w:szCs w:val="30"/>
          <w:rtl/>
          <w:lang w:eastAsia="en-US"/>
        </w:rPr>
      </w:pPr>
      <w:r w:rsidRPr="00A75A61">
        <w:rPr>
          <w:rFonts w:ascii="Segoe UI" w:eastAsia="Times New Roman" w:hAnsi="Segoe UI" w:cs="Segoe UI" w:hint="cs"/>
          <w:b/>
          <w:bCs/>
          <w:color w:val="111111"/>
          <w:kern w:val="0"/>
          <w:sz w:val="30"/>
          <w:szCs w:val="30"/>
          <w:lang w:eastAsia="en-US"/>
        </w:rPr>
        <w:t>Private transactions</w:t>
      </w:r>
    </w:p>
    <w:p w14:paraId="24600F0E" w14:textId="591EDF2F" w:rsidR="00430460" w:rsidRDefault="00430460" w:rsidP="00CC3239">
      <w:pPr>
        <w:pStyle w:val="Signature"/>
        <w:rPr>
          <w:rFonts w:ascii="Segoe UI" w:eastAsia="Times New Roman" w:hAnsi="Segoe UI" w:cs="Segoe UI"/>
          <w:b w:val="0"/>
          <w:bCs w:val="0"/>
          <w:color w:val="111111"/>
          <w:kern w:val="0"/>
          <w:sz w:val="30"/>
          <w:szCs w:val="30"/>
          <w:lang w:eastAsia="en-US"/>
        </w:rPr>
      </w:pPr>
      <w:r w:rsidRPr="00CC3239">
        <w:rPr>
          <w:rFonts w:ascii="Segoe UI" w:eastAsia="Times New Roman" w:hAnsi="Segoe UI" w:cs="Segoe UI" w:hint="cs"/>
          <w:b w:val="0"/>
          <w:bCs w:val="0"/>
          <w:color w:val="111111"/>
          <w:kern w:val="0"/>
          <w:sz w:val="30"/>
          <w:szCs w:val="30"/>
          <w:lang w:eastAsia="en-US"/>
        </w:rPr>
        <w:t xml:space="preserve">In Ethereum, businesses may obtain privacy granularity by joining private partnerships with private transaction layers. Private </w:t>
      </w:r>
      <w:r w:rsidRPr="00CC3239">
        <w:rPr>
          <w:rFonts w:ascii="Segoe UI" w:eastAsia="Times New Roman" w:hAnsi="Segoe UI" w:cs="Segoe UI"/>
          <w:b w:val="0"/>
          <w:bCs w:val="0"/>
          <w:color w:val="111111"/>
          <w:kern w:val="0"/>
          <w:sz w:val="30"/>
          <w:szCs w:val="30"/>
          <w:lang w:eastAsia="en-US"/>
        </w:rPr>
        <w:t>I</w:t>
      </w:r>
      <w:r w:rsidRPr="00CC3239">
        <w:rPr>
          <w:rFonts w:ascii="Segoe UI" w:eastAsia="Times New Roman" w:hAnsi="Segoe UI" w:cs="Segoe UI" w:hint="cs"/>
          <w:b w:val="0"/>
          <w:bCs w:val="0"/>
          <w:color w:val="111111"/>
          <w:kern w:val="0"/>
          <w:sz w:val="30"/>
          <w:szCs w:val="30"/>
          <w:lang w:eastAsia="en-US"/>
        </w:rPr>
        <w:t>nformation is encrypted and only shared with those who need to know</w:t>
      </w:r>
      <w:r w:rsidRPr="00CC3239">
        <w:rPr>
          <w:rFonts w:ascii="Segoe UI" w:eastAsia="Times New Roman" w:hAnsi="Segoe UI" w:cs="Segoe UI" w:hint="cs"/>
          <w:b w:val="0"/>
          <w:bCs w:val="0"/>
          <w:color w:val="111111"/>
          <w:kern w:val="0"/>
          <w:sz w:val="30"/>
          <w:szCs w:val="30"/>
          <w:rtl/>
          <w:lang w:eastAsia="en-US"/>
        </w:rPr>
        <w:t>.</w:t>
      </w:r>
    </w:p>
    <w:p w14:paraId="3D101ED6" w14:textId="77777777" w:rsidR="00CC3239" w:rsidRPr="00CC3239" w:rsidRDefault="00CC3239" w:rsidP="00CC3239">
      <w:pPr>
        <w:pStyle w:val="Signature"/>
        <w:rPr>
          <w:rFonts w:ascii="Segoe UI" w:eastAsia="Times New Roman" w:hAnsi="Segoe UI" w:cs="Segoe UI"/>
          <w:b w:val="0"/>
          <w:bCs w:val="0"/>
          <w:color w:val="111111"/>
          <w:kern w:val="0"/>
          <w:sz w:val="30"/>
          <w:szCs w:val="30"/>
          <w:rtl/>
          <w:lang w:eastAsia="en-US"/>
        </w:rPr>
      </w:pPr>
    </w:p>
    <w:p w14:paraId="24CAE8F6" w14:textId="1A729FFB" w:rsidR="00430460" w:rsidRPr="00A75A61" w:rsidRDefault="00430460" w:rsidP="00A75A61">
      <w:pPr>
        <w:pStyle w:val="ListParagraph"/>
        <w:numPr>
          <w:ilvl w:val="0"/>
          <w:numId w:val="37"/>
        </w:numPr>
        <w:rPr>
          <w:rFonts w:ascii="Segoe UI" w:eastAsia="Times New Roman" w:hAnsi="Segoe UI" w:cs="Segoe UI"/>
          <w:b/>
          <w:bCs/>
          <w:color w:val="111111"/>
          <w:kern w:val="0"/>
          <w:sz w:val="30"/>
          <w:szCs w:val="30"/>
          <w:rtl/>
          <w:lang w:eastAsia="en-US"/>
        </w:rPr>
      </w:pPr>
      <w:r w:rsidRPr="00A75A61">
        <w:rPr>
          <w:rFonts w:ascii="Segoe UI" w:eastAsia="Times New Roman" w:hAnsi="Segoe UI" w:cs="Segoe UI" w:hint="cs"/>
          <w:b/>
          <w:bCs/>
          <w:color w:val="111111"/>
          <w:kern w:val="0"/>
          <w:sz w:val="30"/>
          <w:szCs w:val="30"/>
          <w:lang w:eastAsia="en-US"/>
        </w:rPr>
        <w:t>Scalability and performance</w:t>
      </w:r>
      <w:r w:rsidRPr="00A75A61">
        <w:rPr>
          <w:rFonts w:ascii="Segoe UI" w:eastAsia="Times New Roman" w:hAnsi="Segoe UI" w:cs="Segoe UI" w:hint="cs"/>
          <w:b/>
          <w:bCs/>
          <w:color w:val="111111"/>
          <w:kern w:val="0"/>
          <w:sz w:val="30"/>
          <w:szCs w:val="30"/>
          <w:rtl/>
          <w:lang w:eastAsia="en-US"/>
        </w:rPr>
        <w:t>:</w:t>
      </w:r>
    </w:p>
    <w:p w14:paraId="203F6EE9" w14:textId="241A6C70" w:rsidR="00430460" w:rsidRPr="00CC3239" w:rsidRDefault="00430460" w:rsidP="00CC3239">
      <w:pPr>
        <w:pStyle w:val="Signature"/>
        <w:rPr>
          <w:rFonts w:ascii="Segoe UI" w:eastAsia="Times New Roman" w:hAnsi="Segoe UI" w:cs="Segoe UI"/>
          <w:b w:val="0"/>
          <w:bCs w:val="0"/>
          <w:color w:val="111111"/>
          <w:kern w:val="0"/>
          <w:sz w:val="30"/>
          <w:szCs w:val="30"/>
          <w:rtl/>
          <w:lang w:eastAsia="en-US"/>
        </w:rPr>
      </w:pPr>
      <w:r w:rsidRPr="00CC3239">
        <w:rPr>
          <w:rFonts w:ascii="Segoe UI" w:eastAsia="Times New Roman" w:hAnsi="Segoe UI" w:cs="Segoe UI" w:hint="cs"/>
          <w:b w:val="0"/>
          <w:bCs w:val="0"/>
          <w:color w:val="111111"/>
          <w:kern w:val="0"/>
          <w:sz w:val="30"/>
          <w:szCs w:val="30"/>
          <w:lang w:eastAsia="en-US"/>
        </w:rPr>
        <w:lastRenderedPageBreak/>
        <w:t>Consortium networks created on Ethereum may outperform the public main</w:t>
      </w:r>
      <w:r w:rsidR="00FC7BD7" w:rsidRPr="00CC3239">
        <w:rPr>
          <w:rFonts w:ascii="Segoe UI" w:eastAsia="Times New Roman" w:hAnsi="Segoe UI" w:cs="Segoe UI"/>
          <w:b w:val="0"/>
          <w:bCs w:val="0"/>
          <w:color w:val="111111"/>
          <w:kern w:val="0"/>
          <w:sz w:val="30"/>
          <w:szCs w:val="30"/>
          <w:lang w:eastAsia="en-US"/>
        </w:rPr>
        <w:t xml:space="preserve"> </w:t>
      </w:r>
      <w:r w:rsidRPr="00CC3239">
        <w:rPr>
          <w:rFonts w:ascii="Segoe UI" w:eastAsia="Times New Roman" w:hAnsi="Segoe UI" w:cs="Segoe UI" w:hint="cs"/>
          <w:b w:val="0"/>
          <w:bCs w:val="0"/>
          <w:color w:val="111111"/>
          <w:kern w:val="0"/>
          <w:sz w:val="30"/>
          <w:szCs w:val="30"/>
          <w:lang w:eastAsia="en-US"/>
        </w:rPr>
        <w:t>net and grow up to hundreds of transactions per second or more depending on network setup, thanks to Proof of Authority consensus and bespoke block time and gas limits</w:t>
      </w:r>
      <w:r w:rsidRPr="00CC3239">
        <w:rPr>
          <w:rFonts w:ascii="Segoe UI" w:eastAsia="Times New Roman" w:hAnsi="Segoe UI" w:cs="Segoe UI" w:hint="cs"/>
          <w:b w:val="0"/>
          <w:bCs w:val="0"/>
          <w:color w:val="111111"/>
          <w:kern w:val="0"/>
          <w:sz w:val="30"/>
          <w:szCs w:val="30"/>
          <w:rtl/>
          <w:lang w:eastAsia="en-US"/>
        </w:rPr>
        <w:t xml:space="preserve">. </w:t>
      </w:r>
      <w:r w:rsidRPr="00CC3239">
        <w:rPr>
          <w:rFonts w:ascii="Segoe UI" w:eastAsia="Times New Roman" w:hAnsi="Segoe UI" w:cs="Segoe UI" w:hint="cs"/>
          <w:b w:val="0"/>
          <w:bCs w:val="0"/>
          <w:color w:val="111111"/>
          <w:kern w:val="0"/>
          <w:sz w:val="30"/>
          <w:szCs w:val="30"/>
          <w:lang w:eastAsia="en-US"/>
        </w:rPr>
        <w:t>Ethereum will be able to boost its throughput in the near future thanks to protocol-level solutions like sharding and off-chain, as well as layer 2 scaling solutions like Plasma and state channels</w:t>
      </w:r>
    </w:p>
    <w:p w14:paraId="66397401" w14:textId="56359ADC" w:rsidR="00430460" w:rsidRPr="00A75A61" w:rsidRDefault="00430460" w:rsidP="00A75A61">
      <w:pPr>
        <w:pStyle w:val="ListParagraph"/>
        <w:numPr>
          <w:ilvl w:val="0"/>
          <w:numId w:val="37"/>
        </w:numPr>
        <w:rPr>
          <w:rFonts w:ascii="Segoe UI" w:eastAsia="Times New Roman" w:hAnsi="Segoe UI" w:cs="Segoe UI"/>
          <w:b/>
          <w:bCs/>
          <w:color w:val="111111"/>
          <w:kern w:val="0"/>
          <w:sz w:val="30"/>
          <w:szCs w:val="30"/>
          <w:rtl/>
          <w:lang w:eastAsia="en-US"/>
        </w:rPr>
      </w:pPr>
      <w:r w:rsidRPr="00A75A61">
        <w:rPr>
          <w:rFonts w:ascii="Segoe UI" w:eastAsia="Times New Roman" w:hAnsi="Segoe UI" w:cs="Segoe UI" w:hint="cs"/>
          <w:b/>
          <w:bCs/>
          <w:color w:val="111111"/>
          <w:kern w:val="0"/>
          <w:sz w:val="30"/>
          <w:szCs w:val="30"/>
          <w:lang w:eastAsia="en-US"/>
        </w:rPr>
        <w:t>Finality</w:t>
      </w:r>
      <w:r w:rsidRPr="00A75A61">
        <w:rPr>
          <w:rFonts w:ascii="Segoe UI" w:eastAsia="Times New Roman" w:hAnsi="Segoe UI" w:cs="Segoe UI" w:hint="cs"/>
          <w:b/>
          <w:bCs/>
          <w:color w:val="111111"/>
          <w:kern w:val="0"/>
          <w:sz w:val="30"/>
          <w:szCs w:val="30"/>
          <w:rtl/>
          <w:lang w:eastAsia="en-US"/>
        </w:rPr>
        <w:t>:</w:t>
      </w:r>
    </w:p>
    <w:p w14:paraId="1E16ABC3" w14:textId="3735A85B" w:rsidR="00430460" w:rsidRPr="00CC3239" w:rsidRDefault="00430460" w:rsidP="00CC3239">
      <w:pPr>
        <w:pStyle w:val="Signature"/>
        <w:rPr>
          <w:rFonts w:ascii="Segoe UI" w:eastAsia="Times New Roman" w:hAnsi="Segoe UI" w:cs="Segoe UI"/>
          <w:b w:val="0"/>
          <w:bCs w:val="0"/>
          <w:color w:val="111111"/>
          <w:kern w:val="0"/>
          <w:sz w:val="30"/>
          <w:szCs w:val="30"/>
          <w:rtl/>
          <w:lang w:eastAsia="en-US"/>
        </w:rPr>
      </w:pPr>
      <w:r w:rsidRPr="00CC3239">
        <w:rPr>
          <w:rFonts w:ascii="Segoe UI" w:eastAsia="Times New Roman" w:hAnsi="Segoe UI" w:cs="Segoe UI" w:hint="cs"/>
          <w:b w:val="0"/>
          <w:bCs w:val="0"/>
          <w:color w:val="111111"/>
          <w:kern w:val="0"/>
          <w:sz w:val="30"/>
          <w:szCs w:val="30"/>
          <w:lang w:eastAsia="en-US"/>
        </w:rPr>
        <w:t xml:space="preserve">The consensus method of a blockchain ensures that the transaction record is tamper-proof and canonical. For different enterprise network </w:t>
      </w:r>
      <w:r w:rsidRPr="00CC3239">
        <w:rPr>
          <w:rFonts w:ascii="Segoe UI" w:eastAsia="Times New Roman" w:hAnsi="Segoe UI" w:cs="Segoe UI"/>
          <w:b w:val="0"/>
          <w:bCs w:val="0"/>
          <w:color w:val="111111"/>
          <w:kern w:val="0"/>
          <w:sz w:val="30"/>
          <w:szCs w:val="30"/>
          <w:lang w:eastAsia="en-US"/>
        </w:rPr>
        <w:t>I</w:t>
      </w:r>
      <w:r w:rsidRPr="00CC3239">
        <w:rPr>
          <w:rFonts w:ascii="Segoe UI" w:eastAsia="Times New Roman" w:hAnsi="Segoe UI" w:cs="Segoe UI" w:hint="cs"/>
          <w:b w:val="0"/>
          <w:bCs w:val="0"/>
          <w:color w:val="111111"/>
          <w:kern w:val="0"/>
          <w:sz w:val="30"/>
          <w:szCs w:val="30"/>
          <w:lang w:eastAsia="en-US"/>
        </w:rPr>
        <w:t xml:space="preserve">nstances, Ethereum offers customizable consensus mechanisms such as RAFT and </w:t>
      </w:r>
      <w:r w:rsidRPr="00CC3239">
        <w:rPr>
          <w:rFonts w:ascii="Segoe UI" w:eastAsia="Times New Roman" w:hAnsi="Segoe UI" w:cs="Segoe UI"/>
          <w:b w:val="0"/>
          <w:bCs w:val="0"/>
          <w:color w:val="111111"/>
          <w:kern w:val="0"/>
          <w:sz w:val="30"/>
          <w:szCs w:val="30"/>
          <w:lang w:eastAsia="en-US"/>
        </w:rPr>
        <w:t>I</w:t>
      </w:r>
      <w:r w:rsidRPr="00CC3239">
        <w:rPr>
          <w:rFonts w:ascii="Segoe UI" w:eastAsia="Times New Roman" w:hAnsi="Segoe UI" w:cs="Segoe UI" w:hint="cs"/>
          <w:b w:val="0"/>
          <w:bCs w:val="0"/>
          <w:color w:val="111111"/>
          <w:kern w:val="0"/>
          <w:sz w:val="30"/>
          <w:szCs w:val="30"/>
          <w:lang w:eastAsia="en-US"/>
        </w:rPr>
        <w:t xml:space="preserve">BFT, ensuring immediate transaction finality and reducing the required </w:t>
      </w:r>
      <w:r w:rsidRPr="00CC3239">
        <w:rPr>
          <w:rFonts w:ascii="Segoe UI" w:eastAsia="Times New Roman" w:hAnsi="Segoe UI" w:cs="Segoe UI"/>
          <w:b w:val="0"/>
          <w:bCs w:val="0"/>
          <w:color w:val="111111"/>
          <w:kern w:val="0"/>
          <w:sz w:val="30"/>
          <w:szCs w:val="30"/>
          <w:lang w:eastAsia="en-US"/>
        </w:rPr>
        <w:t>I</w:t>
      </w:r>
      <w:r w:rsidRPr="00CC3239">
        <w:rPr>
          <w:rFonts w:ascii="Segoe UI" w:eastAsia="Times New Roman" w:hAnsi="Segoe UI" w:cs="Segoe UI" w:hint="cs"/>
          <w:b w:val="0"/>
          <w:bCs w:val="0"/>
          <w:color w:val="111111"/>
          <w:kern w:val="0"/>
          <w:sz w:val="30"/>
          <w:szCs w:val="30"/>
          <w:lang w:eastAsia="en-US"/>
        </w:rPr>
        <w:t>nfrastructure that the Proof of Work algorithm requires</w:t>
      </w:r>
      <w:r w:rsidRPr="00CC3239">
        <w:rPr>
          <w:rFonts w:ascii="Segoe UI" w:eastAsia="Times New Roman" w:hAnsi="Segoe UI" w:cs="Segoe UI" w:hint="cs"/>
          <w:b w:val="0"/>
          <w:bCs w:val="0"/>
          <w:color w:val="111111"/>
          <w:kern w:val="0"/>
          <w:sz w:val="30"/>
          <w:szCs w:val="30"/>
          <w:rtl/>
          <w:lang w:eastAsia="en-US"/>
        </w:rPr>
        <w:t>.</w:t>
      </w:r>
    </w:p>
    <w:p w14:paraId="651826F6" w14:textId="4D7AEB09" w:rsidR="00430460" w:rsidRPr="00A75A61" w:rsidRDefault="00430460" w:rsidP="00A75A61">
      <w:pPr>
        <w:pStyle w:val="ListParagraph"/>
        <w:numPr>
          <w:ilvl w:val="0"/>
          <w:numId w:val="37"/>
        </w:numPr>
        <w:rPr>
          <w:rFonts w:ascii="Segoe UI" w:eastAsia="Times New Roman" w:hAnsi="Segoe UI" w:cs="Segoe UI"/>
          <w:b/>
          <w:bCs/>
          <w:color w:val="111111"/>
          <w:kern w:val="0"/>
          <w:sz w:val="30"/>
          <w:szCs w:val="30"/>
          <w:lang w:eastAsia="en-US"/>
        </w:rPr>
      </w:pPr>
      <w:r w:rsidRPr="00A75A61">
        <w:rPr>
          <w:rFonts w:ascii="Segoe UI" w:eastAsia="Times New Roman" w:hAnsi="Segoe UI" w:cs="Segoe UI" w:hint="cs"/>
          <w:b/>
          <w:bCs/>
          <w:color w:val="111111"/>
          <w:kern w:val="0"/>
          <w:sz w:val="30"/>
          <w:szCs w:val="30"/>
          <w:lang w:eastAsia="en-US"/>
        </w:rPr>
        <w:t>Tokenization</w:t>
      </w:r>
      <w:r w:rsidR="00FC7BD7" w:rsidRPr="00A75A61">
        <w:rPr>
          <w:rFonts w:ascii="Segoe UI" w:eastAsia="Times New Roman" w:hAnsi="Segoe UI" w:cs="Segoe UI"/>
          <w:b/>
          <w:bCs/>
          <w:color w:val="111111"/>
          <w:kern w:val="0"/>
          <w:sz w:val="30"/>
          <w:szCs w:val="30"/>
          <w:lang w:eastAsia="en-US"/>
        </w:rPr>
        <w:t>:</w:t>
      </w:r>
    </w:p>
    <w:p w14:paraId="36C3A30A" w14:textId="6A9B8C19" w:rsidR="00430460" w:rsidRPr="00CC3239" w:rsidRDefault="00430460" w:rsidP="00CC3239">
      <w:pPr>
        <w:pStyle w:val="Signature"/>
        <w:rPr>
          <w:rFonts w:ascii="Segoe UI" w:eastAsia="Times New Roman" w:hAnsi="Segoe UI" w:cs="Segoe UI"/>
          <w:b w:val="0"/>
          <w:bCs w:val="0"/>
          <w:color w:val="111111"/>
          <w:kern w:val="0"/>
          <w:sz w:val="30"/>
          <w:szCs w:val="30"/>
          <w:rtl/>
          <w:lang w:eastAsia="en-US"/>
        </w:rPr>
      </w:pPr>
      <w:r w:rsidRPr="00CC3239">
        <w:rPr>
          <w:rFonts w:ascii="Segoe UI" w:eastAsia="Times New Roman" w:hAnsi="Segoe UI" w:cs="Segoe UI" w:hint="cs"/>
          <w:b w:val="0"/>
          <w:bCs w:val="0"/>
          <w:color w:val="111111"/>
          <w:kern w:val="0"/>
          <w:sz w:val="30"/>
          <w:szCs w:val="30"/>
          <w:lang w:eastAsia="en-US"/>
        </w:rPr>
        <w:t xml:space="preserve">Any item that has been registered </w:t>
      </w:r>
      <w:proofErr w:type="gramStart"/>
      <w:r w:rsidRPr="00CC3239">
        <w:rPr>
          <w:rFonts w:ascii="Segoe UI" w:eastAsia="Times New Roman" w:hAnsi="Segoe UI" w:cs="Segoe UI"/>
          <w:b w:val="0"/>
          <w:bCs w:val="0"/>
          <w:color w:val="111111"/>
          <w:kern w:val="0"/>
          <w:sz w:val="30"/>
          <w:szCs w:val="30"/>
          <w:lang w:eastAsia="en-US"/>
        </w:rPr>
        <w:t>I</w:t>
      </w:r>
      <w:r w:rsidRPr="00CC3239">
        <w:rPr>
          <w:rFonts w:ascii="Segoe UI" w:eastAsia="Times New Roman" w:hAnsi="Segoe UI" w:cs="Segoe UI" w:hint="cs"/>
          <w:b w:val="0"/>
          <w:bCs w:val="0"/>
          <w:color w:val="111111"/>
          <w:kern w:val="0"/>
          <w:sz w:val="30"/>
          <w:szCs w:val="30"/>
          <w:lang w:eastAsia="en-US"/>
        </w:rPr>
        <w:t>n</w:t>
      </w:r>
      <w:proofErr w:type="gramEnd"/>
      <w:r w:rsidRPr="00CC3239">
        <w:rPr>
          <w:rFonts w:ascii="Segoe UI" w:eastAsia="Times New Roman" w:hAnsi="Segoe UI" w:cs="Segoe UI" w:hint="cs"/>
          <w:b w:val="0"/>
          <w:bCs w:val="0"/>
          <w:color w:val="111111"/>
          <w:kern w:val="0"/>
          <w:sz w:val="30"/>
          <w:szCs w:val="30"/>
          <w:lang w:eastAsia="en-US"/>
        </w:rPr>
        <w:t xml:space="preserve"> a digital format can be tokenized on Ethereum. Organizations may fractionalize formerly monolithic assets (real estate), broaden their product line (provably rare art), and open new incentive models by tokenizing assets (crowdsourced data management)</w:t>
      </w:r>
      <w:r w:rsidRPr="00CC3239">
        <w:rPr>
          <w:rFonts w:ascii="Segoe UI" w:eastAsia="Times New Roman" w:hAnsi="Segoe UI" w:cs="Segoe UI" w:hint="cs"/>
          <w:b w:val="0"/>
          <w:bCs w:val="0"/>
          <w:color w:val="111111"/>
          <w:kern w:val="0"/>
          <w:sz w:val="30"/>
          <w:szCs w:val="30"/>
          <w:rtl/>
          <w:lang w:eastAsia="en-US"/>
        </w:rPr>
        <w:t xml:space="preserve">. </w:t>
      </w:r>
    </w:p>
    <w:p w14:paraId="0A528037" w14:textId="77777777" w:rsidR="00430460" w:rsidRPr="00A75A61" w:rsidRDefault="00430460" w:rsidP="00A75A61">
      <w:pPr>
        <w:pStyle w:val="ListParagraph"/>
        <w:numPr>
          <w:ilvl w:val="0"/>
          <w:numId w:val="37"/>
        </w:numPr>
        <w:rPr>
          <w:rFonts w:ascii="Segoe UI" w:eastAsia="Times New Roman" w:hAnsi="Segoe UI" w:cs="Segoe UI"/>
          <w:b/>
          <w:bCs/>
          <w:color w:val="111111"/>
          <w:kern w:val="0"/>
          <w:sz w:val="30"/>
          <w:szCs w:val="30"/>
          <w:rtl/>
          <w:lang w:eastAsia="en-US"/>
        </w:rPr>
      </w:pPr>
      <w:r w:rsidRPr="00A75A61">
        <w:rPr>
          <w:rFonts w:ascii="Segoe UI" w:eastAsia="Times New Roman" w:hAnsi="Segoe UI" w:cs="Segoe UI" w:hint="cs"/>
          <w:b/>
          <w:bCs/>
          <w:color w:val="111111"/>
          <w:kern w:val="0"/>
          <w:sz w:val="30"/>
          <w:szCs w:val="30"/>
          <w:lang w:eastAsia="en-US"/>
        </w:rPr>
        <w:t>Interoperability and open source</w:t>
      </w:r>
      <w:r w:rsidRPr="00A75A61">
        <w:rPr>
          <w:rFonts w:ascii="Segoe UI" w:eastAsia="Times New Roman" w:hAnsi="Segoe UI" w:cs="Segoe UI" w:hint="cs"/>
          <w:b/>
          <w:bCs/>
          <w:color w:val="111111"/>
          <w:kern w:val="0"/>
          <w:sz w:val="30"/>
          <w:szCs w:val="30"/>
          <w:rtl/>
          <w:lang w:eastAsia="en-US"/>
        </w:rPr>
        <w:t>:</w:t>
      </w:r>
    </w:p>
    <w:p w14:paraId="7EB399F6" w14:textId="4CF881EE" w:rsidR="00430460" w:rsidRPr="00CC3239" w:rsidRDefault="00430460" w:rsidP="00430460">
      <w:pPr>
        <w:rPr>
          <w:rFonts w:ascii="Segoe UI" w:eastAsia="Times New Roman" w:hAnsi="Segoe UI" w:cs="Segoe UI"/>
          <w:color w:val="111111"/>
          <w:kern w:val="0"/>
          <w:sz w:val="30"/>
          <w:szCs w:val="30"/>
          <w:rtl/>
          <w:lang w:eastAsia="en-US"/>
        </w:rPr>
      </w:pPr>
      <w:r w:rsidRPr="00CC3239">
        <w:rPr>
          <w:rFonts w:ascii="Segoe UI" w:eastAsia="Times New Roman" w:hAnsi="Segoe UI" w:cs="Segoe UI" w:hint="cs"/>
          <w:color w:val="111111"/>
          <w:kern w:val="0"/>
          <w:sz w:val="30"/>
          <w:szCs w:val="30"/>
          <w:lang w:eastAsia="en-US"/>
        </w:rPr>
        <w:t xml:space="preserve">On Ethereum, consortiums are not bound by a single vendor's IT environment. Customers of Amazon Web Services, for example, can use </w:t>
      </w:r>
      <w:proofErr w:type="spellStart"/>
      <w:r w:rsidRPr="00CC3239">
        <w:rPr>
          <w:rFonts w:ascii="Segoe UI" w:eastAsia="Times New Roman" w:hAnsi="Segoe UI" w:cs="Segoe UI" w:hint="cs"/>
          <w:color w:val="111111"/>
          <w:kern w:val="0"/>
          <w:sz w:val="30"/>
          <w:szCs w:val="30"/>
          <w:lang w:eastAsia="en-US"/>
        </w:rPr>
        <w:t>Kaleido's</w:t>
      </w:r>
      <w:proofErr w:type="spellEnd"/>
      <w:r w:rsidRPr="00CC3239">
        <w:rPr>
          <w:rFonts w:ascii="Segoe UI" w:eastAsia="Times New Roman" w:hAnsi="Segoe UI" w:cs="Segoe UI" w:hint="cs"/>
          <w:color w:val="111111"/>
          <w:kern w:val="0"/>
          <w:sz w:val="30"/>
          <w:szCs w:val="30"/>
          <w:lang w:eastAsia="en-US"/>
        </w:rPr>
        <w:t xml:space="preserve"> Blockchain Business Cloud to run private networks. The Ethereum ecosystem, like the Java community, encourages contributions to the codebase through Ethereum </w:t>
      </w:r>
      <w:r w:rsidRPr="00CC3239">
        <w:rPr>
          <w:rFonts w:ascii="Segoe UI" w:eastAsia="Times New Roman" w:hAnsi="Segoe UI" w:cs="Segoe UI"/>
          <w:color w:val="111111"/>
          <w:kern w:val="0"/>
          <w:sz w:val="30"/>
          <w:szCs w:val="30"/>
          <w:lang w:eastAsia="en-US"/>
        </w:rPr>
        <w:t>I</w:t>
      </w:r>
      <w:r w:rsidRPr="00CC3239">
        <w:rPr>
          <w:rFonts w:ascii="Segoe UI" w:eastAsia="Times New Roman" w:hAnsi="Segoe UI" w:cs="Segoe UI" w:hint="cs"/>
          <w:color w:val="111111"/>
          <w:kern w:val="0"/>
          <w:sz w:val="30"/>
          <w:szCs w:val="30"/>
          <w:lang w:eastAsia="en-US"/>
        </w:rPr>
        <w:t>mprovement Proposals (EIPs)</w:t>
      </w:r>
      <w:r w:rsidRPr="00CC3239">
        <w:rPr>
          <w:rFonts w:ascii="Segoe UI" w:eastAsia="Times New Roman" w:hAnsi="Segoe UI" w:cs="Segoe UI" w:hint="cs"/>
          <w:color w:val="111111"/>
          <w:kern w:val="0"/>
          <w:sz w:val="30"/>
          <w:szCs w:val="30"/>
          <w:rtl/>
          <w:lang w:eastAsia="en-US"/>
        </w:rPr>
        <w:t>.</w:t>
      </w:r>
    </w:p>
    <w:p w14:paraId="4B266169" w14:textId="77777777" w:rsidR="00430460" w:rsidRDefault="00430460" w:rsidP="00430460">
      <w:pPr>
        <w:rPr>
          <w:rtl/>
        </w:rPr>
      </w:pPr>
    </w:p>
    <w:p w14:paraId="387D656F" w14:textId="28215762" w:rsidR="008F43FA" w:rsidRPr="008F43FA" w:rsidRDefault="008F43FA" w:rsidP="008F43FA">
      <w:pPr>
        <w:pStyle w:val="Signature"/>
        <w:pBdr>
          <w:top w:val="single" w:sz="12" w:space="1" w:color="auto"/>
        </w:pBdr>
        <w:ind w:left="0"/>
        <w:rPr>
          <w:rFonts w:ascii="Dubai Medium" w:hAnsi="Dubai Medium" w:cs="Dubai Medium"/>
          <w:i/>
          <w:iCs/>
          <w:color w:val="4389D7" w:themeColor="text2" w:themeTint="99"/>
          <w:sz w:val="36"/>
          <w:szCs w:val="36"/>
          <w:rtl/>
        </w:rPr>
      </w:pPr>
      <w:r w:rsidRPr="00845F63">
        <w:rPr>
          <w:rFonts w:ascii="Dubai Medium" w:hAnsi="Dubai Medium" w:cs="Dubai Medium"/>
          <w:i/>
          <w:iCs/>
          <w:color w:val="4389D7" w:themeColor="text2" w:themeTint="99"/>
          <w:sz w:val="36"/>
          <w:szCs w:val="36"/>
        </w:rPr>
        <w:t>Disadvantages</w:t>
      </w:r>
      <w:r>
        <w:rPr>
          <w:rFonts w:ascii="Dubai Medium" w:hAnsi="Dubai Medium" w:cs="Dubai Medium"/>
          <w:i/>
          <w:iCs/>
          <w:color w:val="4389D7" w:themeColor="text2" w:themeTint="99"/>
          <w:sz w:val="36"/>
          <w:szCs w:val="36"/>
        </w:rPr>
        <w:t xml:space="preserve"> of </w:t>
      </w:r>
      <w:r>
        <w:rPr>
          <w:rFonts w:ascii="Dubai Medium" w:hAnsi="Dubai Medium" w:cs="Dubai Medium" w:hint="cs"/>
          <w:i/>
          <w:iCs/>
          <w:color w:val="4389D7" w:themeColor="text2" w:themeTint="99"/>
          <w:sz w:val="36"/>
          <w:szCs w:val="36"/>
        </w:rPr>
        <w:t>Ethereum</w:t>
      </w:r>
      <w:r w:rsidRPr="00553717">
        <w:rPr>
          <w:rFonts w:ascii="Dubai Medium" w:hAnsi="Dubai Medium" w:cs="Dubai Medium"/>
          <w:i/>
          <w:iCs/>
          <w:color w:val="4389D7" w:themeColor="text2" w:themeTint="99"/>
          <w:sz w:val="36"/>
          <w:szCs w:val="36"/>
        </w:rPr>
        <w:t>:</w:t>
      </w:r>
    </w:p>
    <w:p w14:paraId="560152DC" w14:textId="491CBABA" w:rsidR="008F43FA" w:rsidRPr="00A75A61" w:rsidRDefault="008F43FA" w:rsidP="00A75A61">
      <w:pPr>
        <w:pStyle w:val="ListParagraph"/>
        <w:numPr>
          <w:ilvl w:val="0"/>
          <w:numId w:val="35"/>
        </w:numPr>
        <w:rPr>
          <w:b/>
          <w:bCs/>
          <w:sz w:val="30"/>
          <w:szCs w:val="30"/>
          <w:rtl/>
        </w:rPr>
      </w:pPr>
      <w:r w:rsidRPr="00A75A61">
        <w:rPr>
          <w:rFonts w:ascii="Segoe UI" w:eastAsia="Times New Roman" w:hAnsi="Segoe UI" w:cs="Segoe UI" w:hint="cs"/>
          <w:b/>
          <w:bCs/>
          <w:color w:val="111111"/>
          <w:kern w:val="0"/>
          <w:sz w:val="30"/>
          <w:szCs w:val="30"/>
          <w:lang w:eastAsia="en-US"/>
        </w:rPr>
        <w:t>Uses a Complicated Programming Language</w:t>
      </w:r>
      <w:r w:rsidRPr="00A75A61">
        <w:rPr>
          <w:rFonts w:ascii="Segoe UI" w:eastAsia="Times New Roman" w:hAnsi="Segoe UI" w:cs="Segoe UI" w:hint="cs"/>
          <w:b/>
          <w:bCs/>
          <w:color w:val="111111"/>
          <w:kern w:val="0"/>
          <w:sz w:val="30"/>
          <w:szCs w:val="30"/>
          <w:rtl/>
          <w:lang w:eastAsia="en-US"/>
        </w:rPr>
        <w:t>:</w:t>
      </w:r>
    </w:p>
    <w:p w14:paraId="0BD49851" w14:textId="77777777" w:rsidR="008F43FA" w:rsidRPr="002E577E" w:rsidRDefault="008F43FA" w:rsidP="008F43FA">
      <w:pPr>
        <w:rPr>
          <w:rFonts w:ascii="Segoe UI" w:eastAsiaTheme="minorEastAsia" w:hAnsi="Segoe UI" w:cs="Segoe UI"/>
          <w:color w:val="171717"/>
          <w:kern w:val="0"/>
          <w:sz w:val="30"/>
          <w:szCs w:val="30"/>
          <w:rtl/>
        </w:rPr>
      </w:pPr>
      <w:r w:rsidRPr="002E577E">
        <w:rPr>
          <w:rFonts w:ascii="Segoe UI" w:eastAsiaTheme="minorEastAsia" w:hAnsi="Segoe UI" w:cs="Segoe UI" w:hint="cs"/>
          <w:color w:val="171717"/>
          <w:kern w:val="0"/>
          <w:sz w:val="30"/>
          <w:szCs w:val="30"/>
        </w:rPr>
        <w:t xml:space="preserve">While Ethereum is Turing complete and uses a programming language similar to C++, Python, and Java, learning Solidity, the native language of Ethereum, may be challenging. One of the most significant concerns </w:t>
      </w:r>
      <w:r w:rsidRPr="002E577E">
        <w:rPr>
          <w:rFonts w:ascii="Segoe UI" w:eastAsiaTheme="minorEastAsia" w:hAnsi="Segoe UI" w:cs="Segoe UI"/>
          <w:color w:val="171717"/>
          <w:kern w:val="0"/>
          <w:sz w:val="30"/>
          <w:szCs w:val="30"/>
        </w:rPr>
        <w:t>I</w:t>
      </w:r>
      <w:r w:rsidRPr="002E577E">
        <w:rPr>
          <w:rFonts w:ascii="Segoe UI" w:eastAsiaTheme="minorEastAsia" w:hAnsi="Segoe UI" w:cs="Segoe UI" w:hint="cs"/>
          <w:color w:val="171717"/>
          <w:kern w:val="0"/>
          <w:sz w:val="30"/>
          <w:szCs w:val="30"/>
        </w:rPr>
        <w:t>s the scarcity of beginner-friendly classes</w:t>
      </w:r>
      <w:r w:rsidRPr="002E577E">
        <w:rPr>
          <w:rFonts w:ascii="Segoe UI" w:eastAsiaTheme="minorEastAsia" w:hAnsi="Segoe UI" w:cs="Segoe UI" w:hint="cs"/>
          <w:color w:val="171717"/>
          <w:kern w:val="0"/>
          <w:sz w:val="30"/>
          <w:szCs w:val="30"/>
          <w:rtl/>
        </w:rPr>
        <w:t>.</w:t>
      </w:r>
    </w:p>
    <w:p w14:paraId="6DAD3A44" w14:textId="7E8EBFDA" w:rsidR="008F43FA" w:rsidRPr="00A75A61" w:rsidRDefault="008F43FA" w:rsidP="00A75A61">
      <w:pPr>
        <w:pStyle w:val="ListParagraph"/>
        <w:numPr>
          <w:ilvl w:val="0"/>
          <w:numId w:val="35"/>
        </w:numPr>
        <w:rPr>
          <w:rFonts w:ascii="Segoe UI" w:eastAsia="Times New Roman" w:hAnsi="Segoe UI" w:cs="Segoe UI"/>
          <w:b/>
          <w:bCs/>
          <w:color w:val="111111"/>
          <w:kern w:val="0"/>
          <w:sz w:val="26"/>
          <w:szCs w:val="26"/>
          <w:rtl/>
          <w:lang w:eastAsia="en-US"/>
        </w:rPr>
      </w:pPr>
      <w:r w:rsidRPr="00A75A61">
        <w:rPr>
          <w:rFonts w:ascii="Segoe UI" w:eastAsia="Times New Roman" w:hAnsi="Segoe UI" w:cs="Segoe UI" w:hint="cs"/>
          <w:b/>
          <w:bCs/>
          <w:color w:val="111111"/>
          <w:kern w:val="0"/>
          <w:sz w:val="30"/>
          <w:szCs w:val="30"/>
          <w:lang w:eastAsia="en-US"/>
        </w:rPr>
        <w:t>Issues with Scaling</w:t>
      </w:r>
      <w:r w:rsidRPr="00A75A61">
        <w:rPr>
          <w:rFonts w:ascii="Segoe UI" w:eastAsia="Times New Roman" w:hAnsi="Segoe UI" w:cs="Segoe UI" w:hint="cs"/>
          <w:b/>
          <w:bCs/>
          <w:color w:val="111111"/>
          <w:kern w:val="0"/>
          <w:sz w:val="26"/>
          <w:szCs w:val="26"/>
          <w:rtl/>
          <w:lang w:eastAsia="en-US"/>
        </w:rPr>
        <w:t>:</w:t>
      </w:r>
    </w:p>
    <w:p w14:paraId="3942524A" w14:textId="5A3E8AC3" w:rsidR="008F43FA" w:rsidRPr="002E577E" w:rsidRDefault="008F43FA" w:rsidP="002E577E">
      <w:pPr>
        <w:pStyle w:val="NormalWeb"/>
        <w:shd w:val="clear" w:color="auto" w:fill="FFFFFF"/>
        <w:rPr>
          <w:rFonts w:ascii="Segoe UI" w:hAnsi="Segoe UI" w:cs="Segoe UI"/>
          <w:color w:val="171717"/>
          <w:sz w:val="30"/>
          <w:szCs w:val="30"/>
          <w:rtl/>
        </w:rPr>
      </w:pPr>
      <w:r w:rsidRPr="002E577E">
        <w:rPr>
          <w:rFonts w:ascii="Segoe UI" w:hAnsi="Segoe UI" w:cs="Segoe UI" w:hint="cs"/>
          <w:color w:val="171717"/>
          <w:sz w:val="30"/>
          <w:szCs w:val="30"/>
        </w:rPr>
        <w:t xml:space="preserve">Unlike Bitcoin, which has a singular purpose, Ethereum has a ledger, a platform for smart contracts, and so on, all of </w:t>
      </w:r>
      <w:r w:rsidRPr="002E577E">
        <w:rPr>
          <w:rFonts w:ascii="Segoe UI" w:hAnsi="Segoe UI" w:cs="Segoe UI"/>
          <w:color w:val="171717"/>
          <w:sz w:val="30"/>
          <w:szCs w:val="30"/>
        </w:rPr>
        <w:t>which</w:t>
      </w:r>
      <w:r w:rsidRPr="002E577E">
        <w:rPr>
          <w:rFonts w:ascii="Segoe UI" w:hAnsi="Segoe UI" w:cs="Segoe UI" w:hint="cs"/>
          <w:color w:val="171717"/>
          <w:sz w:val="30"/>
          <w:szCs w:val="30"/>
        </w:rPr>
        <w:t xml:space="preserve"> may lead to errors, malfunctions, and hacks</w:t>
      </w:r>
      <w:r w:rsidRPr="002E577E">
        <w:rPr>
          <w:rFonts w:ascii="Segoe UI" w:hAnsi="Segoe UI" w:cs="Segoe UI" w:hint="cs"/>
          <w:color w:val="171717"/>
          <w:sz w:val="30"/>
          <w:szCs w:val="30"/>
          <w:rtl/>
        </w:rPr>
        <w:t>.</w:t>
      </w:r>
    </w:p>
    <w:p w14:paraId="3964F3E2" w14:textId="53172E9B" w:rsidR="008F43FA" w:rsidRPr="00A75A61" w:rsidRDefault="008F43FA" w:rsidP="00A75A61">
      <w:pPr>
        <w:pStyle w:val="ListParagraph"/>
        <w:numPr>
          <w:ilvl w:val="0"/>
          <w:numId w:val="35"/>
        </w:numPr>
        <w:rPr>
          <w:rFonts w:ascii="Segoe UI" w:eastAsia="Times New Roman" w:hAnsi="Segoe UI" w:cs="Segoe UI"/>
          <w:b/>
          <w:bCs/>
          <w:color w:val="111111"/>
          <w:kern w:val="0"/>
          <w:sz w:val="30"/>
          <w:szCs w:val="30"/>
          <w:rtl/>
          <w:lang w:eastAsia="en-US"/>
        </w:rPr>
      </w:pPr>
      <w:r w:rsidRPr="00A75A61">
        <w:rPr>
          <w:rFonts w:ascii="Segoe UI" w:eastAsia="Times New Roman" w:hAnsi="Segoe UI" w:cs="Segoe UI" w:hint="cs"/>
          <w:b/>
          <w:bCs/>
          <w:color w:val="111111"/>
          <w:kern w:val="0"/>
          <w:sz w:val="30"/>
          <w:szCs w:val="30"/>
          <w:lang w:eastAsia="en-US"/>
        </w:rPr>
        <w:t>Ethereum Investing Can Be Risky</w:t>
      </w:r>
      <w:r w:rsidRPr="00A75A61">
        <w:rPr>
          <w:rFonts w:ascii="Segoe UI" w:eastAsia="Times New Roman" w:hAnsi="Segoe UI" w:cs="Segoe UI" w:hint="cs"/>
          <w:b/>
          <w:bCs/>
          <w:color w:val="111111"/>
          <w:kern w:val="0"/>
          <w:sz w:val="30"/>
          <w:szCs w:val="30"/>
          <w:rtl/>
          <w:lang w:eastAsia="en-US"/>
        </w:rPr>
        <w:t xml:space="preserve">: </w:t>
      </w:r>
    </w:p>
    <w:p w14:paraId="046961C1" w14:textId="2EC986E2" w:rsidR="00CC3239" w:rsidRPr="00CC3239" w:rsidRDefault="008F43FA" w:rsidP="00CC3239">
      <w:pPr>
        <w:pStyle w:val="NormalWeb"/>
        <w:shd w:val="clear" w:color="auto" w:fill="FFFFFF"/>
        <w:rPr>
          <w:rFonts w:ascii="Segoe UI" w:hAnsi="Segoe UI" w:cs="Segoe UI"/>
          <w:color w:val="171717"/>
          <w:sz w:val="30"/>
          <w:szCs w:val="30"/>
        </w:rPr>
      </w:pPr>
      <w:r w:rsidRPr="002E577E">
        <w:rPr>
          <w:rFonts w:ascii="Segoe UI" w:hAnsi="Segoe UI" w:cs="Segoe UI" w:hint="cs"/>
          <w:color w:val="171717"/>
          <w:sz w:val="30"/>
          <w:szCs w:val="30"/>
        </w:rPr>
        <w:t xml:space="preserve">Ethereum investing, like any other cryptocurrency, can be risky. Cryptocurrencies are very volatile, resulting in significant gains as well as significant losses. The price of Ether has changed significantly in the past, </w:t>
      </w:r>
      <w:r w:rsidR="007026E6" w:rsidRPr="002E577E">
        <w:rPr>
          <w:rFonts w:ascii="Segoe UI" w:hAnsi="Segoe UI" w:cs="Segoe UI"/>
          <w:color w:val="171717"/>
          <w:sz w:val="30"/>
          <w:szCs w:val="30"/>
        </w:rPr>
        <w:t>which</w:t>
      </w:r>
      <w:r w:rsidRPr="002E577E">
        <w:rPr>
          <w:rFonts w:ascii="Segoe UI" w:hAnsi="Segoe UI" w:cs="Segoe UI" w:hint="cs"/>
          <w:color w:val="171717"/>
          <w:sz w:val="30"/>
          <w:szCs w:val="30"/>
        </w:rPr>
        <w:t xml:space="preserve"> might be a significant disadvantage for certain investors, particularly newbies. </w:t>
      </w:r>
      <w:r w:rsidRPr="002E577E">
        <w:rPr>
          <w:rFonts w:ascii="Segoe UI" w:hAnsi="Segoe UI" w:cs="Segoe UI"/>
          <w:color w:val="171717"/>
          <w:sz w:val="30"/>
          <w:szCs w:val="30"/>
        </w:rPr>
        <w:t>I</w:t>
      </w:r>
      <w:r w:rsidRPr="002E577E">
        <w:rPr>
          <w:rFonts w:ascii="Segoe UI" w:hAnsi="Segoe UI" w:cs="Segoe UI" w:hint="cs"/>
          <w:color w:val="171717"/>
          <w:sz w:val="30"/>
          <w:szCs w:val="30"/>
        </w:rPr>
        <w:t xml:space="preserve">n addition, Ethereum's fees change, which </w:t>
      </w:r>
      <w:r w:rsidRPr="002E577E">
        <w:rPr>
          <w:rFonts w:ascii="Segoe UI" w:hAnsi="Segoe UI" w:cs="Segoe UI"/>
          <w:color w:val="171717"/>
          <w:sz w:val="30"/>
          <w:szCs w:val="30"/>
        </w:rPr>
        <w:t>I</w:t>
      </w:r>
      <w:r w:rsidRPr="002E577E">
        <w:rPr>
          <w:rFonts w:ascii="Segoe UI" w:hAnsi="Segoe UI" w:cs="Segoe UI" w:hint="cs"/>
          <w:color w:val="171717"/>
          <w:sz w:val="30"/>
          <w:szCs w:val="30"/>
        </w:rPr>
        <w:t>s inconvenient</w:t>
      </w:r>
    </w:p>
    <w:p w14:paraId="792DB51E" w14:textId="4B4F5786" w:rsidR="00854DF3" w:rsidRDefault="00071B52" w:rsidP="00071B52">
      <w:pPr>
        <w:pStyle w:val="Signature"/>
        <w:pBdr>
          <w:top w:val="single" w:sz="12" w:space="1" w:color="auto"/>
        </w:pBdr>
        <w:ind w:left="2160" w:hanging="2160"/>
        <w:rPr>
          <w:rFonts w:ascii="Dubai Medium" w:hAnsi="Dubai Medium" w:cs="Dubai Medium"/>
          <w:i/>
          <w:iCs/>
          <w:color w:val="4389D7" w:themeColor="text2" w:themeTint="99"/>
          <w:sz w:val="36"/>
          <w:szCs w:val="36"/>
        </w:rPr>
      </w:pPr>
      <w:bookmarkStart w:id="1" w:name="_Hlk156227887"/>
      <w:r>
        <w:rPr>
          <w:rFonts w:ascii="Dubai Medium" w:hAnsi="Dubai Medium" w:cs="Dubai Medium"/>
          <w:i/>
          <w:iCs/>
          <w:color w:val="4389D7" w:themeColor="text2" w:themeTint="99"/>
          <w:sz w:val="36"/>
          <w:szCs w:val="36"/>
        </w:rPr>
        <w:t>P</w:t>
      </w:r>
      <w:r w:rsidR="00683F5D">
        <w:rPr>
          <w:rFonts w:ascii="Dubai Medium" w:hAnsi="Dubai Medium" w:cs="Dubai Medium"/>
          <w:i/>
          <w:iCs/>
          <w:color w:val="4389D7" w:themeColor="text2" w:themeTint="99"/>
          <w:sz w:val="36"/>
          <w:szCs w:val="36"/>
        </w:rPr>
        <w:t>rogramming language</w:t>
      </w:r>
      <w:r w:rsidR="00C9780F">
        <w:rPr>
          <w:rFonts w:ascii="Dubai Medium" w:hAnsi="Dubai Medium" w:cs="Dubai Medium"/>
          <w:i/>
          <w:iCs/>
          <w:color w:val="4389D7" w:themeColor="text2" w:themeTint="99"/>
          <w:sz w:val="36"/>
          <w:szCs w:val="36"/>
        </w:rPr>
        <w:t>s</w:t>
      </w:r>
      <w:r w:rsidR="00683F5D">
        <w:rPr>
          <w:rFonts w:ascii="Dubai Medium" w:hAnsi="Dubai Medium" w:cs="Dubai Medium"/>
          <w:i/>
          <w:iCs/>
          <w:color w:val="4389D7" w:themeColor="text2" w:themeTint="99"/>
          <w:sz w:val="36"/>
          <w:szCs w:val="36"/>
        </w:rPr>
        <w:t xml:space="preserve"> that are used in </w:t>
      </w:r>
      <w:r w:rsidR="008F43FA">
        <w:rPr>
          <w:rFonts w:ascii="Dubai Medium" w:hAnsi="Dubai Medium" w:cs="Dubai Medium" w:hint="cs"/>
          <w:i/>
          <w:iCs/>
          <w:color w:val="4389D7" w:themeColor="text2" w:themeTint="99"/>
          <w:sz w:val="36"/>
          <w:szCs w:val="36"/>
        </w:rPr>
        <w:t>Ethereum:</w:t>
      </w:r>
    </w:p>
    <w:p w14:paraId="27365A3F" w14:textId="5C03A723" w:rsidR="00031A0D" w:rsidRDefault="00031A0D" w:rsidP="00A75A61">
      <w:pPr>
        <w:pStyle w:val="NormalWeb"/>
        <w:shd w:val="clear" w:color="auto" w:fill="FFFFFF"/>
        <w:ind w:left="0"/>
        <w:rPr>
          <w:rFonts w:ascii="Segoe UI" w:eastAsia="Times New Roman" w:hAnsi="Segoe UI" w:cs="Segoe UI"/>
          <w:color w:val="171717"/>
          <w:sz w:val="30"/>
          <w:szCs w:val="30"/>
        </w:rPr>
      </w:pPr>
      <w:r>
        <w:rPr>
          <w:rFonts w:ascii="Segoe UI" w:hAnsi="Segoe UI" w:cs="Segoe UI"/>
          <w:color w:val="171717"/>
          <w:sz w:val="30"/>
          <w:szCs w:val="30"/>
        </w:rPr>
        <w:t>A programming language used for writing programs (code) for smart contracts is called Solidity. Ethereum was mainly programmed in C++, python, Golang, and Solidity.</w:t>
      </w:r>
    </w:p>
    <w:p w14:paraId="6B30EFE9" w14:textId="77777777" w:rsidR="00031A0D" w:rsidRPr="00256E2F" w:rsidRDefault="00031A0D" w:rsidP="00031A0D">
      <w:pPr>
        <w:pStyle w:val="NormalWeb"/>
        <w:numPr>
          <w:ilvl w:val="0"/>
          <w:numId w:val="31"/>
        </w:numPr>
        <w:shd w:val="clear" w:color="auto" w:fill="FFFFFF"/>
        <w:spacing w:before="0" w:beforeAutospacing="0" w:after="0" w:afterAutospacing="0"/>
        <w:ind w:right="0"/>
        <w:rPr>
          <w:rFonts w:ascii="Segoe UI" w:hAnsi="Segoe UI" w:cs="Segoe UI"/>
          <w:color w:val="171717"/>
          <w:sz w:val="28"/>
          <w:szCs w:val="28"/>
        </w:rPr>
      </w:pPr>
      <w:r w:rsidRPr="000A678F">
        <w:rPr>
          <w:rFonts w:ascii="Segoe UI" w:eastAsia="Times New Roman" w:hAnsi="Segoe UI" w:cs="Segoe UI"/>
          <w:b/>
          <w:bCs/>
          <w:color w:val="111111"/>
          <w:sz w:val="26"/>
          <w:szCs w:val="26"/>
          <w:lang w:eastAsia="en-US"/>
        </w:rPr>
        <w:t>LLL</w:t>
      </w:r>
      <w:r>
        <w:rPr>
          <w:rFonts w:ascii="Segoe UI" w:hAnsi="Segoe UI" w:cs="Segoe UI"/>
          <w:color w:val="171717"/>
          <w:sz w:val="30"/>
          <w:szCs w:val="30"/>
        </w:rPr>
        <w:br/>
      </w:r>
      <w:r w:rsidRPr="00256E2F">
        <w:rPr>
          <w:rFonts w:ascii="Segoe UI" w:hAnsi="Segoe UI" w:cs="Segoe UI"/>
          <w:color w:val="171717"/>
          <w:sz w:val="28"/>
          <w:szCs w:val="28"/>
        </w:rPr>
        <w:t>It is the first high-level functional programming language used for writing Ethereum smart contracts.</w:t>
      </w:r>
    </w:p>
    <w:p w14:paraId="4F70B35B" w14:textId="77777777" w:rsidR="00031A0D" w:rsidRDefault="00031A0D" w:rsidP="00031A0D">
      <w:pPr>
        <w:pStyle w:val="NormalWeb"/>
        <w:numPr>
          <w:ilvl w:val="0"/>
          <w:numId w:val="31"/>
        </w:numPr>
        <w:shd w:val="clear" w:color="auto" w:fill="FFFFFF"/>
        <w:spacing w:before="0" w:beforeAutospacing="0" w:after="0" w:afterAutospacing="0"/>
        <w:ind w:right="0"/>
        <w:rPr>
          <w:rFonts w:ascii="Segoe UI" w:hAnsi="Segoe UI" w:cs="Segoe UI"/>
          <w:color w:val="171717"/>
          <w:sz w:val="30"/>
          <w:szCs w:val="30"/>
        </w:rPr>
      </w:pPr>
      <w:r w:rsidRPr="000A678F">
        <w:rPr>
          <w:rFonts w:ascii="Segoe UI" w:eastAsia="Times New Roman" w:hAnsi="Segoe UI" w:cs="Segoe UI"/>
          <w:b/>
          <w:bCs/>
          <w:color w:val="111111"/>
          <w:sz w:val="26"/>
          <w:szCs w:val="26"/>
          <w:lang w:eastAsia="en-US"/>
        </w:rPr>
        <w:lastRenderedPageBreak/>
        <w:t>Serpent</w:t>
      </w:r>
      <w:r>
        <w:rPr>
          <w:rFonts w:ascii="Segoe UI" w:hAnsi="Segoe UI" w:cs="Segoe UI"/>
          <w:color w:val="171717"/>
          <w:sz w:val="30"/>
          <w:szCs w:val="30"/>
        </w:rPr>
        <w:br/>
      </w:r>
      <w:r w:rsidRPr="00256E2F">
        <w:rPr>
          <w:rFonts w:ascii="Segoe UI" w:hAnsi="Segoe UI" w:cs="Segoe UI"/>
          <w:color w:val="171717"/>
          <w:sz w:val="28"/>
          <w:szCs w:val="28"/>
        </w:rPr>
        <w:t>It is a procedural programming language used to write functional code</w:t>
      </w:r>
      <w:r>
        <w:rPr>
          <w:rFonts w:ascii="Segoe UI" w:hAnsi="Segoe UI" w:cs="Segoe UI"/>
          <w:color w:val="171717"/>
          <w:sz w:val="30"/>
          <w:szCs w:val="30"/>
        </w:rPr>
        <w:t>.</w:t>
      </w:r>
    </w:p>
    <w:p w14:paraId="319D91B0" w14:textId="0B4222B2" w:rsidR="00031A0D" w:rsidRDefault="00031A0D" w:rsidP="00031A0D">
      <w:pPr>
        <w:pStyle w:val="NormalWeb"/>
        <w:numPr>
          <w:ilvl w:val="0"/>
          <w:numId w:val="31"/>
        </w:numPr>
        <w:shd w:val="clear" w:color="auto" w:fill="FFFFFF"/>
        <w:spacing w:before="0" w:beforeAutospacing="0" w:after="0" w:afterAutospacing="0"/>
        <w:ind w:right="0"/>
        <w:rPr>
          <w:rFonts w:ascii="Segoe UI" w:hAnsi="Segoe UI" w:cs="Segoe UI"/>
          <w:color w:val="171717"/>
          <w:sz w:val="30"/>
          <w:szCs w:val="30"/>
        </w:rPr>
      </w:pPr>
      <w:r w:rsidRPr="000A678F">
        <w:rPr>
          <w:rFonts w:ascii="Segoe UI" w:eastAsia="Times New Roman" w:hAnsi="Segoe UI" w:cs="Segoe UI"/>
          <w:b/>
          <w:bCs/>
          <w:color w:val="111111"/>
          <w:sz w:val="26"/>
          <w:szCs w:val="26"/>
          <w:lang w:eastAsia="en-US"/>
        </w:rPr>
        <w:t>Solidity</w:t>
      </w:r>
      <w:r>
        <w:rPr>
          <w:rFonts w:ascii="Segoe UI" w:hAnsi="Segoe UI" w:cs="Segoe UI"/>
          <w:color w:val="171717"/>
          <w:sz w:val="30"/>
          <w:szCs w:val="30"/>
        </w:rPr>
        <w:br/>
      </w:r>
      <w:r w:rsidRPr="002E577E">
        <w:rPr>
          <w:rFonts w:ascii="Segoe UI" w:hAnsi="Segoe UI" w:cs="Segoe UI"/>
          <w:color w:val="171717"/>
          <w:sz w:val="28"/>
          <w:szCs w:val="28"/>
        </w:rPr>
        <w:t xml:space="preserve">It is a procedural programming language used popularly to write smart contracts for </w:t>
      </w:r>
      <w:proofErr w:type="spellStart"/>
      <w:r w:rsidRPr="002E577E">
        <w:rPr>
          <w:rFonts w:ascii="Segoe UI" w:hAnsi="Segoe UI" w:cs="Segoe UI"/>
          <w:color w:val="171717"/>
          <w:sz w:val="28"/>
          <w:szCs w:val="28"/>
        </w:rPr>
        <w:t>Etheruem</w:t>
      </w:r>
      <w:proofErr w:type="spellEnd"/>
      <w:r w:rsidRPr="002E577E">
        <w:rPr>
          <w:rFonts w:ascii="Segoe UI" w:hAnsi="Segoe UI" w:cs="Segoe UI"/>
          <w:color w:val="171717"/>
          <w:sz w:val="28"/>
          <w:szCs w:val="28"/>
        </w:rPr>
        <w:t>.</w:t>
      </w:r>
    </w:p>
    <w:p w14:paraId="361AC737" w14:textId="77777777" w:rsidR="00DE3D9F" w:rsidRPr="002E577E" w:rsidRDefault="00031A0D" w:rsidP="00DE3D9F">
      <w:pPr>
        <w:pStyle w:val="NormalWeb"/>
        <w:numPr>
          <w:ilvl w:val="0"/>
          <w:numId w:val="31"/>
        </w:numPr>
        <w:shd w:val="clear" w:color="auto" w:fill="FFFFFF"/>
        <w:spacing w:before="0" w:beforeAutospacing="0" w:after="0" w:afterAutospacing="0"/>
        <w:ind w:right="0"/>
        <w:rPr>
          <w:rFonts w:ascii="Segoe UI" w:hAnsi="Segoe UI" w:cs="Segoe UI"/>
          <w:color w:val="171717"/>
          <w:sz w:val="28"/>
          <w:szCs w:val="28"/>
        </w:rPr>
      </w:pPr>
      <w:proofErr w:type="spellStart"/>
      <w:r w:rsidRPr="000A678F">
        <w:rPr>
          <w:rFonts w:ascii="Segoe UI" w:eastAsia="Times New Roman" w:hAnsi="Segoe UI" w:cs="Segoe UI"/>
          <w:b/>
          <w:bCs/>
          <w:color w:val="111111"/>
          <w:sz w:val="26"/>
          <w:szCs w:val="26"/>
          <w:lang w:eastAsia="en-US"/>
        </w:rPr>
        <w:t>Vyper</w:t>
      </w:r>
      <w:proofErr w:type="spellEnd"/>
      <w:r>
        <w:rPr>
          <w:rFonts w:ascii="Segoe UI" w:hAnsi="Segoe UI" w:cs="Segoe UI"/>
          <w:color w:val="171717"/>
          <w:sz w:val="30"/>
          <w:szCs w:val="30"/>
        </w:rPr>
        <w:br/>
      </w:r>
      <w:r w:rsidRPr="002E577E">
        <w:rPr>
          <w:rFonts w:ascii="Segoe UI" w:hAnsi="Segoe UI" w:cs="Segoe UI"/>
          <w:color w:val="171717"/>
          <w:sz w:val="28"/>
          <w:szCs w:val="28"/>
        </w:rPr>
        <w:t>It is a newly developed language having similarity to Serpent with Python-like syntax.</w:t>
      </w:r>
    </w:p>
    <w:p w14:paraId="68A77554" w14:textId="766259C5" w:rsidR="00B04FFE" w:rsidRPr="002E577E" w:rsidRDefault="00B04FFE" w:rsidP="00DE3D9F">
      <w:pPr>
        <w:pStyle w:val="NormalWeb"/>
        <w:numPr>
          <w:ilvl w:val="0"/>
          <w:numId w:val="31"/>
        </w:numPr>
        <w:shd w:val="clear" w:color="auto" w:fill="FFFFFF"/>
        <w:spacing w:before="0" w:beforeAutospacing="0" w:after="0" w:afterAutospacing="0"/>
        <w:ind w:right="0"/>
        <w:rPr>
          <w:rFonts w:ascii="Segoe UI" w:hAnsi="Segoe UI" w:cs="Segoe UI"/>
          <w:color w:val="171717"/>
          <w:sz w:val="28"/>
          <w:szCs w:val="28"/>
        </w:rPr>
      </w:pPr>
      <w:r w:rsidRPr="000A678F">
        <w:rPr>
          <w:rFonts w:ascii="Segoe UI" w:eastAsia="Times New Roman" w:hAnsi="Segoe UI" w:cs="Segoe UI"/>
          <w:b/>
          <w:bCs/>
          <w:color w:val="111111"/>
          <w:sz w:val="26"/>
          <w:szCs w:val="26"/>
          <w:lang w:eastAsia="en-US"/>
        </w:rPr>
        <w:t>Bamboo</w:t>
      </w:r>
      <w:r w:rsidRPr="00DE3D9F">
        <w:rPr>
          <w:rFonts w:ascii="Segoe UI" w:hAnsi="Segoe UI" w:cs="Segoe UI"/>
          <w:color w:val="171717"/>
          <w:sz w:val="30"/>
          <w:szCs w:val="30"/>
        </w:rPr>
        <w:br/>
      </w:r>
      <w:r w:rsidRPr="002E577E">
        <w:rPr>
          <w:rFonts w:ascii="Segoe UI" w:hAnsi="Segoe UI" w:cs="Segoe UI"/>
          <w:color w:val="171717"/>
          <w:sz w:val="28"/>
          <w:szCs w:val="28"/>
        </w:rPr>
        <w:t>It is a language without iterative flows and having explicit state transitions; the intention is to increase the auditability, in spite of its being new and yet to be widely adopted</w:t>
      </w:r>
    </w:p>
    <w:bookmarkEnd w:id="1"/>
    <w:p w14:paraId="1C525C63" w14:textId="77777777" w:rsidR="00256E2F" w:rsidRDefault="00683F5D" w:rsidP="00256E2F">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8F43FA">
        <w:rPr>
          <w:rFonts w:ascii="Dubai Medium" w:hAnsi="Dubai Medium" w:cs="Dubai Medium"/>
          <w:i/>
          <w:iCs/>
          <w:color w:val="4389D7" w:themeColor="text2" w:themeTint="99"/>
          <w:sz w:val="36"/>
          <w:szCs w:val="36"/>
        </w:rPr>
        <w:t>Ethereum</w:t>
      </w:r>
      <w:r>
        <w:rPr>
          <w:rFonts w:ascii="Dubai Medium" w:hAnsi="Dubai Medium" w:cs="Dubai Medium"/>
          <w:i/>
          <w:iCs/>
          <w:color w:val="4389D7" w:themeColor="text2" w:themeTint="99"/>
          <w:sz w:val="36"/>
          <w:szCs w:val="36"/>
        </w:rPr>
        <w:t xml:space="preserve">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582207F6" w14:textId="1D918113" w:rsidR="00256E2F" w:rsidRPr="00A75A61" w:rsidRDefault="00430460" w:rsidP="00A75A61">
      <w:pPr>
        <w:pStyle w:val="NormalWeb"/>
        <w:shd w:val="clear" w:color="auto" w:fill="FFFFFF"/>
        <w:spacing w:before="0" w:beforeAutospacing="0" w:after="0" w:afterAutospacing="0"/>
        <w:ind w:left="0" w:right="0"/>
        <w:rPr>
          <w:rFonts w:ascii="Segoe UI" w:hAnsi="Segoe UI" w:cs="Segoe UI"/>
          <w:color w:val="171717"/>
          <w:sz w:val="28"/>
          <w:szCs w:val="28"/>
        </w:rPr>
      </w:pPr>
      <w:r w:rsidRPr="00256E2F">
        <w:rPr>
          <w:rFonts w:ascii="Segoe UI" w:hAnsi="Segoe UI" w:cs="Segoe UI" w:hint="cs"/>
          <w:color w:val="171717"/>
          <w:sz w:val="28"/>
          <w:szCs w:val="28"/>
        </w:rPr>
        <w:t xml:space="preserve">Enterprise blockchain applications can be built on the public permissionless Ethereum </w:t>
      </w:r>
      <w:proofErr w:type="spellStart"/>
      <w:r w:rsidRPr="00256E2F">
        <w:rPr>
          <w:rFonts w:ascii="Segoe UI" w:hAnsi="Segoe UI" w:cs="Segoe UI" w:hint="cs"/>
          <w:color w:val="171717"/>
          <w:sz w:val="28"/>
          <w:szCs w:val="28"/>
        </w:rPr>
        <w:t>Mainnet</w:t>
      </w:r>
      <w:proofErr w:type="spellEnd"/>
      <w:r w:rsidRPr="00256E2F">
        <w:rPr>
          <w:rFonts w:ascii="Segoe UI" w:hAnsi="Segoe UI" w:cs="Segoe UI" w:hint="cs"/>
          <w:color w:val="171717"/>
          <w:sz w:val="28"/>
          <w:szCs w:val="28"/>
        </w:rPr>
        <w:t>, or on private blockchains that are based on Ethereum technology</w:t>
      </w:r>
    </w:p>
    <w:p w14:paraId="4F328185" w14:textId="77777777" w:rsidR="002E577E" w:rsidRDefault="00D937AA" w:rsidP="002E577E">
      <w:pPr>
        <w:pStyle w:val="Signature"/>
        <w:pBdr>
          <w:top w:val="single" w:sz="12" w:space="1" w:color="auto"/>
        </w:pBdr>
        <w:ind w:left="0"/>
        <w:rPr>
          <w:rFonts w:ascii="Dubai Medium" w:hAnsi="Dubai Medium" w:cs="Dubai Medium"/>
          <w:i/>
          <w:iCs/>
          <w:color w:val="4389D7" w:themeColor="text2" w:themeTint="99"/>
          <w:sz w:val="36"/>
          <w:szCs w:val="36"/>
        </w:rPr>
      </w:pPr>
      <w:proofErr w:type="gramStart"/>
      <w:r>
        <w:rPr>
          <w:rFonts w:ascii="Dubai Medium" w:hAnsi="Dubai Medium" w:cs="Dubai Medium"/>
          <w:i/>
          <w:iCs/>
          <w:color w:val="4389D7" w:themeColor="text2" w:themeTint="99"/>
          <w:sz w:val="36"/>
          <w:szCs w:val="36"/>
        </w:rPr>
        <w:t xml:space="preserve">Is  </w:t>
      </w:r>
      <w:r w:rsidR="008F43FA">
        <w:rPr>
          <w:rFonts w:ascii="Dubai Medium" w:hAnsi="Dubai Medium" w:cs="Dubai Medium"/>
          <w:i/>
          <w:iCs/>
          <w:color w:val="4389D7" w:themeColor="text2" w:themeTint="99"/>
          <w:sz w:val="36"/>
          <w:szCs w:val="36"/>
        </w:rPr>
        <w:t>Ethereum</w:t>
      </w:r>
      <w:proofErr w:type="gramEnd"/>
      <w:r w:rsidR="008F43FA">
        <w:rPr>
          <w:rFonts w:ascii="Dubai Medium" w:hAnsi="Dubai Medium" w:cs="Dubai Medium"/>
          <w:i/>
          <w:iCs/>
          <w:color w:val="4389D7" w:themeColor="text2" w:themeTint="99"/>
          <w:sz w:val="36"/>
          <w:szCs w:val="36"/>
        </w:rPr>
        <w:t xml:space="preserve"> </w:t>
      </w:r>
      <w:r>
        <w:rPr>
          <w:rFonts w:ascii="Dubai Medium" w:hAnsi="Dubai Medium" w:cs="Dubai Medium"/>
          <w:i/>
          <w:iCs/>
          <w:color w:val="4389D7" w:themeColor="text2" w:themeTint="99"/>
          <w:sz w:val="36"/>
          <w:szCs w:val="36"/>
        </w:rPr>
        <w:t>Free or Not?</w:t>
      </w:r>
    </w:p>
    <w:p w14:paraId="75BC16C0" w14:textId="65D4536E" w:rsidR="005D49E5" w:rsidRPr="00A75A61" w:rsidRDefault="005D49E5" w:rsidP="00A75A61">
      <w:pPr>
        <w:pStyle w:val="NormalWeb"/>
        <w:shd w:val="clear" w:color="auto" w:fill="FFFFFF"/>
        <w:spacing w:before="0" w:beforeAutospacing="0" w:after="0" w:afterAutospacing="0"/>
        <w:ind w:left="0" w:right="0"/>
        <w:rPr>
          <w:rFonts w:ascii="Segoe UI" w:hAnsi="Segoe UI" w:cs="Segoe UI"/>
          <w:color w:val="171717"/>
          <w:sz w:val="28"/>
          <w:szCs w:val="28"/>
        </w:rPr>
      </w:pPr>
      <w:r w:rsidRPr="002E577E">
        <w:rPr>
          <w:rFonts w:ascii="Segoe UI" w:hAnsi="Segoe UI" w:cs="Segoe UI" w:hint="cs"/>
          <w:color w:val="171717"/>
          <w:sz w:val="28"/>
          <w:szCs w:val="28"/>
        </w:rPr>
        <w:t xml:space="preserve">Anyone is free to create, run, and use applications on the Ethereum network. The network doesn't pick and choose which applications to run, and there's no need to create an account (ask for permission) </w:t>
      </w:r>
      <w:r w:rsidRPr="002E577E">
        <w:rPr>
          <w:rFonts w:ascii="Segoe UI" w:hAnsi="Segoe UI" w:cs="Segoe UI"/>
          <w:color w:val="171717"/>
          <w:sz w:val="28"/>
          <w:szCs w:val="28"/>
        </w:rPr>
        <w:t>I</w:t>
      </w:r>
      <w:r w:rsidRPr="002E577E">
        <w:rPr>
          <w:rFonts w:ascii="Segoe UI" w:hAnsi="Segoe UI" w:cs="Segoe UI" w:hint="cs"/>
          <w:color w:val="171717"/>
          <w:sz w:val="28"/>
          <w:szCs w:val="28"/>
        </w:rPr>
        <w:t xml:space="preserve">n order to make, deploy, or use an application. Instead, the shared computer's resources are delegated purely by market forces. In other words, anyone willing to pay will have access to the network's processing power. This is a powerful democratizing feature. It means that, </w:t>
      </w:r>
      <w:proofErr w:type="gramStart"/>
      <w:r w:rsidRPr="002E577E">
        <w:rPr>
          <w:rFonts w:ascii="Segoe UI" w:hAnsi="Segoe UI" w:cs="Segoe UI"/>
          <w:color w:val="171717"/>
          <w:sz w:val="28"/>
          <w:szCs w:val="28"/>
        </w:rPr>
        <w:t>I</w:t>
      </w:r>
      <w:r w:rsidRPr="002E577E">
        <w:rPr>
          <w:rFonts w:ascii="Segoe UI" w:hAnsi="Segoe UI" w:cs="Segoe UI" w:hint="cs"/>
          <w:color w:val="171717"/>
          <w:sz w:val="28"/>
          <w:szCs w:val="28"/>
        </w:rPr>
        <w:t>n</w:t>
      </w:r>
      <w:proofErr w:type="gramEnd"/>
      <w:r w:rsidRPr="002E577E">
        <w:rPr>
          <w:rFonts w:ascii="Segoe UI" w:hAnsi="Segoe UI" w:cs="Segoe UI" w:hint="cs"/>
          <w:color w:val="171717"/>
          <w:sz w:val="28"/>
          <w:szCs w:val="28"/>
        </w:rPr>
        <w:t xml:space="preserve"> theory, anyone in the world can use, for example, the finance protocols like lending and borrowing that are built on Ethereum. </w:t>
      </w:r>
      <w:r w:rsidRPr="002E577E">
        <w:rPr>
          <w:rFonts w:ascii="Segoe UI" w:hAnsi="Segoe UI" w:cs="Segoe UI"/>
          <w:color w:val="171717"/>
          <w:sz w:val="28"/>
          <w:szCs w:val="28"/>
        </w:rPr>
        <w:t>I</w:t>
      </w:r>
      <w:r w:rsidRPr="002E577E">
        <w:rPr>
          <w:rFonts w:ascii="Segoe UI" w:hAnsi="Segoe UI" w:cs="Segoe UI" w:hint="cs"/>
          <w:color w:val="171717"/>
          <w:sz w:val="28"/>
          <w:szCs w:val="28"/>
        </w:rPr>
        <w:t>t also means that anyone can build an application on Ethereum, and have it be accessible to anyone else in the world without having to rely on approval from an intermediary</w:t>
      </w:r>
    </w:p>
    <w:p w14:paraId="4159AC7D" w14:textId="054EA8EF" w:rsidR="00430460" w:rsidRPr="00DE3D9F" w:rsidRDefault="006F158B" w:rsidP="00DE3D9F">
      <w:pPr>
        <w:pStyle w:val="Signature"/>
        <w:pBdr>
          <w:top w:val="single" w:sz="12" w:space="1" w:color="auto"/>
        </w:pBdr>
        <w:ind w:left="0"/>
        <w:rPr>
          <w:rFonts w:ascii="Dubai Medium" w:hAnsi="Dubai Medium" w:cs="Dubai Medium"/>
          <w:i/>
          <w:iCs/>
          <w:color w:val="4389D7" w:themeColor="text2" w:themeTint="99"/>
          <w:sz w:val="36"/>
          <w:szCs w:val="36"/>
        </w:rPr>
      </w:pPr>
      <w:bookmarkStart w:id="2" w:name="_Hlk156227981"/>
      <w:r>
        <w:rPr>
          <w:rFonts w:ascii="Dubai Medium" w:hAnsi="Dubai Medium" w:cs="Dubai Medium"/>
          <w:i/>
          <w:iCs/>
          <w:color w:val="4389D7" w:themeColor="text2" w:themeTint="99"/>
          <w:sz w:val="36"/>
          <w:szCs w:val="36"/>
        </w:rPr>
        <w:t>I</w:t>
      </w:r>
      <w:r w:rsidRPr="003D1757">
        <w:rPr>
          <w:rFonts w:ascii="Dubai Medium" w:hAnsi="Dubai Medium" w:cs="Dubai Medium"/>
          <w:i/>
          <w:iCs/>
          <w:color w:val="4389D7" w:themeColor="text2" w:themeTint="99"/>
          <w:sz w:val="36"/>
          <w:szCs w:val="36"/>
        </w:rPr>
        <w:t xml:space="preserve">ntegrate </w:t>
      </w:r>
      <w:r>
        <w:rPr>
          <w:rFonts w:ascii="Dubai Medium" w:hAnsi="Dubai Medium" w:cs="Dubai Medium"/>
          <w:i/>
          <w:iCs/>
          <w:color w:val="4389D7" w:themeColor="text2" w:themeTint="99"/>
          <w:sz w:val="36"/>
          <w:szCs w:val="36"/>
        </w:rPr>
        <w:t xml:space="preserve">of </w:t>
      </w:r>
      <w:r w:rsidR="008F43FA">
        <w:rPr>
          <w:rFonts w:ascii="Dubai Medium" w:hAnsi="Dubai Medium" w:cs="Dubai Medium"/>
          <w:i/>
          <w:iCs/>
          <w:color w:val="4389D7" w:themeColor="text2" w:themeTint="99"/>
          <w:sz w:val="36"/>
          <w:szCs w:val="36"/>
        </w:rPr>
        <w:t>Ethereum</w:t>
      </w:r>
      <w:r w:rsidR="00D937AA">
        <w:rPr>
          <w:rFonts w:ascii="Dubai Medium" w:hAnsi="Dubai Medium" w:cs="Dubai Medium"/>
          <w:i/>
          <w:iCs/>
          <w:color w:val="4389D7" w:themeColor="text2" w:themeTint="99"/>
          <w:sz w:val="36"/>
          <w:szCs w:val="36"/>
        </w:rPr>
        <w:t xml:space="preserve"> </w:t>
      </w:r>
      <w:r w:rsidR="003D1757">
        <w:rPr>
          <w:rFonts w:ascii="Dubai Medium" w:hAnsi="Dubai Medium" w:cs="Dubai Medium"/>
          <w:i/>
          <w:iCs/>
          <w:color w:val="4389D7" w:themeColor="text2" w:themeTint="99"/>
          <w:sz w:val="36"/>
          <w:szCs w:val="36"/>
        </w:rPr>
        <w:t>with Python</w:t>
      </w:r>
      <w:r w:rsidR="00D937AA">
        <w:rPr>
          <w:rFonts w:ascii="Dubai Medium" w:hAnsi="Dubai Medium" w:cs="Dubai Medium"/>
          <w:i/>
          <w:iCs/>
          <w:color w:val="4389D7" w:themeColor="text2" w:themeTint="99"/>
          <w:sz w:val="36"/>
          <w:szCs w:val="36"/>
        </w:rPr>
        <w:t xml:space="preserve"> </w:t>
      </w:r>
      <w:r w:rsidR="00620E5E">
        <w:rPr>
          <w:rFonts w:ascii="Dubai Medium" w:hAnsi="Dubai Medium" w:cs="Dubai Medium"/>
          <w:i/>
          <w:iCs/>
          <w:color w:val="4389D7" w:themeColor="text2" w:themeTint="99"/>
          <w:sz w:val="36"/>
          <w:szCs w:val="36"/>
        </w:rPr>
        <w:t xml:space="preserve">&amp; </w:t>
      </w:r>
      <w:proofErr w:type="gramStart"/>
      <w:r w:rsidR="00620E5E">
        <w:rPr>
          <w:rFonts w:ascii="Dubai Medium" w:hAnsi="Dubai Medium" w:cs="Dubai Medium"/>
          <w:i/>
          <w:iCs/>
          <w:color w:val="4389D7" w:themeColor="text2" w:themeTint="99"/>
          <w:sz w:val="36"/>
          <w:szCs w:val="36"/>
        </w:rPr>
        <w:t xml:space="preserve">AI </w:t>
      </w:r>
      <w:r>
        <w:rPr>
          <w:rFonts w:ascii="Dubai Medium" w:hAnsi="Dubai Medium" w:cs="Dubai Medium"/>
          <w:i/>
          <w:iCs/>
          <w:color w:val="4389D7" w:themeColor="text2" w:themeTint="99"/>
          <w:sz w:val="36"/>
          <w:szCs w:val="36"/>
        </w:rPr>
        <w:t>:</w:t>
      </w:r>
      <w:bookmarkEnd w:id="2"/>
      <w:proofErr w:type="gramEnd"/>
    </w:p>
    <w:p w14:paraId="283B1479" w14:textId="4BA3C956" w:rsidR="00430460" w:rsidRPr="00DE3D9F" w:rsidRDefault="004348FC" w:rsidP="00DE3D9F">
      <w:pPr>
        <w:pStyle w:val="Signature"/>
        <w:ind w:left="0"/>
        <w:jc w:val="both"/>
        <w:rPr>
          <w:rFonts w:ascii="Segoe UI" w:eastAsia="Times New Roman" w:hAnsi="Segoe UI" w:cs="Segoe UI"/>
          <w:b w:val="0"/>
          <w:bCs w:val="0"/>
          <w:color w:val="111111"/>
          <w:kern w:val="0"/>
          <w:sz w:val="26"/>
          <w:szCs w:val="26"/>
          <w:rtl/>
          <w:lang w:eastAsia="en-US"/>
        </w:rPr>
      </w:pPr>
      <w:proofErr w:type="gramStart"/>
      <w:r>
        <w:rPr>
          <w:rFonts w:ascii="Segoe UI" w:eastAsia="Times New Roman" w:hAnsi="Segoe UI" w:cs="Segoe UI"/>
          <w:b w:val="0"/>
          <w:bCs w:val="0"/>
          <w:color w:val="111111"/>
          <w:kern w:val="0"/>
          <w:sz w:val="26"/>
          <w:szCs w:val="26"/>
          <w:lang w:eastAsia="en-US"/>
        </w:rPr>
        <w:t xml:space="preserve">Yes </w:t>
      </w:r>
      <w:r w:rsidR="0066713E">
        <w:rPr>
          <w:rFonts w:ascii="Segoe UI" w:eastAsia="Times New Roman" w:hAnsi="Segoe UI" w:cs="Segoe UI"/>
          <w:b w:val="0"/>
          <w:bCs w:val="0"/>
          <w:color w:val="111111"/>
          <w:kern w:val="0"/>
          <w:sz w:val="26"/>
          <w:szCs w:val="26"/>
          <w:lang w:eastAsia="en-US"/>
        </w:rPr>
        <w:t xml:space="preserve"> we</w:t>
      </w:r>
      <w:proofErr w:type="gramEnd"/>
      <w:r w:rsidR="0066713E">
        <w:rPr>
          <w:rFonts w:ascii="Segoe UI" w:eastAsia="Times New Roman" w:hAnsi="Segoe UI" w:cs="Segoe UI"/>
          <w:b w:val="0"/>
          <w:bCs w:val="0"/>
          <w:color w:val="111111"/>
          <w:kern w:val="0"/>
          <w:sz w:val="26"/>
          <w:szCs w:val="26"/>
          <w:lang w:eastAsia="en-US"/>
        </w:rPr>
        <w:t xml:space="preserve"> can do  </w:t>
      </w:r>
      <w:r w:rsidR="0066713E" w:rsidRPr="0066713E">
        <w:rPr>
          <w:rFonts w:ascii="Segoe UI" w:eastAsia="Times New Roman" w:hAnsi="Segoe UI" w:cs="Segoe UI"/>
          <w:b w:val="0"/>
          <w:bCs w:val="0"/>
          <w:color w:val="111111"/>
          <w:kern w:val="0"/>
          <w:sz w:val="26"/>
          <w:szCs w:val="26"/>
          <w:lang w:eastAsia="en-US"/>
        </w:rPr>
        <w:t xml:space="preserve">Integrate of Ethereum with Python &amp; AI </w:t>
      </w:r>
      <w:proofErr w:type="spellStart"/>
      <w:r w:rsidR="00430460" w:rsidRPr="00DE3D9F">
        <w:rPr>
          <w:rFonts w:ascii="Segoe UI" w:eastAsia="Times New Roman" w:hAnsi="Segoe UI" w:cs="Segoe UI" w:hint="cs"/>
          <w:b w:val="0"/>
          <w:bCs w:val="0"/>
          <w:color w:val="111111"/>
          <w:kern w:val="0"/>
          <w:sz w:val="26"/>
          <w:szCs w:val="26"/>
          <w:lang w:eastAsia="en-US"/>
        </w:rPr>
        <w:t>AI</w:t>
      </w:r>
      <w:proofErr w:type="spellEnd"/>
      <w:r w:rsidR="00430460" w:rsidRPr="00DE3D9F">
        <w:rPr>
          <w:rFonts w:ascii="Segoe UI" w:eastAsia="Times New Roman" w:hAnsi="Segoe UI" w:cs="Segoe UI" w:hint="cs"/>
          <w:b w:val="0"/>
          <w:bCs w:val="0"/>
          <w:color w:val="111111"/>
          <w:kern w:val="0"/>
          <w:sz w:val="26"/>
          <w:szCs w:val="26"/>
          <w:lang w:eastAsia="en-US"/>
        </w:rPr>
        <w:t xml:space="preserve">, on the other hand, can greatly enhance the capabilities of the Ethereum blockchain. By leveraging AI algorithms, Ethereum can become smarter and more efficient in processing transactions, optimizing network protocols, and </w:t>
      </w:r>
      <w:proofErr w:type="gramStart"/>
      <w:r w:rsidR="00430460" w:rsidRPr="00DE3D9F">
        <w:rPr>
          <w:rFonts w:ascii="Segoe UI" w:eastAsia="Times New Roman" w:hAnsi="Segoe UI" w:cs="Segoe UI"/>
          <w:b w:val="0"/>
          <w:bCs w:val="0"/>
          <w:color w:val="111111"/>
          <w:kern w:val="0"/>
          <w:sz w:val="26"/>
          <w:szCs w:val="26"/>
          <w:lang w:eastAsia="en-US"/>
        </w:rPr>
        <w:t>I</w:t>
      </w:r>
      <w:r w:rsidR="00430460" w:rsidRPr="00DE3D9F">
        <w:rPr>
          <w:rFonts w:ascii="Segoe UI" w:eastAsia="Times New Roman" w:hAnsi="Segoe UI" w:cs="Segoe UI" w:hint="cs"/>
          <w:b w:val="0"/>
          <w:bCs w:val="0"/>
          <w:color w:val="111111"/>
          <w:kern w:val="0"/>
          <w:sz w:val="26"/>
          <w:szCs w:val="26"/>
          <w:lang w:eastAsia="en-US"/>
        </w:rPr>
        <w:t>dentifying</w:t>
      </w:r>
      <w:proofErr w:type="gramEnd"/>
      <w:r w:rsidR="00430460" w:rsidRPr="00DE3D9F">
        <w:rPr>
          <w:rFonts w:ascii="Segoe UI" w:eastAsia="Times New Roman" w:hAnsi="Segoe UI" w:cs="Segoe UI" w:hint="cs"/>
          <w:b w:val="0"/>
          <w:bCs w:val="0"/>
          <w:color w:val="111111"/>
          <w:kern w:val="0"/>
          <w:sz w:val="26"/>
          <w:szCs w:val="26"/>
          <w:lang w:eastAsia="en-US"/>
        </w:rPr>
        <w:t xml:space="preserve"> potential security threats. AI can also assist in the development of smart contracts by automating the verification and auditing processes, thus reducing the risk of human error</w:t>
      </w:r>
      <w:r w:rsidR="00430460" w:rsidRPr="00DE3D9F">
        <w:rPr>
          <w:rFonts w:ascii="Segoe UI" w:eastAsia="Times New Roman" w:hAnsi="Segoe UI" w:cs="Segoe UI" w:hint="cs"/>
          <w:b w:val="0"/>
          <w:bCs w:val="0"/>
          <w:color w:val="111111"/>
          <w:kern w:val="0"/>
          <w:sz w:val="26"/>
          <w:szCs w:val="26"/>
          <w:rtl/>
          <w:lang w:eastAsia="en-US"/>
        </w:rPr>
        <w:t>.</w:t>
      </w:r>
    </w:p>
    <w:p w14:paraId="0A600A93" w14:textId="77777777" w:rsidR="00430460" w:rsidRPr="00DE3D9F" w:rsidRDefault="00430460" w:rsidP="004348FC">
      <w:pPr>
        <w:pStyle w:val="Signature"/>
        <w:ind w:left="0"/>
        <w:jc w:val="both"/>
        <w:rPr>
          <w:rFonts w:ascii="Segoe UI" w:eastAsia="Times New Roman" w:hAnsi="Segoe UI" w:cs="Segoe UI"/>
          <w:b w:val="0"/>
          <w:bCs w:val="0"/>
          <w:color w:val="111111"/>
          <w:kern w:val="0"/>
          <w:sz w:val="26"/>
          <w:szCs w:val="26"/>
          <w:rtl/>
          <w:lang w:eastAsia="en-US"/>
        </w:rPr>
      </w:pPr>
    </w:p>
    <w:p w14:paraId="3A57FE23" w14:textId="7E19B00B" w:rsidR="00430460" w:rsidRDefault="00430460" w:rsidP="00DE3D9F">
      <w:pPr>
        <w:pStyle w:val="Signature"/>
        <w:ind w:left="0"/>
        <w:jc w:val="both"/>
        <w:rPr>
          <w:rFonts w:ascii="Segoe UI" w:eastAsia="Times New Roman" w:hAnsi="Segoe UI" w:cs="Segoe UI"/>
          <w:b w:val="0"/>
          <w:bCs w:val="0"/>
          <w:color w:val="111111"/>
          <w:kern w:val="0"/>
          <w:sz w:val="26"/>
          <w:szCs w:val="26"/>
          <w:lang w:eastAsia="en-US"/>
        </w:rPr>
      </w:pPr>
      <w:r w:rsidRPr="00DE3D9F">
        <w:rPr>
          <w:rFonts w:ascii="Segoe UI" w:eastAsia="Times New Roman" w:hAnsi="Segoe UI" w:cs="Segoe UI" w:hint="cs"/>
          <w:b w:val="0"/>
          <w:bCs w:val="0"/>
          <w:color w:val="111111"/>
          <w:kern w:val="0"/>
          <w:sz w:val="26"/>
          <w:szCs w:val="26"/>
          <w:lang w:eastAsia="en-US"/>
        </w:rPr>
        <w:t xml:space="preserve">In conclusion, the synergy between Ethereum and AI holds tremendous potential for the future. By harnessing the power of blockchain technology, AI can become more secure, transparent, and efficient. Likewise, AI can empower the Ethereum blockchain by enabling smarter and more effective operations. Together, ai and Ethereum can revolutionize industries and unlock new opportunities for </w:t>
      </w:r>
      <w:r w:rsidRPr="00DE3D9F">
        <w:rPr>
          <w:rFonts w:ascii="Segoe UI" w:eastAsia="Times New Roman" w:hAnsi="Segoe UI" w:cs="Segoe UI"/>
          <w:b w:val="0"/>
          <w:bCs w:val="0"/>
          <w:color w:val="111111"/>
          <w:kern w:val="0"/>
          <w:sz w:val="26"/>
          <w:szCs w:val="26"/>
          <w:lang w:eastAsia="en-US"/>
        </w:rPr>
        <w:t>I</w:t>
      </w:r>
      <w:r w:rsidRPr="00DE3D9F">
        <w:rPr>
          <w:rFonts w:ascii="Segoe UI" w:eastAsia="Times New Roman" w:hAnsi="Segoe UI" w:cs="Segoe UI" w:hint="cs"/>
          <w:b w:val="0"/>
          <w:bCs w:val="0"/>
          <w:color w:val="111111"/>
          <w:kern w:val="0"/>
          <w:sz w:val="26"/>
          <w:szCs w:val="26"/>
          <w:lang w:eastAsia="en-US"/>
        </w:rPr>
        <w:t>nnovation</w:t>
      </w:r>
      <w:r w:rsidRPr="00DE3D9F">
        <w:rPr>
          <w:rFonts w:ascii="Segoe UI" w:eastAsia="Times New Roman" w:hAnsi="Segoe UI" w:cs="Segoe UI" w:hint="cs"/>
          <w:b w:val="0"/>
          <w:bCs w:val="0"/>
          <w:color w:val="111111"/>
          <w:kern w:val="0"/>
          <w:sz w:val="26"/>
          <w:szCs w:val="26"/>
          <w:rtl/>
          <w:lang w:eastAsia="en-US"/>
        </w:rPr>
        <w:t>.</w:t>
      </w:r>
    </w:p>
    <w:p w14:paraId="349701FA" w14:textId="77777777" w:rsidR="002F487A" w:rsidRPr="00DE3D9F" w:rsidRDefault="002F487A" w:rsidP="00DE3D9F">
      <w:pPr>
        <w:pStyle w:val="Signature"/>
        <w:ind w:left="0"/>
        <w:jc w:val="both"/>
        <w:rPr>
          <w:rFonts w:ascii="Segoe UI" w:eastAsia="Times New Roman" w:hAnsi="Segoe UI" w:cs="Segoe UI"/>
          <w:b w:val="0"/>
          <w:bCs w:val="0"/>
          <w:color w:val="111111"/>
          <w:kern w:val="0"/>
          <w:sz w:val="26"/>
          <w:szCs w:val="26"/>
          <w:rtl/>
          <w:lang w:eastAsia="en-US"/>
        </w:rPr>
      </w:pPr>
    </w:p>
    <w:p w14:paraId="381A8EC3" w14:textId="63ECA272" w:rsidR="00727071" w:rsidRDefault="00430460" w:rsidP="002F487A">
      <w:pPr>
        <w:pStyle w:val="Signature"/>
        <w:ind w:left="0"/>
        <w:jc w:val="both"/>
        <w:rPr>
          <w:rFonts w:ascii="Segoe UI" w:eastAsia="Times New Roman" w:hAnsi="Segoe UI" w:cs="Segoe UI"/>
          <w:b w:val="0"/>
          <w:bCs w:val="0"/>
          <w:color w:val="111111"/>
          <w:kern w:val="0"/>
          <w:sz w:val="26"/>
          <w:szCs w:val="26"/>
          <w:lang w:eastAsia="en-US"/>
        </w:rPr>
      </w:pPr>
      <w:r w:rsidRPr="00DE3D9F">
        <w:rPr>
          <w:rFonts w:ascii="Segoe UI" w:eastAsia="Times New Roman" w:hAnsi="Segoe UI" w:cs="Segoe UI" w:hint="cs"/>
          <w:b w:val="0"/>
          <w:bCs w:val="0"/>
          <w:color w:val="111111"/>
          <w:kern w:val="0"/>
          <w:sz w:val="26"/>
          <w:szCs w:val="26"/>
          <w:lang w:eastAsia="en-US"/>
        </w:rPr>
        <w:t xml:space="preserve">The web3.py library enables you to </w:t>
      </w:r>
      <w:r w:rsidRPr="00DE3D9F">
        <w:rPr>
          <w:rFonts w:ascii="Segoe UI" w:eastAsia="Times New Roman" w:hAnsi="Segoe UI" w:cs="Segoe UI"/>
          <w:b w:val="0"/>
          <w:bCs w:val="0"/>
          <w:color w:val="111111"/>
          <w:kern w:val="0"/>
          <w:sz w:val="26"/>
          <w:szCs w:val="26"/>
          <w:lang w:eastAsia="en-US"/>
        </w:rPr>
        <w:t>I</w:t>
      </w:r>
      <w:r w:rsidRPr="00DE3D9F">
        <w:rPr>
          <w:rFonts w:ascii="Segoe UI" w:eastAsia="Times New Roman" w:hAnsi="Segoe UI" w:cs="Segoe UI" w:hint="cs"/>
          <w:b w:val="0"/>
          <w:bCs w:val="0"/>
          <w:color w:val="111111"/>
          <w:kern w:val="0"/>
          <w:sz w:val="26"/>
          <w:szCs w:val="26"/>
          <w:lang w:eastAsia="en-US"/>
        </w:rPr>
        <w:t>nteract with the Ethereum blockchain from your Python code</w:t>
      </w:r>
    </w:p>
    <w:p w14:paraId="0F3F97D9" w14:textId="77777777" w:rsidR="000145AA" w:rsidRDefault="000145AA" w:rsidP="002F487A">
      <w:pPr>
        <w:pStyle w:val="Signature"/>
        <w:ind w:left="0"/>
        <w:jc w:val="both"/>
        <w:rPr>
          <w:rFonts w:ascii="Segoe UI" w:eastAsia="Times New Roman" w:hAnsi="Segoe UI" w:cs="Segoe UI"/>
          <w:b w:val="0"/>
          <w:bCs w:val="0"/>
          <w:color w:val="111111"/>
          <w:kern w:val="0"/>
          <w:sz w:val="26"/>
          <w:szCs w:val="26"/>
          <w:lang w:eastAsia="en-US"/>
        </w:rPr>
      </w:pPr>
    </w:p>
    <w:p w14:paraId="7B79B74A" w14:textId="77777777" w:rsidR="000145AA" w:rsidRPr="00DE3D9F" w:rsidRDefault="000145AA" w:rsidP="002F487A">
      <w:pPr>
        <w:pStyle w:val="Signature"/>
        <w:ind w:left="0"/>
        <w:jc w:val="both"/>
        <w:rPr>
          <w:rFonts w:ascii="Segoe UI" w:eastAsia="Times New Roman" w:hAnsi="Segoe UI" w:cs="Segoe UI"/>
          <w:b w:val="0"/>
          <w:bCs w:val="0"/>
          <w:color w:val="111111"/>
          <w:kern w:val="0"/>
          <w:sz w:val="26"/>
          <w:szCs w:val="26"/>
          <w:lang w:eastAsia="en-US"/>
        </w:rPr>
      </w:pPr>
    </w:p>
    <w:p w14:paraId="3C78589F" w14:textId="2CFCE22F" w:rsidR="00620E5E" w:rsidRPr="00375DCA" w:rsidRDefault="00071B52" w:rsidP="00375DCA">
      <w:pPr>
        <w:pStyle w:val="Signature"/>
        <w:pBdr>
          <w:top w:val="single" w:sz="12" w:space="1" w:color="auto"/>
        </w:pBdr>
        <w:ind w:left="0"/>
        <w:rPr>
          <w:rFonts w:ascii="Dubai Medium" w:hAnsi="Dubai Medium" w:cs="Dubai Medium"/>
          <w:i/>
          <w:iCs/>
          <w:color w:val="4389D7" w:themeColor="text2" w:themeTint="99"/>
          <w:sz w:val="36"/>
          <w:szCs w:val="36"/>
        </w:rPr>
      </w:pPr>
      <w:bookmarkStart w:id="3" w:name="_Hlk156228021"/>
      <w:r>
        <w:rPr>
          <w:rFonts w:ascii="Dubai Medium" w:hAnsi="Dubai Medium" w:cs="Dubai Medium"/>
          <w:i/>
          <w:iCs/>
          <w:color w:val="4389D7" w:themeColor="text2" w:themeTint="99"/>
          <w:sz w:val="36"/>
          <w:szCs w:val="36"/>
        </w:rPr>
        <w:t xml:space="preserve">Data mining in application of </w:t>
      </w:r>
      <w:r w:rsidR="00430460">
        <w:rPr>
          <w:rFonts w:ascii="Dubai Medium" w:hAnsi="Dubai Medium" w:cs="Dubai Medium"/>
          <w:i/>
          <w:iCs/>
          <w:color w:val="4389D7" w:themeColor="text2" w:themeTint="99"/>
          <w:sz w:val="36"/>
          <w:szCs w:val="36"/>
        </w:rPr>
        <w:t>Ethereum</w:t>
      </w:r>
      <w:r>
        <w:rPr>
          <w:rFonts w:ascii="Dubai Medium" w:hAnsi="Dubai Medium" w:cs="Dubai Medium"/>
          <w:i/>
          <w:iCs/>
          <w:color w:val="4389D7" w:themeColor="text2" w:themeTint="99"/>
          <w:sz w:val="36"/>
          <w:szCs w:val="36"/>
        </w:rPr>
        <w:t>:</w:t>
      </w:r>
    </w:p>
    <w:bookmarkEnd w:id="3"/>
    <w:p w14:paraId="0DA90435" w14:textId="0B59D310" w:rsidR="00430460" w:rsidRPr="002E577E" w:rsidRDefault="00430460" w:rsidP="002E577E">
      <w:pPr>
        <w:pStyle w:val="Signature"/>
        <w:numPr>
          <w:ilvl w:val="0"/>
          <w:numId w:val="34"/>
        </w:numPr>
        <w:jc w:val="both"/>
        <w:rPr>
          <w:rFonts w:ascii="Segoe UI" w:eastAsia="Times New Roman" w:hAnsi="Segoe UI" w:cs="Segoe UI"/>
          <w:b w:val="0"/>
          <w:bCs w:val="0"/>
          <w:color w:val="111111"/>
          <w:kern w:val="0"/>
          <w:sz w:val="26"/>
          <w:szCs w:val="26"/>
          <w:rtl/>
          <w:lang w:eastAsia="en-US"/>
        </w:rPr>
      </w:pPr>
      <w:r w:rsidRPr="002E577E">
        <w:rPr>
          <w:rFonts w:ascii="Segoe UI" w:eastAsia="Times New Roman" w:hAnsi="Segoe UI" w:cs="Segoe UI" w:hint="cs"/>
          <w:b w:val="0"/>
          <w:bCs w:val="0"/>
          <w:color w:val="111111"/>
          <w:kern w:val="0"/>
          <w:sz w:val="26"/>
          <w:szCs w:val="26"/>
          <w:lang w:eastAsia="en-US"/>
        </w:rPr>
        <w:t xml:space="preserve">simple words, Ethereum Mining </w:t>
      </w:r>
      <w:r w:rsidRPr="002E577E">
        <w:rPr>
          <w:rFonts w:ascii="Segoe UI" w:eastAsia="Times New Roman" w:hAnsi="Segoe UI" w:cs="Segoe UI"/>
          <w:b w:val="0"/>
          <w:bCs w:val="0"/>
          <w:color w:val="111111"/>
          <w:kern w:val="0"/>
          <w:sz w:val="26"/>
          <w:szCs w:val="26"/>
          <w:lang w:eastAsia="en-US"/>
        </w:rPr>
        <w:t>I</w:t>
      </w:r>
      <w:r w:rsidRPr="002E577E">
        <w:rPr>
          <w:rFonts w:ascii="Segoe UI" w:eastAsia="Times New Roman" w:hAnsi="Segoe UI" w:cs="Segoe UI" w:hint="cs"/>
          <w:b w:val="0"/>
          <w:bCs w:val="0"/>
          <w:color w:val="111111"/>
          <w:kern w:val="0"/>
          <w:sz w:val="26"/>
          <w:szCs w:val="26"/>
          <w:lang w:eastAsia="en-US"/>
        </w:rPr>
        <w:t>s a process of creating and adding a block of transactions to the blockchain network of Ethereum</w:t>
      </w:r>
      <w:r w:rsidRPr="002E577E">
        <w:rPr>
          <w:rFonts w:ascii="Segoe UI" w:eastAsia="Times New Roman" w:hAnsi="Segoe UI" w:cs="Segoe UI" w:hint="cs"/>
          <w:b w:val="0"/>
          <w:bCs w:val="0"/>
          <w:color w:val="111111"/>
          <w:kern w:val="0"/>
          <w:sz w:val="26"/>
          <w:szCs w:val="26"/>
          <w:rtl/>
          <w:lang w:eastAsia="en-US"/>
        </w:rPr>
        <w:t xml:space="preserve">. </w:t>
      </w:r>
    </w:p>
    <w:p w14:paraId="281323E5" w14:textId="77777777" w:rsidR="00430460" w:rsidRPr="002E577E" w:rsidRDefault="00430460" w:rsidP="002E577E">
      <w:pPr>
        <w:pStyle w:val="Signature"/>
        <w:numPr>
          <w:ilvl w:val="0"/>
          <w:numId w:val="34"/>
        </w:numPr>
        <w:jc w:val="both"/>
        <w:rPr>
          <w:rFonts w:ascii="Segoe UI" w:eastAsia="Times New Roman" w:hAnsi="Segoe UI" w:cs="Segoe UI"/>
          <w:b w:val="0"/>
          <w:bCs w:val="0"/>
          <w:color w:val="111111"/>
          <w:kern w:val="0"/>
          <w:sz w:val="26"/>
          <w:szCs w:val="26"/>
          <w:rtl/>
          <w:lang w:eastAsia="en-US"/>
        </w:rPr>
      </w:pPr>
      <w:r w:rsidRPr="002E577E">
        <w:rPr>
          <w:rFonts w:ascii="Segoe UI" w:eastAsia="Times New Roman" w:hAnsi="Segoe UI" w:cs="Segoe UI" w:hint="cs"/>
          <w:b w:val="0"/>
          <w:bCs w:val="0"/>
          <w:color w:val="111111"/>
          <w:kern w:val="0"/>
          <w:sz w:val="26"/>
          <w:szCs w:val="26"/>
          <w:lang w:eastAsia="en-US"/>
        </w:rPr>
        <w:t>Currently, it uses the Proof-of-Work consensus mechanism</w:t>
      </w:r>
      <w:r w:rsidRPr="002E577E">
        <w:rPr>
          <w:rFonts w:ascii="Segoe UI" w:eastAsia="Times New Roman" w:hAnsi="Segoe UI" w:cs="Segoe UI" w:hint="cs"/>
          <w:b w:val="0"/>
          <w:bCs w:val="0"/>
          <w:color w:val="111111"/>
          <w:kern w:val="0"/>
          <w:sz w:val="26"/>
          <w:szCs w:val="26"/>
          <w:rtl/>
          <w:lang w:eastAsia="en-US"/>
        </w:rPr>
        <w:t xml:space="preserve">. </w:t>
      </w:r>
    </w:p>
    <w:p w14:paraId="0154DC57" w14:textId="77777777" w:rsidR="00430460" w:rsidRPr="002E577E" w:rsidRDefault="00430460" w:rsidP="002E577E">
      <w:pPr>
        <w:pStyle w:val="Signature"/>
        <w:numPr>
          <w:ilvl w:val="0"/>
          <w:numId w:val="34"/>
        </w:numPr>
        <w:jc w:val="both"/>
        <w:rPr>
          <w:rFonts w:ascii="Segoe UI" w:eastAsia="Times New Roman" w:hAnsi="Segoe UI" w:cs="Segoe UI"/>
          <w:b w:val="0"/>
          <w:bCs w:val="0"/>
          <w:color w:val="111111"/>
          <w:kern w:val="0"/>
          <w:sz w:val="26"/>
          <w:szCs w:val="26"/>
          <w:rtl/>
          <w:lang w:eastAsia="en-US"/>
        </w:rPr>
      </w:pPr>
      <w:r w:rsidRPr="002E577E">
        <w:rPr>
          <w:rFonts w:ascii="Segoe UI" w:eastAsia="Times New Roman" w:hAnsi="Segoe UI" w:cs="Segoe UI" w:hint="cs"/>
          <w:b w:val="0"/>
          <w:bCs w:val="0"/>
          <w:color w:val="111111"/>
          <w:kern w:val="0"/>
          <w:sz w:val="26"/>
          <w:szCs w:val="26"/>
          <w:lang w:eastAsia="en-US"/>
        </w:rPr>
        <w:t xml:space="preserve">All transactions taking place </w:t>
      </w:r>
      <w:r w:rsidRPr="002E577E">
        <w:rPr>
          <w:rFonts w:ascii="Segoe UI" w:eastAsia="Times New Roman" w:hAnsi="Segoe UI" w:cs="Segoe UI"/>
          <w:b w:val="0"/>
          <w:bCs w:val="0"/>
          <w:color w:val="111111"/>
          <w:kern w:val="0"/>
          <w:sz w:val="26"/>
          <w:szCs w:val="26"/>
          <w:lang w:eastAsia="en-US"/>
        </w:rPr>
        <w:t>I</w:t>
      </w:r>
      <w:r w:rsidRPr="002E577E">
        <w:rPr>
          <w:rFonts w:ascii="Segoe UI" w:eastAsia="Times New Roman" w:hAnsi="Segoe UI" w:cs="Segoe UI" w:hint="cs"/>
          <w:b w:val="0"/>
          <w:bCs w:val="0"/>
          <w:color w:val="111111"/>
          <w:kern w:val="0"/>
          <w:sz w:val="26"/>
          <w:szCs w:val="26"/>
          <w:lang w:eastAsia="en-US"/>
        </w:rPr>
        <w:t>n the Ethereum network need to get approved by the miners</w:t>
      </w:r>
      <w:r w:rsidRPr="002E577E">
        <w:rPr>
          <w:rFonts w:ascii="Segoe UI" w:eastAsia="Times New Roman" w:hAnsi="Segoe UI" w:cs="Segoe UI" w:hint="cs"/>
          <w:b w:val="0"/>
          <w:bCs w:val="0"/>
          <w:color w:val="111111"/>
          <w:kern w:val="0"/>
          <w:sz w:val="26"/>
          <w:szCs w:val="26"/>
          <w:rtl/>
          <w:lang w:eastAsia="en-US"/>
        </w:rPr>
        <w:t>.</w:t>
      </w:r>
    </w:p>
    <w:p w14:paraId="2F95A868" w14:textId="77777777" w:rsidR="00430460" w:rsidRPr="002E577E" w:rsidRDefault="00430460" w:rsidP="002E577E">
      <w:pPr>
        <w:pStyle w:val="Signature"/>
        <w:numPr>
          <w:ilvl w:val="0"/>
          <w:numId w:val="34"/>
        </w:numPr>
        <w:jc w:val="both"/>
        <w:rPr>
          <w:rFonts w:ascii="Segoe UI" w:eastAsia="Times New Roman" w:hAnsi="Segoe UI" w:cs="Segoe UI"/>
          <w:b w:val="0"/>
          <w:bCs w:val="0"/>
          <w:color w:val="111111"/>
          <w:kern w:val="0"/>
          <w:sz w:val="26"/>
          <w:szCs w:val="26"/>
          <w:rtl/>
          <w:lang w:eastAsia="en-US"/>
        </w:rPr>
      </w:pPr>
      <w:r w:rsidRPr="002E577E">
        <w:rPr>
          <w:rFonts w:ascii="Segoe UI" w:eastAsia="Times New Roman" w:hAnsi="Segoe UI" w:cs="Segoe UI" w:hint="cs"/>
          <w:b w:val="0"/>
          <w:bCs w:val="0"/>
          <w:color w:val="111111"/>
          <w:kern w:val="0"/>
          <w:sz w:val="26"/>
          <w:szCs w:val="26"/>
          <w:lang w:eastAsia="en-US"/>
        </w:rPr>
        <w:t xml:space="preserve">Miners use a Hashing </w:t>
      </w:r>
      <w:proofErr w:type="spellStart"/>
      <w:r w:rsidRPr="002E577E">
        <w:rPr>
          <w:rFonts w:ascii="Segoe UI" w:eastAsia="Times New Roman" w:hAnsi="Segoe UI" w:cs="Segoe UI" w:hint="cs"/>
          <w:b w:val="0"/>
          <w:bCs w:val="0"/>
          <w:color w:val="111111"/>
          <w:kern w:val="0"/>
          <w:sz w:val="26"/>
          <w:szCs w:val="26"/>
          <w:lang w:eastAsia="en-US"/>
        </w:rPr>
        <w:t>Scrypt</w:t>
      </w:r>
      <w:proofErr w:type="spellEnd"/>
      <w:r w:rsidRPr="002E577E">
        <w:rPr>
          <w:rFonts w:ascii="Segoe UI" w:eastAsia="Times New Roman" w:hAnsi="Segoe UI" w:cs="Segoe UI" w:hint="cs"/>
          <w:b w:val="0"/>
          <w:bCs w:val="0"/>
          <w:color w:val="111111"/>
          <w:kern w:val="0"/>
          <w:sz w:val="26"/>
          <w:szCs w:val="26"/>
          <w:lang w:eastAsia="en-US"/>
        </w:rPr>
        <w:t xml:space="preserve"> (</w:t>
      </w:r>
      <w:proofErr w:type="spellStart"/>
      <w:r w:rsidRPr="002E577E">
        <w:rPr>
          <w:rFonts w:ascii="Segoe UI" w:eastAsia="Times New Roman" w:hAnsi="Segoe UI" w:cs="Segoe UI" w:hint="cs"/>
          <w:b w:val="0"/>
          <w:bCs w:val="0"/>
          <w:color w:val="111111"/>
          <w:kern w:val="0"/>
          <w:sz w:val="26"/>
          <w:szCs w:val="26"/>
          <w:lang w:eastAsia="en-US"/>
        </w:rPr>
        <w:t>Ethash</w:t>
      </w:r>
      <w:proofErr w:type="spellEnd"/>
      <w:r w:rsidRPr="002E577E">
        <w:rPr>
          <w:rFonts w:ascii="Segoe UI" w:eastAsia="Times New Roman" w:hAnsi="Segoe UI" w:cs="Segoe UI" w:hint="cs"/>
          <w:b w:val="0"/>
          <w:bCs w:val="0"/>
          <w:color w:val="111111"/>
          <w:kern w:val="0"/>
          <w:sz w:val="26"/>
          <w:szCs w:val="26"/>
          <w:lang w:eastAsia="en-US"/>
        </w:rPr>
        <w:t xml:space="preserve">) to solve computationally hard puzzles for successfully mining the blocks of transactions, </w:t>
      </w:r>
      <w:r w:rsidRPr="002E577E">
        <w:rPr>
          <w:rFonts w:ascii="Segoe UI" w:eastAsia="Times New Roman" w:hAnsi="Segoe UI" w:cs="Segoe UI"/>
          <w:b w:val="0"/>
          <w:bCs w:val="0"/>
          <w:color w:val="111111"/>
          <w:kern w:val="0"/>
          <w:sz w:val="26"/>
          <w:szCs w:val="26"/>
          <w:lang w:eastAsia="en-US"/>
        </w:rPr>
        <w:t>I</w:t>
      </w:r>
      <w:r w:rsidRPr="002E577E">
        <w:rPr>
          <w:rFonts w:ascii="Segoe UI" w:eastAsia="Times New Roman" w:hAnsi="Segoe UI" w:cs="Segoe UI" w:hint="cs"/>
          <w:b w:val="0"/>
          <w:bCs w:val="0"/>
          <w:color w:val="111111"/>
          <w:kern w:val="0"/>
          <w:sz w:val="26"/>
          <w:szCs w:val="26"/>
          <w:lang w:eastAsia="en-US"/>
        </w:rPr>
        <w:t>n the Ethereum Blockchain Network</w:t>
      </w:r>
      <w:r w:rsidRPr="002E577E">
        <w:rPr>
          <w:rFonts w:ascii="Segoe UI" w:eastAsia="Times New Roman" w:hAnsi="Segoe UI" w:cs="Segoe UI" w:hint="cs"/>
          <w:b w:val="0"/>
          <w:bCs w:val="0"/>
          <w:color w:val="111111"/>
          <w:kern w:val="0"/>
          <w:sz w:val="26"/>
          <w:szCs w:val="26"/>
          <w:rtl/>
          <w:lang w:eastAsia="en-US"/>
        </w:rPr>
        <w:t>.</w:t>
      </w:r>
    </w:p>
    <w:p w14:paraId="1B6A7D78" w14:textId="1FD3E481" w:rsidR="00430460" w:rsidRPr="002E577E" w:rsidRDefault="00430460" w:rsidP="002E577E">
      <w:pPr>
        <w:pStyle w:val="Signature"/>
        <w:numPr>
          <w:ilvl w:val="0"/>
          <w:numId w:val="34"/>
        </w:numPr>
        <w:jc w:val="both"/>
        <w:rPr>
          <w:rFonts w:ascii="Segoe UI" w:eastAsia="Times New Roman" w:hAnsi="Segoe UI" w:cs="Segoe UI"/>
          <w:b w:val="0"/>
          <w:bCs w:val="0"/>
          <w:color w:val="111111"/>
          <w:kern w:val="0"/>
          <w:sz w:val="26"/>
          <w:szCs w:val="26"/>
          <w:lang w:eastAsia="en-US"/>
        </w:rPr>
      </w:pPr>
      <w:r w:rsidRPr="002E577E">
        <w:rPr>
          <w:rFonts w:ascii="Segoe UI" w:eastAsia="Times New Roman" w:hAnsi="Segoe UI" w:cs="Segoe UI" w:hint="cs"/>
          <w:b w:val="0"/>
          <w:bCs w:val="0"/>
          <w:color w:val="111111"/>
          <w:kern w:val="0"/>
          <w:sz w:val="26"/>
          <w:szCs w:val="26"/>
          <w:lang w:eastAsia="en-US"/>
        </w:rPr>
        <w:t xml:space="preserve">This process helps secure the network from attacks like hacking or manipulation of </w:t>
      </w:r>
      <w:r w:rsidRPr="002E577E">
        <w:rPr>
          <w:rFonts w:ascii="Segoe UI" w:eastAsia="Times New Roman" w:hAnsi="Segoe UI" w:cs="Segoe UI"/>
          <w:b w:val="0"/>
          <w:bCs w:val="0"/>
          <w:color w:val="111111"/>
          <w:kern w:val="0"/>
          <w:sz w:val="26"/>
          <w:szCs w:val="26"/>
          <w:lang w:eastAsia="en-US"/>
        </w:rPr>
        <w:t>I</w:t>
      </w:r>
      <w:r w:rsidRPr="002E577E">
        <w:rPr>
          <w:rFonts w:ascii="Segoe UI" w:eastAsia="Times New Roman" w:hAnsi="Segoe UI" w:cs="Segoe UI" w:hint="cs"/>
          <w:b w:val="0"/>
          <w:bCs w:val="0"/>
          <w:color w:val="111111"/>
          <w:kern w:val="0"/>
          <w:sz w:val="26"/>
          <w:szCs w:val="26"/>
          <w:lang w:eastAsia="en-US"/>
        </w:rPr>
        <w:t>dentity</w:t>
      </w:r>
    </w:p>
    <w:p w14:paraId="0D409F05" w14:textId="3E2A7524" w:rsidR="002E577E" w:rsidRDefault="00727071" w:rsidP="002E577E">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Summary:</w:t>
      </w:r>
      <w:bookmarkEnd w:id="0"/>
    </w:p>
    <w:p w14:paraId="24418E31" w14:textId="49CE5FDE" w:rsidR="00CA337B" w:rsidRPr="002E577E" w:rsidRDefault="002E7BBE" w:rsidP="002E577E">
      <w:pPr>
        <w:pStyle w:val="Signature"/>
        <w:pBdr>
          <w:top w:val="single" w:sz="12" w:space="1" w:color="auto"/>
        </w:pBdr>
        <w:ind w:left="0"/>
        <w:rPr>
          <w:rFonts w:ascii="Dubai Medium" w:hAnsi="Dubai Medium" w:cs="Dubai Medium"/>
          <w:i/>
          <w:iCs/>
          <w:color w:val="4389D7" w:themeColor="text2" w:themeTint="99"/>
          <w:sz w:val="36"/>
          <w:szCs w:val="36"/>
        </w:rPr>
      </w:pPr>
      <w:r w:rsidRPr="002E577E">
        <w:rPr>
          <w:rFonts w:ascii="Segoe UI" w:eastAsia="Times New Roman" w:hAnsi="Segoe UI" w:cs="Segoe UI"/>
          <w:b w:val="0"/>
          <w:bCs w:val="0"/>
          <w:color w:val="111111"/>
          <w:kern w:val="0"/>
          <w:sz w:val="26"/>
          <w:szCs w:val="26"/>
          <w:lang w:eastAsia="en-US"/>
        </w:rPr>
        <w:t xml:space="preserve">Ethereum is a public network that requires users to make payments in the form of Ether (ETH) to access its computational resources. 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2E577E">
        <w:rPr>
          <w:rFonts w:ascii="Segoe UI" w:eastAsia="Times New Roman" w:hAnsi="Segoe UI" w:cs="Segoe UI"/>
          <w:b w:val="0"/>
          <w:bCs w:val="0"/>
          <w:color w:val="111111"/>
          <w:kern w:val="0"/>
          <w:sz w:val="26"/>
          <w:szCs w:val="26"/>
          <w:lang w:eastAsia="en-US"/>
        </w:rPr>
        <w:t>Vyper</w:t>
      </w:r>
      <w:proofErr w:type="spellEnd"/>
      <w:r w:rsidRPr="002E577E">
        <w:rPr>
          <w:rFonts w:ascii="Segoe UI" w:eastAsia="Times New Roman" w:hAnsi="Segoe UI" w:cs="Segoe UI"/>
          <w:b w:val="0"/>
          <w:bCs w:val="0"/>
          <w:color w:val="111111"/>
          <w:kern w:val="0"/>
          <w:sz w:val="26"/>
          <w:szCs w:val="26"/>
          <w:lang w:eastAsia="en-US"/>
        </w:rPr>
        <w:t xml:space="preserve">, Bamboo, and others. It can be both public and private, with applications built on the Ethereum </w:t>
      </w:r>
      <w:proofErr w:type="spellStart"/>
      <w:r w:rsidRPr="002E577E">
        <w:rPr>
          <w:rFonts w:ascii="Segoe UI" w:eastAsia="Times New Roman" w:hAnsi="Segoe UI" w:cs="Segoe UI"/>
          <w:b w:val="0"/>
          <w:bCs w:val="0"/>
          <w:color w:val="111111"/>
          <w:kern w:val="0"/>
          <w:sz w:val="26"/>
          <w:szCs w:val="26"/>
          <w:lang w:eastAsia="en-US"/>
        </w:rPr>
        <w:t>Mainnet</w:t>
      </w:r>
      <w:proofErr w:type="spellEnd"/>
      <w:r w:rsidRPr="002E577E">
        <w:rPr>
          <w:rFonts w:ascii="Segoe UI" w:eastAsia="Times New Roman" w:hAnsi="Segoe UI" w:cs="Segoe UI"/>
          <w:b w:val="0"/>
          <w:bCs w:val="0"/>
          <w:color w:val="111111"/>
          <w:kern w:val="0"/>
          <w:sz w:val="26"/>
          <w:szCs w:val="26"/>
          <w:lang w:eastAsia="en-US"/>
        </w:rPr>
        <w:t xml:space="preserve"> or private blockchains based on Ethereum technology. Integration of Ethereum with Python and AI can enhance transaction processing, protocol optimization, and security. Data mining in Ethereum involves creating and adding blocks of transactions to the blockchain through the Proof-of-Work consensus mechanism, securing the network</w:t>
      </w:r>
      <w:r w:rsidRPr="002E7BBE">
        <w:rPr>
          <w:rFonts w:ascii="Segoe UI" w:eastAsia="Times New Roman" w:hAnsi="Segoe UI" w:cs="Segoe UI"/>
          <w:color w:val="111111"/>
          <w:kern w:val="0"/>
          <w:sz w:val="28"/>
          <w:szCs w:val="28"/>
          <w:lang w:eastAsia="en-US"/>
        </w:rPr>
        <w:t>.</w:t>
      </w:r>
    </w:p>
    <w:sectPr w:rsidR="00CA337B" w:rsidRPr="002E577E" w:rsidSect="00DE3D9F">
      <w:headerReference w:type="default" r:id="rId11"/>
      <w:footerReference w:type="default" r:id="rId12"/>
      <w:pgSz w:w="15842" w:h="24477" w:code="3"/>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AD35A" w14:textId="77777777" w:rsidR="00552822" w:rsidRDefault="00552822" w:rsidP="00A66B18">
      <w:pPr>
        <w:spacing w:before="0" w:after="0"/>
      </w:pPr>
      <w:r>
        <w:separator/>
      </w:r>
    </w:p>
  </w:endnote>
  <w:endnote w:type="continuationSeparator" w:id="0">
    <w:p w14:paraId="12FA3110" w14:textId="77777777" w:rsidR="00552822" w:rsidRDefault="0055282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altName w:val="Arial"/>
    <w:charset w:val="B2"/>
    <w:family w:val="auto"/>
    <w:pitch w:val="variable"/>
    <w:sig w:usb0="00002001" w:usb1="80000000" w:usb2="00000008" w:usb3="00000000" w:csb0="00000040" w:csb1="00000000"/>
  </w:font>
  <w:font w:name="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16FD4" w14:textId="6D6FE6C2" w:rsidR="0096301D" w:rsidRDefault="006C328F" w:rsidP="00CC3239">
    <w:pPr>
      <w:pStyle w:val="Signature"/>
      <w:ind w:left="0"/>
    </w:pPr>
    <w:r>
      <w:rPr>
        <w:rFonts w:ascii="Edwardian Script ITC" w:hAnsi="Edwardian Script ITC"/>
        <w:i/>
        <w:iCs/>
        <w:color w:val="17406D" w:themeColor="text2"/>
        <w:sz w:val="32"/>
        <w:szCs w:val="32"/>
      </w:rPr>
      <w:t xml:space="preserve"> </w:t>
    </w:r>
    <w:r w:rsidR="00CC3239" w:rsidRPr="00393591">
      <w:rPr>
        <w:rFonts w:ascii="Blackadder ITC" w:hAnsi="Blackadder ITC"/>
        <w:i/>
        <w:iCs/>
        <w:color w:val="17406D" w:themeColor="text2"/>
        <w:sz w:val="32"/>
        <w:szCs w:val="32"/>
      </w:rPr>
      <w:t>Abdulrahman Hamood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0A744" w14:textId="77777777" w:rsidR="00552822" w:rsidRDefault="00552822" w:rsidP="00A66B18">
      <w:pPr>
        <w:spacing w:before="0" w:after="0"/>
      </w:pPr>
      <w:r>
        <w:separator/>
      </w:r>
    </w:p>
  </w:footnote>
  <w:footnote w:type="continuationSeparator" w:id="0">
    <w:p w14:paraId="71D73046" w14:textId="77777777" w:rsidR="00552822" w:rsidRDefault="0055282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5"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9"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20896CB5"/>
    <w:multiLevelType w:val="hybridMultilevel"/>
    <w:tmpl w:val="4BB49C5A"/>
    <w:lvl w:ilvl="0" w:tplc="96466CC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0562C"/>
    <w:multiLevelType w:val="hybridMultilevel"/>
    <w:tmpl w:val="36E2F8DA"/>
    <w:lvl w:ilvl="0" w:tplc="8BF849A6">
      <w:start w:val="1"/>
      <w:numFmt w:val="decimal"/>
      <w:lvlText w:val="%1."/>
      <w:lvlJc w:val="left"/>
      <w:pPr>
        <w:ind w:left="720" w:hanging="360"/>
      </w:pPr>
      <w:rPr>
        <w:b/>
        <w:bCs/>
        <w:color w:val="auto"/>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551B9"/>
    <w:multiLevelType w:val="multilevel"/>
    <w:tmpl w:val="891EACCC"/>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C0514"/>
    <w:multiLevelType w:val="multilevel"/>
    <w:tmpl w:val="CDDC01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45102"/>
    <w:multiLevelType w:val="multilevel"/>
    <w:tmpl w:val="891EACCC"/>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414207"/>
    <w:multiLevelType w:val="hybridMultilevel"/>
    <w:tmpl w:val="6D5C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31131F"/>
    <w:multiLevelType w:val="hybridMultilevel"/>
    <w:tmpl w:val="86F2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6"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8"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2" w15:restartNumberingAfterBreak="0">
    <w:nsid w:val="7F1640A3"/>
    <w:multiLevelType w:val="hybridMultilevel"/>
    <w:tmpl w:val="F3DA9AE0"/>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num w:numId="1" w16cid:durableId="1012881501">
    <w:abstractNumId w:val="9"/>
  </w:num>
  <w:num w:numId="2" w16cid:durableId="2014337193">
    <w:abstractNumId w:val="23"/>
  </w:num>
  <w:num w:numId="3" w16cid:durableId="1550385577">
    <w:abstractNumId w:val="11"/>
  </w:num>
  <w:num w:numId="4" w16cid:durableId="1575049696">
    <w:abstractNumId w:val="21"/>
  </w:num>
  <w:num w:numId="5" w16cid:durableId="466554910">
    <w:abstractNumId w:val="1"/>
  </w:num>
  <w:num w:numId="6" w16cid:durableId="1262104079">
    <w:abstractNumId w:val="16"/>
  </w:num>
  <w:num w:numId="7" w16cid:durableId="1119911345">
    <w:abstractNumId w:val="17"/>
  </w:num>
  <w:num w:numId="8" w16cid:durableId="764884200">
    <w:abstractNumId w:val="25"/>
  </w:num>
  <w:num w:numId="9" w16cid:durableId="1498417164">
    <w:abstractNumId w:val="8"/>
  </w:num>
  <w:num w:numId="10" w16cid:durableId="642665249">
    <w:abstractNumId w:val="4"/>
  </w:num>
  <w:num w:numId="11" w16cid:durableId="1828015142">
    <w:abstractNumId w:val="27"/>
  </w:num>
  <w:num w:numId="12" w16cid:durableId="1754930755">
    <w:abstractNumId w:val="31"/>
  </w:num>
  <w:num w:numId="13" w16cid:durableId="1465151279">
    <w:abstractNumId w:val="0"/>
  </w:num>
  <w:num w:numId="14" w16cid:durableId="782923987">
    <w:abstractNumId w:val="5"/>
    <w:lvlOverride w:ilvl="0">
      <w:startOverride w:val="1"/>
    </w:lvlOverride>
  </w:num>
  <w:num w:numId="15" w16cid:durableId="1108622598">
    <w:abstractNumId w:val="5"/>
    <w:lvlOverride w:ilvl="0">
      <w:startOverride w:val="2"/>
    </w:lvlOverride>
  </w:num>
  <w:num w:numId="16" w16cid:durableId="1873692260">
    <w:abstractNumId w:val="5"/>
    <w:lvlOverride w:ilvl="0">
      <w:startOverride w:val="3"/>
    </w:lvlOverride>
  </w:num>
  <w:num w:numId="17" w16cid:durableId="1965773724">
    <w:abstractNumId w:val="5"/>
    <w:lvlOverride w:ilvl="0">
      <w:startOverride w:val="4"/>
    </w:lvlOverride>
  </w:num>
  <w:num w:numId="18" w16cid:durableId="1789153783">
    <w:abstractNumId w:val="5"/>
    <w:lvlOverride w:ilvl="0">
      <w:startOverride w:val="5"/>
    </w:lvlOverride>
  </w:num>
  <w:num w:numId="19" w16cid:durableId="1236090152">
    <w:abstractNumId w:val="2"/>
  </w:num>
  <w:num w:numId="20" w16cid:durableId="463280137">
    <w:abstractNumId w:val="30"/>
  </w:num>
  <w:num w:numId="21" w16cid:durableId="1300378469">
    <w:abstractNumId w:val="7"/>
  </w:num>
  <w:num w:numId="22" w16cid:durableId="1979142982">
    <w:abstractNumId w:val="3"/>
  </w:num>
  <w:num w:numId="23" w16cid:durableId="471798593">
    <w:abstractNumId w:val="28"/>
  </w:num>
  <w:num w:numId="24" w16cid:durableId="1354576552">
    <w:abstractNumId w:val="26"/>
  </w:num>
  <w:num w:numId="25" w16cid:durableId="844130636">
    <w:abstractNumId w:val="29"/>
  </w:num>
  <w:num w:numId="26" w16cid:durableId="695617412">
    <w:abstractNumId w:val="18"/>
  </w:num>
  <w:num w:numId="27" w16cid:durableId="1213542799">
    <w:abstractNumId w:val="22"/>
  </w:num>
  <w:num w:numId="28" w16cid:durableId="967508699">
    <w:abstractNumId w:val="6"/>
  </w:num>
  <w:num w:numId="29" w16cid:durableId="136146618">
    <w:abstractNumId w:val="19"/>
  </w:num>
  <w:num w:numId="30" w16cid:durableId="1654334776">
    <w:abstractNumId w:val="14"/>
  </w:num>
  <w:num w:numId="31" w16cid:durableId="2100523351">
    <w:abstractNumId w:val="13"/>
  </w:num>
  <w:num w:numId="32" w16cid:durableId="1852179944">
    <w:abstractNumId w:val="15"/>
  </w:num>
  <w:num w:numId="33" w16cid:durableId="550968713">
    <w:abstractNumId w:val="20"/>
  </w:num>
  <w:num w:numId="34" w16cid:durableId="675883332">
    <w:abstractNumId w:val="24"/>
  </w:num>
  <w:num w:numId="35" w16cid:durableId="102117786">
    <w:abstractNumId w:val="10"/>
  </w:num>
  <w:num w:numId="36" w16cid:durableId="171916061">
    <w:abstractNumId w:val="32"/>
  </w:num>
  <w:num w:numId="37" w16cid:durableId="9827364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145AA"/>
    <w:rsid w:val="00031A0D"/>
    <w:rsid w:val="00071B52"/>
    <w:rsid w:val="00083BAA"/>
    <w:rsid w:val="000A678F"/>
    <w:rsid w:val="0010680C"/>
    <w:rsid w:val="00152B0B"/>
    <w:rsid w:val="001766D6"/>
    <w:rsid w:val="00192419"/>
    <w:rsid w:val="001C270D"/>
    <w:rsid w:val="001E11C9"/>
    <w:rsid w:val="001E2320"/>
    <w:rsid w:val="00214E28"/>
    <w:rsid w:val="002471E8"/>
    <w:rsid w:val="00256E2F"/>
    <w:rsid w:val="0025756B"/>
    <w:rsid w:val="00257FE2"/>
    <w:rsid w:val="0026253A"/>
    <w:rsid w:val="002E577E"/>
    <w:rsid w:val="002E7BBE"/>
    <w:rsid w:val="002F487A"/>
    <w:rsid w:val="00315FA1"/>
    <w:rsid w:val="00323AE1"/>
    <w:rsid w:val="00330E4F"/>
    <w:rsid w:val="00352B81"/>
    <w:rsid w:val="00370B4F"/>
    <w:rsid w:val="00375DCA"/>
    <w:rsid w:val="00394757"/>
    <w:rsid w:val="003A0150"/>
    <w:rsid w:val="003A2530"/>
    <w:rsid w:val="003B42EA"/>
    <w:rsid w:val="003D1757"/>
    <w:rsid w:val="003D5F0B"/>
    <w:rsid w:val="003E24DF"/>
    <w:rsid w:val="0041428F"/>
    <w:rsid w:val="00430460"/>
    <w:rsid w:val="004348FC"/>
    <w:rsid w:val="0046037D"/>
    <w:rsid w:val="00463154"/>
    <w:rsid w:val="004A2B0D"/>
    <w:rsid w:val="00552822"/>
    <w:rsid w:val="00553717"/>
    <w:rsid w:val="005A5ECD"/>
    <w:rsid w:val="005C2210"/>
    <w:rsid w:val="005D49E5"/>
    <w:rsid w:val="005E7802"/>
    <w:rsid w:val="00615018"/>
    <w:rsid w:val="00620E5E"/>
    <w:rsid w:val="0062123A"/>
    <w:rsid w:val="006260F6"/>
    <w:rsid w:val="00646E75"/>
    <w:rsid w:val="006527CD"/>
    <w:rsid w:val="0066713E"/>
    <w:rsid w:val="00683F5D"/>
    <w:rsid w:val="006A193C"/>
    <w:rsid w:val="006C328F"/>
    <w:rsid w:val="006C7365"/>
    <w:rsid w:val="006E168F"/>
    <w:rsid w:val="006F158B"/>
    <w:rsid w:val="006F6F10"/>
    <w:rsid w:val="007026E6"/>
    <w:rsid w:val="00727071"/>
    <w:rsid w:val="00750931"/>
    <w:rsid w:val="00783E79"/>
    <w:rsid w:val="007B5AE8"/>
    <w:rsid w:val="007F5192"/>
    <w:rsid w:val="007F7DA5"/>
    <w:rsid w:val="00844B29"/>
    <w:rsid w:val="00845F63"/>
    <w:rsid w:val="008471C7"/>
    <w:rsid w:val="00854DF3"/>
    <w:rsid w:val="0086430B"/>
    <w:rsid w:val="0089533E"/>
    <w:rsid w:val="008D15A8"/>
    <w:rsid w:val="008F43FA"/>
    <w:rsid w:val="0096301D"/>
    <w:rsid w:val="00973660"/>
    <w:rsid w:val="009E034A"/>
    <w:rsid w:val="00A26FE7"/>
    <w:rsid w:val="00A66B18"/>
    <w:rsid w:val="00A6783B"/>
    <w:rsid w:val="00A75A61"/>
    <w:rsid w:val="00A96CF8"/>
    <w:rsid w:val="00AA089B"/>
    <w:rsid w:val="00AE1388"/>
    <w:rsid w:val="00AE6A9B"/>
    <w:rsid w:val="00AF3982"/>
    <w:rsid w:val="00B04FFE"/>
    <w:rsid w:val="00B15E22"/>
    <w:rsid w:val="00B50294"/>
    <w:rsid w:val="00B55C75"/>
    <w:rsid w:val="00B57D6E"/>
    <w:rsid w:val="00B8103A"/>
    <w:rsid w:val="00BD389F"/>
    <w:rsid w:val="00C31561"/>
    <w:rsid w:val="00C651DA"/>
    <w:rsid w:val="00C668A1"/>
    <w:rsid w:val="00C6715B"/>
    <w:rsid w:val="00C701F7"/>
    <w:rsid w:val="00C70786"/>
    <w:rsid w:val="00C74A06"/>
    <w:rsid w:val="00C9780F"/>
    <w:rsid w:val="00CA337B"/>
    <w:rsid w:val="00CC3239"/>
    <w:rsid w:val="00CE3200"/>
    <w:rsid w:val="00D06DAA"/>
    <w:rsid w:val="00D10958"/>
    <w:rsid w:val="00D23D1D"/>
    <w:rsid w:val="00D66593"/>
    <w:rsid w:val="00D937AA"/>
    <w:rsid w:val="00DE3D9F"/>
    <w:rsid w:val="00DE6DA2"/>
    <w:rsid w:val="00DF2D30"/>
    <w:rsid w:val="00E00E0E"/>
    <w:rsid w:val="00E07003"/>
    <w:rsid w:val="00E11888"/>
    <w:rsid w:val="00E23DB0"/>
    <w:rsid w:val="00E4786A"/>
    <w:rsid w:val="00E53D2E"/>
    <w:rsid w:val="00E55D74"/>
    <w:rsid w:val="00E6540C"/>
    <w:rsid w:val="00E758DE"/>
    <w:rsid w:val="00E81E2A"/>
    <w:rsid w:val="00EA43E1"/>
    <w:rsid w:val="00EB103C"/>
    <w:rsid w:val="00EC20B4"/>
    <w:rsid w:val="00EE0952"/>
    <w:rsid w:val="00EE7B45"/>
    <w:rsid w:val="00EF6FBD"/>
    <w:rsid w:val="00F32417"/>
    <w:rsid w:val="00F96E38"/>
    <w:rsid w:val="00FA3022"/>
    <w:rsid w:val="00FC4760"/>
    <w:rsid w:val="00FC7BD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46186829">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ACDD88-BC76-4D72-8211-E35E8B190FCA}">
  <ds:schemaRefs>
    <ds:schemaRef ds:uri="http://schemas.openxmlformats.org/officeDocument/2006/bibliography"/>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1</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2024-02-10T06:26:00Z</dcterms:created>
  <dcterms:modified xsi:type="dcterms:W3CDTF">2024-02-13T23:28:00Z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