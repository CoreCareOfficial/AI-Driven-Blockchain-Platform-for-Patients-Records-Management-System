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99DBC4" w14:textId="5F4EE747" w:rsidR="00A66B18" w:rsidRDefault="00C74A06">
      <w:r>
        <w:rPr>
          <w:noProof/>
          <w:lang w:val="en-GB" w:eastAsia="en-GB"/>
        </w:rPr>
        <mc:AlternateContent>
          <mc:Choice Requires="wps">
            <w:drawing>
              <wp:anchor distT="0" distB="0" distL="114300" distR="114300" simplePos="0" relativeHeight="251659264" behindDoc="0" locked="0" layoutInCell="1" allowOverlap="1" wp14:anchorId="623BA945" wp14:editId="34EC8687">
                <wp:simplePos x="0" y="0"/>
                <wp:positionH relativeFrom="margin">
                  <wp:posOffset>1828800</wp:posOffset>
                </wp:positionH>
                <wp:positionV relativeFrom="paragraph">
                  <wp:posOffset>0</wp:posOffset>
                </wp:positionV>
                <wp:extent cx="3524885" cy="5334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524885" cy="533400"/>
                        </a:xfrm>
                        <a:prstGeom prst="rect">
                          <a:avLst/>
                        </a:prstGeom>
                        <a:noFill/>
                        <a:ln w="6350">
                          <a:noFill/>
                        </a:ln>
                      </wps:spPr>
                      <wps:txbx>
                        <w:txbxContent>
                          <w:p w14:paraId="5763FF52" w14:textId="68744BB4" w:rsidR="0096301D" w:rsidRPr="006260F6" w:rsidRDefault="0096301D" w:rsidP="0096301D">
                            <w:pPr>
                              <w:pStyle w:val="Signature"/>
                              <w:rPr>
                                <w:rFonts w:cs="DecoType Naskh Variants"/>
                                <w:b w:val="0"/>
                                <w:bCs w:val="0"/>
                                <w:i/>
                                <w:iCs/>
                                <w:color w:val="FFFFFF" w:themeColor="background1"/>
                                <w:sz w:val="36"/>
                                <w:szCs w:val="36"/>
                                <w:lang w:bidi="ar-YE"/>
                              </w:rPr>
                            </w:pPr>
                            <w:r w:rsidRPr="006260F6">
                              <w:rPr>
                                <w:rFonts w:cs="DecoType Naskh Variants" w:hint="cs"/>
                                <w:b w:val="0"/>
                                <w:bCs w:val="0"/>
                                <w:i/>
                                <w:iCs/>
                                <w:color w:val="FFFFFF" w:themeColor="background1"/>
                                <w:sz w:val="36"/>
                                <w:szCs w:val="36"/>
                                <w:rtl/>
                                <w:lang w:bidi="ar-YE"/>
                              </w:rPr>
                              <w:t>بسم الله الرحمن الرحيم</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3BA945" id="_x0000_t202" coordsize="21600,21600" o:spt="202" path="m,l,21600r21600,l21600,xe">
                <v:stroke joinstyle="miter"/>
                <v:path gradientshapeok="t" o:connecttype="rect"/>
              </v:shapetype>
              <v:shape id="Text Box 3" o:spid="_x0000_s1026" type="#_x0000_t202" style="position:absolute;left:0;text-align:left;margin-left:2in;margin-top:0;width:277.55pt;height:4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" filled="f" stroked="f" strokeweight=".5pt">
                <v:textbox>
                  <w:txbxContent>
                    <w:p w14:paraId="5763FF52" w14:textId="68744BB4" w:rsidR="0096301D" w:rsidRPr="006260F6" w:rsidRDefault="0096301D" w:rsidP="0096301D">
                      <w:pPr>
                        <w:pStyle w:val="Signature"/>
                        <w:rPr>
                          <w:rFonts w:cs="DecoType Naskh Variants"/>
                          <w:b w:val="0"/>
                          <w:bCs w:val="0"/>
                          <w:i/>
                          <w:iCs/>
                          <w:color w:val="FFFFFF" w:themeColor="background1"/>
                          <w:sz w:val="36"/>
                          <w:szCs w:val="36"/>
                          <w:lang w:bidi="ar-YE"/>
                        </w:rPr>
                      </w:pPr>
                      <w:r w:rsidRPr="006260F6">
                        <w:rPr>
                          <w:rFonts w:cs="DecoType Naskh Variants" w:hint="cs"/>
                          <w:b w:val="0"/>
                          <w:bCs w:val="0"/>
                          <w:i/>
                          <w:iCs/>
                          <w:color w:val="FFFFFF" w:themeColor="background1"/>
                          <w:sz w:val="36"/>
                          <w:szCs w:val="36"/>
                          <w:rtl/>
                          <w:lang w:bidi="ar-YE"/>
                        </w:rPr>
                        <w:t>بسم الله الرحمن الرحيم</w:t>
                      </w:r>
                    </w:p>
                  </w:txbxContent>
                </v:textbox>
                <w10:wrap type="square" anchorx="margin"/>
              </v:shape>
            </w:pict>
          </mc:Fallback>
        </mc:AlternateContent>
      </w:r>
      <w:r w:rsidRPr="00C74A06">
        <w:rPr>
          <w:noProof/>
          <w:lang w:val="en-GB" w:eastAsia="en-GB"/>
        </w:rPr>
        <mc:AlternateContent>
          <mc:Choice Requires="wpg">
            <w:drawing>
              <wp:anchor distT="0" distB="0" distL="114300" distR="114300" simplePos="0" relativeHeight="251661312" behindDoc="1" locked="0" layoutInCell="1" allowOverlap="1" wp14:anchorId="45E70F7A" wp14:editId="621511B7">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group w14:anchorId="68AF7D9C" id="Graphic 17" o:spid="_x0000_s1026" alt="Curved accent shapes that collectively build the header design" style="position:absolute;left:0;text-align:left;margin-left:-36pt;margin-top:-36pt;width:649.5pt;height:238.6pt;z-index:-251655168;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p w14:paraId="6629DB34" w14:textId="4A632A05" w:rsidR="00A66B18" w:rsidRDefault="00A66B18" w:rsidP="00E4786A">
      <w:pPr>
        <w:pStyle w:val="Closing"/>
      </w:pPr>
    </w:p>
    <w:p w14:paraId="7D97F9F5" w14:textId="3F90E3D5" w:rsidR="00B55C75" w:rsidRDefault="00C74A06" w:rsidP="00B55C75">
      <w:pPr>
        <w:pStyle w:val="Signature"/>
      </w:pPr>
      <w:r w:rsidRPr="00C74A06">
        <w:rPr>
          <w:noProof/>
          <w:lang w:val="en-GB" w:eastAsia="en-GB"/>
        </w:rPr>
        <mc:AlternateContent>
          <mc:Choice Requires="wps">
            <w:drawing>
              <wp:anchor distT="0" distB="0" distL="114300" distR="114300" simplePos="0" relativeHeight="251662336" behindDoc="0" locked="0" layoutInCell="1" allowOverlap="1" wp14:anchorId="3BC8803E" wp14:editId="53EE0C80">
                <wp:simplePos x="0" y="0"/>
                <wp:positionH relativeFrom="margin">
                  <wp:posOffset>19050</wp:posOffset>
                </wp:positionH>
                <wp:positionV relativeFrom="paragraph">
                  <wp:posOffset>19685</wp:posOffset>
                </wp:positionV>
                <wp:extent cx="3000375" cy="666750"/>
                <wp:effectExtent l="19050" t="19050" r="47625" b="38100"/>
                <wp:wrapNone/>
                <wp:docPr id="6" name="Text Box 6"/>
                <wp:cNvGraphicFramePr/>
                <a:graphic xmlns:a="http://schemas.openxmlformats.org/drawingml/2006/main">
                  <a:graphicData uri="http://schemas.microsoft.com/office/word/2010/wordprocessingShape">
                    <wps:wsp>
                      <wps:cNvSpPr txBox="1"/>
                      <wps:spPr>
                        <a:xfrm>
                          <a:off x="0" y="0"/>
                          <a:ext cx="3000375" cy="666750"/>
                        </a:xfrm>
                        <a:prstGeom prst="rect">
                          <a:avLst/>
                        </a:prstGeom>
                        <a:noFill/>
                        <a:ln w="57150">
                          <a:solidFill>
                            <a:schemeClr val="bg1"/>
                          </a:solidFill>
                        </a:ln>
                        <a:effectLst>
                          <a:softEdge rad="12700"/>
                        </a:effectLst>
                      </wps:spPr>
                      <wps:txbx>
                        <w:txbxContent>
                          <w:p w14:paraId="014A4280" w14:textId="4C06714B" w:rsidR="0096301D" w:rsidRPr="00C37FBB" w:rsidRDefault="00C37FBB" w:rsidP="00C37FBB">
                            <w:pPr>
                              <w:ind w:left="0"/>
                              <w:jc w:val="center"/>
                              <w:rPr>
                                <w:b/>
                                <w:bCs/>
                                <w:i/>
                                <w:iCs/>
                                <w:color w:val="FFFFFF" w:themeColor="background1"/>
                                <w:sz w:val="72"/>
                                <w:szCs w:val="72"/>
                                <w:lang w:val="en-GB"/>
                              </w:rPr>
                            </w:pPr>
                            <w:r>
                              <w:rPr>
                                <w:b/>
                                <w:bCs/>
                                <w:i/>
                                <w:iCs/>
                                <w:color w:val="FFFFFF" w:themeColor="background1"/>
                                <w:sz w:val="72"/>
                                <w:szCs w:val="72"/>
                                <w:lang w:val="en-GB"/>
                              </w:rPr>
                              <w:t>Quorum</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8803E" id="Text Box 6" o:spid="_x0000_s1027" type="#_x0000_t202" style="position:absolute;left:0;text-align:left;margin-left:1.5pt;margin-top:1.55pt;width:236.25pt;height:5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" filled="f" strokecolor="white [3212]" strokeweight="4.5pt">
                <v:textbox>
                  <w:txbxContent>
                    <w:p w14:paraId="014A4280" w14:textId="4C06714B" w:rsidR="0096301D" w:rsidRPr="00C37FBB" w:rsidRDefault="00C37FBB" w:rsidP="00C37FBB">
                      <w:pPr>
                        <w:ind w:left="0"/>
                        <w:jc w:val="center"/>
                        <w:rPr>
                          <w:b/>
                          <w:bCs/>
                          <w:i/>
                          <w:iCs/>
                          <w:color w:val="FFFFFF" w:themeColor="background1"/>
                          <w:sz w:val="72"/>
                          <w:szCs w:val="72"/>
                          <w:lang w:val="en-GB"/>
                        </w:rPr>
                      </w:pPr>
                      <w:r>
                        <w:rPr>
                          <w:b/>
                          <w:bCs/>
                          <w:i/>
                          <w:iCs/>
                          <w:color w:val="FFFFFF" w:themeColor="background1"/>
                          <w:sz w:val="72"/>
                          <w:szCs w:val="72"/>
                          <w:lang w:val="en-GB"/>
                        </w:rPr>
                        <w:t>Quorum</w:t>
                      </w:r>
                    </w:p>
                  </w:txbxContent>
                </v:textbox>
                <w10:wrap anchorx="margin"/>
              </v:shape>
            </w:pict>
          </mc:Fallback>
        </mc:AlternateContent>
      </w:r>
    </w:p>
    <w:p w14:paraId="73647FC6" w14:textId="2C28F17A" w:rsidR="00B55C75" w:rsidRDefault="00B55C75" w:rsidP="00B55C75">
      <w:pPr>
        <w:pStyle w:val="Signature"/>
      </w:pPr>
    </w:p>
    <w:p w14:paraId="5AB4094F" w14:textId="425E10D2" w:rsidR="00B55C75" w:rsidRDefault="00B55C75" w:rsidP="00B55C75">
      <w:pPr>
        <w:pStyle w:val="Signature"/>
      </w:pPr>
    </w:p>
    <w:p w14:paraId="7758F3DE" w14:textId="1C5FDD16" w:rsidR="00B55C75" w:rsidRDefault="00B55C75" w:rsidP="00B55C75">
      <w:pPr>
        <w:pStyle w:val="Signature"/>
      </w:pPr>
    </w:p>
    <w:p w14:paraId="07BC2BA7" w14:textId="425BDD3D" w:rsidR="00B55C75" w:rsidRDefault="00B55C75" w:rsidP="00B55C75">
      <w:pPr>
        <w:pStyle w:val="Signature"/>
      </w:pPr>
    </w:p>
    <w:p w14:paraId="0A922FD4" w14:textId="5FA2286A" w:rsidR="00FC4760" w:rsidRDefault="00FC4760" w:rsidP="00FC4760">
      <w:pPr>
        <w:pStyle w:val="Signature"/>
        <w:ind w:left="0"/>
      </w:pPr>
    </w:p>
    <w:p w14:paraId="38B1A157" w14:textId="565A3FD0" w:rsidR="00844B29" w:rsidRDefault="00844B29" w:rsidP="00FC4760">
      <w:pPr>
        <w:pStyle w:val="Signature"/>
        <w:ind w:left="0"/>
      </w:pPr>
    </w:p>
    <w:p w14:paraId="12B6B9A4" w14:textId="06FC7504" w:rsidR="00844B29" w:rsidRDefault="00844B29" w:rsidP="00FC4760">
      <w:pPr>
        <w:pStyle w:val="Signature"/>
        <w:ind w:left="0"/>
      </w:pPr>
    </w:p>
    <w:p w14:paraId="1E21C2EB" w14:textId="62D7CC0E" w:rsidR="00844B29" w:rsidRDefault="00C37FBB" w:rsidP="00844B29">
      <w:pPr>
        <w:pStyle w:val="Signature"/>
        <w:ind w:left="0"/>
        <w:jc w:val="center"/>
        <w:rPr>
          <w:i/>
          <w:iCs/>
          <w:color w:val="000000" w:themeColor="text1"/>
          <w:sz w:val="56"/>
          <w:szCs w:val="56"/>
        </w:rPr>
      </w:pPr>
      <w:r>
        <w:rPr>
          <w:i/>
          <w:iCs/>
          <w:color w:val="000000" w:themeColor="text1"/>
          <w:sz w:val="56"/>
          <w:szCs w:val="56"/>
        </w:rPr>
        <w:t xml:space="preserve">Quorum </w:t>
      </w:r>
      <w:proofErr w:type="spellStart"/>
      <w:r>
        <w:rPr>
          <w:i/>
          <w:iCs/>
          <w:color w:val="000000" w:themeColor="text1"/>
          <w:sz w:val="56"/>
          <w:szCs w:val="56"/>
        </w:rPr>
        <w:t>Blockchain</w:t>
      </w:r>
      <w:proofErr w:type="spellEnd"/>
    </w:p>
    <w:p w14:paraId="27C9F20E" w14:textId="77777777" w:rsidR="00727071" w:rsidRPr="00844B29" w:rsidRDefault="00727071" w:rsidP="00844B29">
      <w:pPr>
        <w:pStyle w:val="Signature"/>
        <w:ind w:left="0"/>
        <w:jc w:val="center"/>
        <w:rPr>
          <w:i/>
          <w:iCs/>
          <w:color w:val="000000" w:themeColor="text1"/>
          <w:sz w:val="56"/>
          <w:szCs w:val="56"/>
        </w:rPr>
      </w:pPr>
    </w:p>
    <w:p w14:paraId="5A717477" w14:textId="057421D9" w:rsidR="00C668A1" w:rsidRDefault="00C668A1" w:rsidP="00FC4760">
      <w:pPr>
        <w:pStyle w:val="Signature"/>
        <w:ind w:left="0"/>
      </w:pPr>
    </w:p>
    <w:p w14:paraId="53433874" w14:textId="4E866649" w:rsidR="00C668A1" w:rsidRPr="0025756B" w:rsidRDefault="0026253A" w:rsidP="00C668A1">
      <w:pPr>
        <w:pStyle w:val="Signature"/>
        <w:pBdr>
          <w:top w:val="single" w:sz="12" w:space="1" w:color="auto"/>
        </w:pBdr>
        <w:ind w:left="0"/>
        <w:rPr>
          <w:rFonts w:ascii="Dubai Medium" w:hAnsi="Dubai Medium" w:cs="Dubai Medium"/>
          <w:i/>
          <w:iCs/>
          <w:color w:val="4389D7" w:themeColor="text2" w:themeTint="99"/>
          <w:sz w:val="36"/>
          <w:szCs w:val="36"/>
        </w:rPr>
      </w:pPr>
      <w:r>
        <w:rPr>
          <w:rFonts w:ascii="Dubai Medium" w:hAnsi="Dubai Medium" w:cs="Dubai Medium"/>
          <w:i/>
          <w:iCs/>
          <w:color w:val="4389D7" w:themeColor="text2" w:themeTint="99"/>
          <w:sz w:val="36"/>
          <w:szCs w:val="36"/>
        </w:rPr>
        <w:t>Introduction:</w:t>
      </w:r>
    </w:p>
    <w:p w14:paraId="303FFC9D" w14:textId="77777777" w:rsidR="00C37FBB" w:rsidRDefault="00C37FBB" w:rsidP="00C37FBB">
      <w:pPr>
        <w:pStyle w:val="Signature"/>
        <w:numPr>
          <w:ilvl w:val="0"/>
          <w:numId w:val="27"/>
        </w:numPr>
        <w:rPr>
          <w:rFonts w:ascii="Segoe UI" w:hAnsi="Segoe UI" w:cs="Segoe UI"/>
          <w:b w:val="0"/>
          <w:bCs w:val="0"/>
          <w:color w:val="000000" w:themeColor="text1"/>
          <w:sz w:val="28"/>
          <w:szCs w:val="28"/>
        </w:rPr>
      </w:pPr>
      <w:r w:rsidRPr="00C37FBB">
        <w:rPr>
          <w:rFonts w:ascii="Segoe UI" w:hAnsi="Segoe UI" w:cs="Segoe UI"/>
          <w:b w:val="0"/>
          <w:bCs w:val="0"/>
          <w:color w:val="000000" w:themeColor="text1"/>
          <w:sz w:val="28"/>
          <w:szCs w:val="28"/>
        </w:rPr>
        <w:t xml:space="preserve">Quorum is an open-source </w:t>
      </w:r>
      <w:proofErr w:type="spellStart"/>
      <w:r w:rsidRPr="00C37FBB">
        <w:rPr>
          <w:rFonts w:ascii="Segoe UI" w:hAnsi="Segoe UI" w:cs="Segoe UI"/>
          <w:b w:val="0"/>
          <w:bCs w:val="0"/>
          <w:color w:val="000000" w:themeColor="text1"/>
          <w:sz w:val="28"/>
          <w:szCs w:val="28"/>
        </w:rPr>
        <w:t>blockchain</w:t>
      </w:r>
      <w:proofErr w:type="spellEnd"/>
      <w:r w:rsidRPr="00C37FBB">
        <w:rPr>
          <w:rFonts w:ascii="Segoe UI" w:hAnsi="Segoe UI" w:cs="Segoe UI"/>
          <w:b w:val="0"/>
          <w:bCs w:val="0"/>
          <w:color w:val="000000" w:themeColor="text1"/>
          <w:sz w:val="28"/>
          <w:szCs w:val="28"/>
        </w:rPr>
        <w:t xml:space="preserve"> platform developed by JPMorgan Chase. </w:t>
      </w:r>
    </w:p>
    <w:p w14:paraId="00922331" w14:textId="77777777" w:rsidR="00C37FBB" w:rsidRDefault="00C37FBB" w:rsidP="00C37FBB">
      <w:pPr>
        <w:pStyle w:val="Signature"/>
        <w:numPr>
          <w:ilvl w:val="0"/>
          <w:numId w:val="27"/>
        </w:numPr>
        <w:rPr>
          <w:rFonts w:ascii="Segoe UI" w:hAnsi="Segoe UI" w:cs="Segoe UI"/>
          <w:b w:val="0"/>
          <w:bCs w:val="0"/>
          <w:color w:val="000000" w:themeColor="text1"/>
          <w:sz w:val="28"/>
          <w:szCs w:val="28"/>
        </w:rPr>
      </w:pPr>
      <w:r w:rsidRPr="00C37FBB">
        <w:rPr>
          <w:rFonts w:ascii="Segoe UI" w:hAnsi="Segoe UI" w:cs="Segoe UI"/>
          <w:b w:val="0"/>
          <w:bCs w:val="0"/>
          <w:color w:val="000000" w:themeColor="text1"/>
          <w:sz w:val="28"/>
          <w:szCs w:val="28"/>
        </w:rPr>
        <w:t xml:space="preserve">It is designed for enterprise use and is based on the </w:t>
      </w:r>
      <w:proofErr w:type="spellStart"/>
      <w:r w:rsidRPr="00C37FBB">
        <w:rPr>
          <w:rFonts w:ascii="Segoe UI" w:hAnsi="Segoe UI" w:cs="Segoe UI"/>
          <w:b w:val="0"/>
          <w:bCs w:val="0"/>
          <w:color w:val="000000" w:themeColor="text1"/>
          <w:sz w:val="28"/>
          <w:szCs w:val="28"/>
        </w:rPr>
        <w:t>Ethereum</w:t>
      </w:r>
      <w:proofErr w:type="spellEnd"/>
      <w:r w:rsidRPr="00C37FBB">
        <w:rPr>
          <w:rFonts w:ascii="Segoe UI" w:hAnsi="Segoe UI" w:cs="Segoe UI"/>
          <w:b w:val="0"/>
          <w:bCs w:val="0"/>
          <w:color w:val="000000" w:themeColor="text1"/>
          <w:sz w:val="28"/>
          <w:szCs w:val="28"/>
        </w:rPr>
        <w:t xml:space="preserve"> </w:t>
      </w:r>
      <w:proofErr w:type="spellStart"/>
      <w:r w:rsidRPr="00C37FBB">
        <w:rPr>
          <w:rFonts w:ascii="Segoe UI" w:hAnsi="Segoe UI" w:cs="Segoe UI"/>
          <w:b w:val="0"/>
          <w:bCs w:val="0"/>
          <w:color w:val="000000" w:themeColor="text1"/>
          <w:sz w:val="28"/>
          <w:szCs w:val="28"/>
        </w:rPr>
        <w:t>blockchain</w:t>
      </w:r>
      <w:proofErr w:type="spellEnd"/>
      <w:r w:rsidRPr="00C37FBB">
        <w:rPr>
          <w:rFonts w:ascii="Segoe UI" w:hAnsi="Segoe UI" w:cs="Segoe UI"/>
          <w:b w:val="0"/>
          <w:bCs w:val="0"/>
          <w:color w:val="000000" w:themeColor="text1"/>
          <w:sz w:val="28"/>
          <w:szCs w:val="28"/>
        </w:rPr>
        <w:t>.</w:t>
      </w:r>
    </w:p>
    <w:p w14:paraId="21DCB72C" w14:textId="5B48D57D" w:rsidR="0026253A" w:rsidRPr="00C37FBB" w:rsidRDefault="00C37FBB" w:rsidP="00C37FBB">
      <w:pPr>
        <w:pStyle w:val="Signature"/>
        <w:numPr>
          <w:ilvl w:val="0"/>
          <w:numId w:val="27"/>
        </w:numPr>
        <w:rPr>
          <w:rFonts w:ascii="Segoe UI" w:hAnsi="Segoe UI" w:cs="Segoe UI"/>
          <w:b w:val="0"/>
          <w:bCs w:val="0"/>
          <w:color w:val="000000" w:themeColor="text1"/>
          <w:sz w:val="28"/>
          <w:szCs w:val="28"/>
        </w:rPr>
      </w:pPr>
      <w:r w:rsidRPr="00C37FBB">
        <w:rPr>
          <w:rFonts w:ascii="Segoe UI" w:hAnsi="Segoe UI" w:cs="Segoe UI"/>
          <w:b w:val="0"/>
          <w:bCs w:val="0"/>
          <w:color w:val="000000" w:themeColor="text1"/>
          <w:sz w:val="28"/>
          <w:szCs w:val="28"/>
        </w:rPr>
        <w:t xml:space="preserve">Quorum aims to provide privacy and scalability features, making it suitable for financial and business applications. It includes a permissioned version of </w:t>
      </w:r>
      <w:proofErr w:type="spellStart"/>
      <w:r w:rsidRPr="00C37FBB">
        <w:rPr>
          <w:rFonts w:ascii="Segoe UI" w:hAnsi="Segoe UI" w:cs="Segoe UI"/>
          <w:b w:val="0"/>
          <w:bCs w:val="0"/>
          <w:color w:val="000000" w:themeColor="text1"/>
          <w:sz w:val="28"/>
          <w:szCs w:val="28"/>
        </w:rPr>
        <w:t>Ethereum's</w:t>
      </w:r>
      <w:proofErr w:type="spellEnd"/>
      <w:r w:rsidRPr="00C37FBB">
        <w:rPr>
          <w:rFonts w:ascii="Segoe UI" w:hAnsi="Segoe UI" w:cs="Segoe UI"/>
          <w:b w:val="0"/>
          <w:bCs w:val="0"/>
          <w:color w:val="000000" w:themeColor="text1"/>
          <w:sz w:val="28"/>
          <w:szCs w:val="28"/>
        </w:rPr>
        <w:t xml:space="preserve"> protocol, allowing for controlled access to transactions and smart contracts.</w:t>
      </w:r>
    </w:p>
    <w:p w14:paraId="1D8B9F98" w14:textId="0957D297" w:rsidR="00727071" w:rsidRDefault="00727071" w:rsidP="0096301D">
      <w:pPr>
        <w:pStyle w:val="Signature"/>
        <w:ind w:left="0"/>
        <w:rPr>
          <w:rFonts w:ascii="Dubai Medium" w:hAnsi="Dubai Medium" w:cs="Dubai Medium"/>
          <w:b w:val="0"/>
          <w:bCs w:val="0"/>
          <w:color w:val="000000" w:themeColor="text1"/>
          <w:sz w:val="28"/>
          <w:szCs w:val="28"/>
        </w:rPr>
      </w:pPr>
    </w:p>
    <w:p w14:paraId="58E77753" w14:textId="77777777" w:rsidR="00727071" w:rsidRDefault="00727071" w:rsidP="0096301D">
      <w:pPr>
        <w:pStyle w:val="Signature"/>
        <w:ind w:left="0"/>
        <w:rPr>
          <w:rFonts w:ascii="Dubai Medium" w:hAnsi="Dubai Medium" w:cs="Dubai Medium"/>
          <w:b w:val="0"/>
          <w:bCs w:val="0"/>
          <w:color w:val="000000" w:themeColor="text1"/>
          <w:sz w:val="28"/>
          <w:szCs w:val="28"/>
        </w:rPr>
      </w:pPr>
    </w:p>
    <w:p w14:paraId="3DC6814C" w14:textId="3A3B844F" w:rsidR="0096301D" w:rsidRPr="0096301D" w:rsidRDefault="00845F63" w:rsidP="00AE1B5C">
      <w:pPr>
        <w:pStyle w:val="Signature"/>
        <w:pBdr>
          <w:top w:val="single" w:sz="12" w:space="1" w:color="auto"/>
        </w:pBdr>
        <w:spacing w:after="0"/>
        <w:ind w:left="0"/>
        <w:rPr>
          <w:rFonts w:ascii="Dubai Medium" w:hAnsi="Dubai Medium" w:cs="Dubai Medium"/>
          <w:i/>
          <w:iCs/>
          <w:color w:val="4389D7" w:themeColor="text2" w:themeTint="99"/>
          <w:sz w:val="36"/>
          <w:szCs w:val="36"/>
        </w:rPr>
      </w:pPr>
      <w:r w:rsidRPr="00845F63">
        <w:rPr>
          <w:rFonts w:ascii="Dubai Medium" w:hAnsi="Dubai Medium" w:cs="Dubai Medium"/>
          <w:i/>
          <w:iCs/>
          <w:color w:val="4389D7" w:themeColor="text2" w:themeTint="99"/>
          <w:sz w:val="36"/>
          <w:szCs w:val="36"/>
        </w:rPr>
        <w:t>Advantages</w:t>
      </w:r>
      <w:r>
        <w:rPr>
          <w:rFonts w:ascii="Dubai Medium" w:hAnsi="Dubai Medium" w:cs="Dubai Medium"/>
          <w:i/>
          <w:iCs/>
          <w:color w:val="4389D7" w:themeColor="text2" w:themeTint="99"/>
          <w:sz w:val="36"/>
          <w:szCs w:val="36"/>
        </w:rPr>
        <w:t xml:space="preserve"> of </w:t>
      </w:r>
      <w:r w:rsidR="00AE1B5C">
        <w:rPr>
          <w:rFonts w:ascii="Dubai Medium" w:hAnsi="Dubai Medium" w:cs="Dubai Medium"/>
          <w:i/>
          <w:iCs/>
          <w:color w:val="4389D7" w:themeColor="text2" w:themeTint="99"/>
          <w:sz w:val="36"/>
          <w:szCs w:val="36"/>
        </w:rPr>
        <w:t xml:space="preserve">Quorum </w:t>
      </w:r>
      <w:proofErr w:type="spellStart"/>
      <w:r w:rsidR="00AE1B5C">
        <w:rPr>
          <w:rFonts w:ascii="Dubai Medium" w:hAnsi="Dubai Medium" w:cs="Dubai Medium"/>
          <w:i/>
          <w:iCs/>
          <w:color w:val="4389D7" w:themeColor="text2" w:themeTint="99"/>
          <w:sz w:val="36"/>
          <w:szCs w:val="36"/>
        </w:rPr>
        <w:t>Blockchain</w:t>
      </w:r>
      <w:proofErr w:type="spellEnd"/>
      <w:r w:rsidR="0096301D">
        <w:rPr>
          <w:rFonts w:ascii="Dubai Medium" w:hAnsi="Dubai Medium" w:cs="Dubai Medium"/>
          <w:i/>
          <w:iCs/>
          <w:color w:val="4389D7" w:themeColor="text2" w:themeTint="99"/>
          <w:sz w:val="36"/>
          <w:szCs w:val="36"/>
        </w:rPr>
        <w:t>:</w:t>
      </w:r>
    </w:p>
    <w:p w14:paraId="62673323" w14:textId="4CD4F144" w:rsidR="00C37FBB" w:rsidRPr="00C37FBB" w:rsidRDefault="00C37FBB" w:rsidP="00C37FBB">
      <w:pPr>
        <w:pStyle w:val="ListParagraph"/>
        <w:numPr>
          <w:ilvl w:val="0"/>
          <w:numId w:val="30"/>
        </w:numPr>
        <w:rPr>
          <w:rFonts w:ascii="Segoe UI" w:eastAsia="Times New Roman" w:hAnsi="Segoe UI" w:cs="Segoe UI"/>
          <w:color w:val="111111"/>
          <w:kern w:val="0"/>
          <w:sz w:val="26"/>
          <w:szCs w:val="26"/>
          <w:lang w:eastAsia="en-US"/>
        </w:rPr>
      </w:pPr>
      <w:r>
        <w:rPr>
          <w:rFonts w:ascii="Segoe UI" w:eastAsia="Times New Roman" w:hAnsi="Segoe UI" w:cs="Segoe UI"/>
          <w:color w:val="111111"/>
          <w:kern w:val="0"/>
          <w:sz w:val="26"/>
          <w:szCs w:val="26"/>
          <w:lang w:eastAsia="en-US"/>
        </w:rPr>
        <w:t xml:space="preserve"> </w:t>
      </w:r>
      <w:r w:rsidRPr="00C37FBB">
        <w:rPr>
          <w:rFonts w:ascii="Segoe UI" w:eastAsia="Times New Roman" w:hAnsi="Segoe UI" w:cs="Segoe UI"/>
          <w:b/>
          <w:bCs/>
          <w:color w:val="111111"/>
          <w:kern w:val="0"/>
          <w:sz w:val="26"/>
          <w:szCs w:val="26"/>
          <w:lang w:eastAsia="en-US"/>
        </w:rPr>
        <w:t>Privacy Features:</w:t>
      </w:r>
      <w:r w:rsidRPr="00C37FBB">
        <w:rPr>
          <w:rFonts w:ascii="Segoe UI" w:eastAsia="Times New Roman" w:hAnsi="Segoe UI" w:cs="Segoe UI"/>
          <w:color w:val="111111"/>
          <w:kern w:val="0"/>
          <w:sz w:val="26"/>
          <w:szCs w:val="26"/>
          <w:lang w:eastAsia="en-US"/>
        </w:rPr>
        <w:t xml:space="preserve"> Quorum incorporates advanced privacy features, including private transactions and confidential contracts, making it suitable for sensitive business applications where data confidentiality is crucial.</w:t>
      </w:r>
    </w:p>
    <w:p w14:paraId="2C21B00A" w14:textId="77777777" w:rsidR="00C37FBB" w:rsidRPr="00C37FBB" w:rsidRDefault="00C37FBB" w:rsidP="00C37FBB">
      <w:pPr>
        <w:rPr>
          <w:rFonts w:ascii="Segoe UI" w:eastAsia="Times New Roman" w:hAnsi="Segoe UI" w:cs="Segoe UI"/>
          <w:color w:val="111111"/>
          <w:kern w:val="0"/>
          <w:sz w:val="26"/>
          <w:szCs w:val="26"/>
          <w:lang w:eastAsia="en-US"/>
        </w:rPr>
      </w:pPr>
    </w:p>
    <w:p w14:paraId="236B3FCF" w14:textId="3A425D43" w:rsidR="00C37FBB" w:rsidRPr="00C37FBB" w:rsidRDefault="00C37FBB" w:rsidP="00C37FBB">
      <w:pPr>
        <w:pStyle w:val="ListParagraph"/>
        <w:numPr>
          <w:ilvl w:val="0"/>
          <w:numId w:val="30"/>
        </w:numPr>
        <w:rPr>
          <w:rFonts w:ascii="Segoe UI" w:eastAsia="Times New Roman" w:hAnsi="Segoe UI" w:cs="Segoe UI"/>
          <w:color w:val="111111"/>
          <w:kern w:val="0"/>
          <w:sz w:val="26"/>
          <w:szCs w:val="26"/>
          <w:lang w:eastAsia="en-US"/>
        </w:rPr>
      </w:pPr>
      <w:r>
        <w:rPr>
          <w:rFonts w:ascii="Segoe UI" w:eastAsia="Times New Roman" w:hAnsi="Segoe UI" w:cs="Segoe UI"/>
          <w:color w:val="111111"/>
          <w:kern w:val="0"/>
          <w:sz w:val="26"/>
          <w:szCs w:val="26"/>
          <w:lang w:eastAsia="en-US"/>
        </w:rPr>
        <w:lastRenderedPageBreak/>
        <w:t xml:space="preserve"> </w:t>
      </w:r>
      <w:r w:rsidRPr="00C37FBB">
        <w:rPr>
          <w:rFonts w:ascii="Segoe UI" w:eastAsia="Times New Roman" w:hAnsi="Segoe UI" w:cs="Segoe UI"/>
          <w:b/>
          <w:bCs/>
          <w:color w:val="111111"/>
          <w:kern w:val="0"/>
          <w:sz w:val="26"/>
          <w:szCs w:val="26"/>
          <w:lang w:eastAsia="en-US"/>
        </w:rPr>
        <w:t>Permissioned Access:</w:t>
      </w:r>
      <w:r w:rsidRPr="00C37FBB">
        <w:rPr>
          <w:rFonts w:ascii="Segoe UI" w:eastAsia="Times New Roman" w:hAnsi="Segoe UI" w:cs="Segoe UI"/>
          <w:color w:val="111111"/>
          <w:kern w:val="0"/>
          <w:sz w:val="26"/>
          <w:szCs w:val="26"/>
          <w:lang w:eastAsia="en-US"/>
        </w:rPr>
        <w:t xml:space="preserve"> Quorum is a permissioned </w:t>
      </w:r>
      <w:proofErr w:type="spellStart"/>
      <w:r w:rsidRPr="00C37FBB">
        <w:rPr>
          <w:rFonts w:ascii="Segoe UI" w:eastAsia="Times New Roman" w:hAnsi="Segoe UI" w:cs="Segoe UI"/>
          <w:color w:val="111111"/>
          <w:kern w:val="0"/>
          <w:sz w:val="26"/>
          <w:szCs w:val="26"/>
          <w:lang w:eastAsia="en-US"/>
        </w:rPr>
        <w:t>blockchain</w:t>
      </w:r>
      <w:proofErr w:type="spellEnd"/>
      <w:r w:rsidRPr="00C37FBB">
        <w:rPr>
          <w:rFonts w:ascii="Segoe UI" w:eastAsia="Times New Roman" w:hAnsi="Segoe UI" w:cs="Segoe UI"/>
          <w:color w:val="111111"/>
          <w:kern w:val="0"/>
          <w:sz w:val="26"/>
          <w:szCs w:val="26"/>
          <w:lang w:eastAsia="en-US"/>
        </w:rPr>
        <w:t>, allowing organizations to control who can participate in the network and access specific data. This enhances security and regulatory compliance.</w:t>
      </w:r>
    </w:p>
    <w:p w14:paraId="647BA94F" w14:textId="77777777" w:rsidR="00C37FBB" w:rsidRPr="00C37FBB" w:rsidRDefault="00C37FBB" w:rsidP="00C37FBB">
      <w:pPr>
        <w:rPr>
          <w:rFonts w:ascii="Segoe UI" w:eastAsia="Times New Roman" w:hAnsi="Segoe UI" w:cs="Segoe UI"/>
          <w:color w:val="111111"/>
          <w:kern w:val="0"/>
          <w:sz w:val="26"/>
          <w:szCs w:val="26"/>
          <w:lang w:eastAsia="en-US"/>
        </w:rPr>
      </w:pPr>
    </w:p>
    <w:p w14:paraId="771B35FB" w14:textId="307BED9A" w:rsidR="00C37FBB" w:rsidRPr="00C37FBB" w:rsidRDefault="00C37FBB" w:rsidP="00C37FBB">
      <w:pPr>
        <w:pStyle w:val="ListParagraph"/>
        <w:numPr>
          <w:ilvl w:val="0"/>
          <w:numId w:val="30"/>
        </w:numPr>
        <w:rPr>
          <w:rFonts w:ascii="Segoe UI" w:eastAsia="Times New Roman" w:hAnsi="Segoe UI" w:cs="Segoe UI"/>
          <w:color w:val="111111"/>
          <w:kern w:val="0"/>
          <w:sz w:val="26"/>
          <w:szCs w:val="26"/>
          <w:lang w:eastAsia="en-US"/>
        </w:rPr>
      </w:pPr>
      <w:r>
        <w:rPr>
          <w:rFonts w:ascii="Segoe UI" w:eastAsia="Times New Roman" w:hAnsi="Segoe UI" w:cs="Segoe UI"/>
          <w:color w:val="111111"/>
          <w:kern w:val="0"/>
          <w:sz w:val="26"/>
          <w:szCs w:val="26"/>
          <w:lang w:eastAsia="en-US"/>
        </w:rPr>
        <w:t xml:space="preserve"> </w:t>
      </w:r>
      <w:r w:rsidRPr="00C37FBB">
        <w:rPr>
          <w:rFonts w:ascii="Segoe UI" w:eastAsia="Times New Roman" w:hAnsi="Segoe UI" w:cs="Segoe UI"/>
          <w:b/>
          <w:bCs/>
          <w:color w:val="111111"/>
          <w:kern w:val="0"/>
          <w:sz w:val="26"/>
          <w:szCs w:val="26"/>
          <w:lang w:eastAsia="en-US"/>
        </w:rPr>
        <w:t>Scalability:</w:t>
      </w:r>
      <w:r w:rsidRPr="00C37FBB">
        <w:rPr>
          <w:rFonts w:ascii="Segoe UI" w:eastAsia="Times New Roman" w:hAnsi="Segoe UI" w:cs="Segoe UI"/>
          <w:color w:val="111111"/>
          <w:kern w:val="0"/>
          <w:sz w:val="26"/>
          <w:szCs w:val="26"/>
          <w:lang w:eastAsia="en-US"/>
        </w:rPr>
        <w:t xml:space="preserve"> With its focus on enterprise use, Quorum is designed to handle a higher transaction throughput, providing scalability for applications with large transaction volumes.</w:t>
      </w:r>
    </w:p>
    <w:p w14:paraId="69F2C8CE" w14:textId="77777777" w:rsidR="00C37FBB" w:rsidRPr="00C37FBB" w:rsidRDefault="00C37FBB" w:rsidP="00C37FBB">
      <w:pPr>
        <w:rPr>
          <w:rFonts w:ascii="Segoe UI" w:eastAsia="Times New Roman" w:hAnsi="Segoe UI" w:cs="Segoe UI"/>
          <w:color w:val="111111"/>
          <w:kern w:val="0"/>
          <w:sz w:val="26"/>
          <w:szCs w:val="26"/>
          <w:lang w:eastAsia="en-US"/>
        </w:rPr>
      </w:pPr>
    </w:p>
    <w:p w14:paraId="220E72F6" w14:textId="3AAB5DF7" w:rsidR="00C37FBB" w:rsidRPr="00C37FBB" w:rsidRDefault="00C37FBB" w:rsidP="00C37FBB">
      <w:pPr>
        <w:pStyle w:val="ListParagraph"/>
        <w:numPr>
          <w:ilvl w:val="0"/>
          <w:numId w:val="30"/>
        </w:numPr>
        <w:rPr>
          <w:rFonts w:ascii="Segoe UI" w:eastAsia="Times New Roman" w:hAnsi="Segoe UI" w:cs="Segoe UI"/>
          <w:color w:val="111111"/>
          <w:kern w:val="0"/>
          <w:sz w:val="26"/>
          <w:szCs w:val="26"/>
          <w:lang w:eastAsia="en-US"/>
        </w:rPr>
      </w:pPr>
      <w:r>
        <w:rPr>
          <w:rFonts w:ascii="Segoe UI" w:eastAsia="Times New Roman" w:hAnsi="Segoe UI" w:cs="Segoe UI"/>
          <w:color w:val="111111"/>
          <w:kern w:val="0"/>
          <w:sz w:val="26"/>
          <w:szCs w:val="26"/>
          <w:lang w:eastAsia="en-US"/>
        </w:rPr>
        <w:t xml:space="preserve"> </w:t>
      </w:r>
      <w:r w:rsidRPr="00C37FBB">
        <w:rPr>
          <w:rFonts w:ascii="Segoe UI" w:eastAsia="Times New Roman" w:hAnsi="Segoe UI" w:cs="Segoe UI"/>
          <w:b/>
          <w:bCs/>
          <w:color w:val="111111"/>
          <w:kern w:val="0"/>
          <w:sz w:val="26"/>
          <w:szCs w:val="26"/>
          <w:lang w:eastAsia="en-US"/>
        </w:rPr>
        <w:t>Interoperability:</w:t>
      </w:r>
      <w:r w:rsidRPr="00C37FBB">
        <w:rPr>
          <w:rFonts w:ascii="Segoe UI" w:eastAsia="Times New Roman" w:hAnsi="Segoe UI" w:cs="Segoe UI"/>
          <w:color w:val="111111"/>
          <w:kern w:val="0"/>
          <w:sz w:val="26"/>
          <w:szCs w:val="26"/>
          <w:lang w:eastAsia="en-US"/>
        </w:rPr>
        <w:t xml:space="preserve"> Being built on </w:t>
      </w:r>
      <w:proofErr w:type="spellStart"/>
      <w:r w:rsidRPr="00C37FBB">
        <w:rPr>
          <w:rFonts w:ascii="Segoe UI" w:eastAsia="Times New Roman" w:hAnsi="Segoe UI" w:cs="Segoe UI"/>
          <w:color w:val="111111"/>
          <w:kern w:val="0"/>
          <w:sz w:val="26"/>
          <w:szCs w:val="26"/>
          <w:lang w:eastAsia="en-US"/>
        </w:rPr>
        <w:t>Ethereum</w:t>
      </w:r>
      <w:proofErr w:type="spellEnd"/>
      <w:r w:rsidRPr="00C37FBB">
        <w:rPr>
          <w:rFonts w:ascii="Segoe UI" w:eastAsia="Times New Roman" w:hAnsi="Segoe UI" w:cs="Segoe UI"/>
          <w:color w:val="111111"/>
          <w:kern w:val="0"/>
          <w:sz w:val="26"/>
          <w:szCs w:val="26"/>
          <w:lang w:eastAsia="en-US"/>
        </w:rPr>
        <w:t xml:space="preserve">, Quorum inherits compatibility with </w:t>
      </w:r>
      <w:proofErr w:type="spellStart"/>
      <w:r w:rsidRPr="00C37FBB">
        <w:rPr>
          <w:rFonts w:ascii="Segoe UI" w:eastAsia="Times New Roman" w:hAnsi="Segoe UI" w:cs="Segoe UI"/>
          <w:color w:val="111111"/>
          <w:kern w:val="0"/>
          <w:sz w:val="26"/>
          <w:szCs w:val="26"/>
          <w:lang w:eastAsia="en-US"/>
        </w:rPr>
        <w:t>Ethereum</w:t>
      </w:r>
      <w:proofErr w:type="spellEnd"/>
      <w:r w:rsidRPr="00C37FBB">
        <w:rPr>
          <w:rFonts w:ascii="Segoe UI" w:eastAsia="Times New Roman" w:hAnsi="Segoe UI" w:cs="Segoe UI"/>
          <w:color w:val="111111"/>
          <w:kern w:val="0"/>
          <w:sz w:val="26"/>
          <w:szCs w:val="26"/>
          <w:lang w:eastAsia="en-US"/>
        </w:rPr>
        <w:t xml:space="preserve"> smart contracts, fostering interoperability within the broader </w:t>
      </w:r>
      <w:proofErr w:type="spellStart"/>
      <w:r w:rsidRPr="00C37FBB">
        <w:rPr>
          <w:rFonts w:ascii="Segoe UI" w:eastAsia="Times New Roman" w:hAnsi="Segoe UI" w:cs="Segoe UI"/>
          <w:color w:val="111111"/>
          <w:kern w:val="0"/>
          <w:sz w:val="26"/>
          <w:szCs w:val="26"/>
          <w:lang w:eastAsia="en-US"/>
        </w:rPr>
        <w:t>Ethereum</w:t>
      </w:r>
      <w:proofErr w:type="spellEnd"/>
      <w:r w:rsidRPr="00C37FBB">
        <w:rPr>
          <w:rFonts w:ascii="Segoe UI" w:eastAsia="Times New Roman" w:hAnsi="Segoe UI" w:cs="Segoe UI"/>
          <w:color w:val="111111"/>
          <w:kern w:val="0"/>
          <w:sz w:val="26"/>
          <w:szCs w:val="26"/>
          <w:lang w:eastAsia="en-US"/>
        </w:rPr>
        <w:t xml:space="preserve"> ecosystem.</w:t>
      </w:r>
    </w:p>
    <w:p w14:paraId="1F5CFEF7" w14:textId="77777777" w:rsidR="00C37FBB" w:rsidRPr="00C37FBB" w:rsidRDefault="00C37FBB" w:rsidP="00C37FBB">
      <w:pPr>
        <w:rPr>
          <w:rFonts w:ascii="Segoe UI" w:eastAsia="Times New Roman" w:hAnsi="Segoe UI" w:cs="Segoe UI"/>
          <w:color w:val="111111"/>
          <w:kern w:val="0"/>
          <w:sz w:val="26"/>
          <w:szCs w:val="26"/>
          <w:lang w:eastAsia="en-US"/>
        </w:rPr>
      </w:pPr>
    </w:p>
    <w:p w14:paraId="4DAE1B07" w14:textId="17007946" w:rsidR="00C37FBB" w:rsidRPr="00C37FBB" w:rsidRDefault="00C37FBB" w:rsidP="00C37FBB">
      <w:pPr>
        <w:pStyle w:val="ListParagraph"/>
        <w:numPr>
          <w:ilvl w:val="0"/>
          <w:numId w:val="30"/>
        </w:numPr>
        <w:rPr>
          <w:rFonts w:ascii="Segoe UI" w:eastAsia="Times New Roman" w:hAnsi="Segoe UI" w:cs="Segoe UI"/>
          <w:color w:val="111111"/>
          <w:kern w:val="0"/>
          <w:sz w:val="26"/>
          <w:szCs w:val="26"/>
          <w:lang w:eastAsia="en-US"/>
        </w:rPr>
      </w:pPr>
      <w:r>
        <w:rPr>
          <w:rFonts w:ascii="Segoe UI" w:eastAsia="Times New Roman" w:hAnsi="Segoe UI" w:cs="Segoe UI"/>
          <w:color w:val="111111"/>
          <w:kern w:val="0"/>
          <w:sz w:val="26"/>
          <w:szCs w:val="26"/>
          <w:lang w:eastAsia="en-US"/>
        </w:rPr>
        <w:t xml:space="preserve"> </w:t>
      </w:r>
      <w:r w:rsidRPr="00C37FBB">
        <w:rPr>
          <w:rFonts w:ascii="Segoe UI" w:eastAsia="Times New Roman" w:hAnsi="Segoe UI" w:cs="Segoe UI"/>
          <w:b/>
          <w:bCs/>
          <w:color w:val="111111"/>
          <w:kern w:val="0"/>
          <w:sz w:val="26"/>
          <w:szCs w:val="26"/>
          <w:lang w:eastAsia="en-US"/>
        </w:rPr>
        <w:t>Consensus Mechanism:</w:t>
      </w:r>
      <w:r w:rsidRPr="00C37FBB">
        <w:rPr>
          <w:rFonts w:ascii="Segoe UI" w:eastAsia="Times New Roman" w:hAnsi="Segoe UI" w:cs="Segoe UI"/>
          <w:color w:val="111111"/>
          <w:kern w:val="0"/>
          <w:sz w:val="26"/>
          <w:szCs w:val="26"/>
          <w:lang w:eastAsia="en-US"/>
        </w:rPr>
        <w:t xml:space="preserve"> Quorum supports multiple consensus mechanisms, including the Istanbul Byzantine Fault Tolerant (IBFT) consensus algorithm, which enhances network resilience and reliability.</w:t>
      </w:r>
    </w:p>
    <w:p w14:paraId="2B4FB875" w14:textId="77777777" w:rsidR="00C37FBB" w:rsidRPr="00C37FBB" w:rsidRDefault="00C37FBB" w:rsidP="00C37FBB">
      <w:pPr>
        <w:rPr>
          <w:rFonts w:ascii="Segoe UI" w:eastAsia="Times New Roman" w:hAnsi="Segoe UI" w:cs="Segoe UI"/>
          <w:color w:val="111111"/>
          <w:kern w:val="0"/>
          <w:sz w:val="26"/>
          <w:szCs w:val="26"/>
          <w:lang w:eastAsia="en-US"/>
        </w:rPr>
      </w:pPr>
    </w:p>
    <w:p w14:paraId="2C641CF9" w14:textId="61925EFC" w:rsidR="00C37FBB" w:rsidRPr="00C37FBB" w:rsidRDefault="00C37FBB" w:rsidP="00C37FBB">
      <w:pPr>
        <w:pStyle w:val="ListParagraph"/>
        <w:numPr>
          <w:ilvl w:val="0"/>
          <w:numId w:val="30"/>
        </w:numPr>
        <w:rPr>
          <w:rFonts w:ascii="Segoe UI" w:eastAsia="Times New Roman" w:hAnsi="Segoe UI" w:cs="Segoe UI"/>
          <w:color w:val="111111"/>
          <w:kern w:val="0"/>
          <w:sz w:val="26"/>
          <w:szCs w:val="26"/>
          <w:lang w:eastAsia="en-US"/>
        </w:rPr>
      </w:pPr>
      <w:r>
        <w:rPr>
          <w:rFonts w:ascii="Segoe UI" w:eastAsia="Times New Roman" w:hAnsi="Segoe UI" w:cs="Segoe UI"/>
          <w:color w:val="111111"/>
          <w:kern w:val="0"/>
          <w:sz w:val="26"/>
          <w:szCs w:val="26"/>
          <w:lang w:eastAsia="en-US"/>
        </w:rPr>
        <w:t xml:space="preserve"> </w:t>
      </w:r>
      <w:r w:rsidRPr="00C37FBB">
        <w:rPr>
          <w:rFonts w:ascii="Segoe UI" w:eastAsia="Times New Roman" w:hAnsi="Segoe UI" w:cs="Segoe UI"/>
          <w:b/>
          <w:bCs/>
          <w:color w:val="111111"/>
          <w:kern w:val="0"/>
          <w:sz w:val="26"/>
          <w:szCs w:val="26"/>
          <w:lang w:eastAsia="en-US"/>
        </w:rPr>
        <w:t>Inte</w:t>
      </w:r>
      <w:r w:rsidRPr="00C37FBB">
        <w:rPr>
          <w:rFonts w:ascii="Segoe UI" w:eastAsia="Times New Roman" w:hAnsi="Segoe UI" w:cs="Segoe UI"/>
          <w:b/>
          <w:bCs/>
          <w:color w:val="111111"/>
          <w:kern w:val="0"/>
          <w:sz w:val="26"/>
          <w:szCs w:val="26"/>
          <w:lang w:eastAsia="en-US"/>
        </w:rPr>
        <w:t>gration with Existing Systems:</w:t>
      </w:r>
      <w:r w:rsidRPr="00C37FBB">
        <w:rPr>
          <w:rFonts w:ascii="Segoe UI" w:eastAsia="Times New Roman" w:hAnsi="Segoe UI" w:cs="Segoe UI"/>
          <w:color w:val="111111"/>
          <w:kern w:val="0"/>
          <w:sz w:val="26"/>
          <w:szCs w:val="26"/>
          <w:lang w:eastAsia="en-US"/>
        </w:rPr>
        <w:t xml:space="preserve"> Quorum is designed to integrate seamlessly with existing enterprise systems, facilitating the adoption of </w:t>
      </w:r>
      <w:proofErr w:type="spellStart"/>
      <w:r w:rsidRPr="00C37FBB">
        <w:rPr>
          <w:rFonts w:ascii="Segoe UI" w:eastAsia="Times New Roman" w:hAnsi="Segoe UI" w:cs="Segoe UI"/>
          <w:color w:val="111111"/>
          <w:kern w:val="0"/>
          <w:sz w:val="26"/>
          <w:szCs w:val="26"/>
          <w:lang w:eastAsia="en-US"/>
        </w:rPr>
        <w:t>blockchain</w:t>
      </w:r>
      <w:proofErr w:type="spellEnd"/>
      <w:r w:rsidRPr="00C37FBB">
        <w:rPr>
          <w:rFonts w:ascii="Segoe UI" w:eastAsia="Times New Roman" w:hAnsi="Segoe UI" w:cs="Segoe UI"/>
          <w:color w:val="111111"/>
          <w:kern w:val="0"/>
          <w:sz w:val="26"/>
          <w:szCs w:val="26"/>
          <w:lang w:eastAsia="en-US"/>
        </w:rPr>
        <w:t xml:space="preserve"> technology in various industries.</w:t>
      </w:r>
    </w:p>
    <w:p w14:paraId="17B84657" w14:textId="77777777" w:rsidR="00C37FBB" w:rsidRPr="00C37FBB" w:rsidRDefault="00C37FBB" w:rsidP="00C37FBB">
      <w:pPr>
        <w:rPr>
          <w:rFonts w:ascii="Segoe UI" w:eastAsia="Times New Roman" w:hAnsi="Segoe UI" w:cs="Segoe UI"/>
          <w:color w:val="111111"/>
          <w:kern w:val="0"/>
          <w:sz w:val="26"/>
          <w:szCs w:val="26"/>
          <w:lang w:eastAsia="en-US"/>
        </w:rPr>
      </w:pPr>
    </w:p>
    <w:p w14:paraId="136F2ED5" w14:textId="7380F539" w:rsidR="00C37FBB" w:rsidRPr="00C37FBB" w:rsidRDefault="00C37FBB" w:rsidP="00C37FBB">
      <w:pPr>
        <w:pStyle w:val="ListParagraph"/>
        <w:numPr>
          <w:ilvl w:val="0"/>
          <w:numId w:val="30"/>
        </w:numPr>
        <w:rPr>
          <w:rFonts w:ascii="Segoe UI" w:eastAsia="Times New Roman" w:hAnsi="Segoe UI" w:cs="Segoe UI"/>
          <w:color w:val="111111"/>
          <w:kern w:val="0"/>
          <w:sz w:val="26"/>
          <w:szCs w:val="26"/>
          <w:lang w:eastAsia="en-US"/>
        </w:rPr>
      </w:pPr>
      <w:r>
        <w:rPr>
          <w:rFonts w:ascii="Segoe UI" w:eastAsia="Times New Roman" w:hAnsi="Segoe UI" w:cs="Segoe UI"/>
          <w:color w:val="111111"/>
          <w:kern w:val="0"/>
          <w:sz w:val="26"/>
          <w:szCs w:val="26"/>
          <w:lang w:eastAsia="en-US"/>
        </w:rPr>
        <w:t xml:space="preserve"> </w:t>
      </w:r>
      <w:r w:rsidRPr="00C37FBB">
        <w:rPr>
          <w:rFonts w:ascii="Segoe UI" w:eastAsia="Times New Roman" w:hAnsi="Segoe UI" w:cs="Segoe UI"/>
          <w:b/>
          <w:bCs/>
          <w:color w:val="111111"/>
          <w:kern w:val="0"/>
          <w:sz w:val="26"/>
          <w:szCs w:val="26"/>
          <w:lang w:eastAsia="en-US"/>
        </w:rPr>
        <w:t>Immutable Ledger:</w:t>
      </w:r>
      <w:r w:rsidRPr="00C37FBB">
        <w:rPr>
          <w:rFonts w:ascii="Segoe UI" w:eastAsia="Times New Roman" w:hAnsi="Segoe UI" w:cs="Segoe UI"/>
          <w:color w:val="111111"/>
          <w:kern w:val="0"/>
          <w:sz w:val="26"/>
          <w:szCs w:val="26"/>
          <w:lang w:eastAsia="en-US"/>
        </w:rPr>
        <w:t xml:space="preserve"> Like other </w:t>
      </w:r>
      <w:proofErr w:type="spellStart"/>
      <w:r w:rsidRPr="00C37FBB">
        <w:rPr>
          <w:rFonts w:ascii="Segoe UI" w:eastAsia="Times New Roman" w:hAnsi="Segoe UI" w:cs="Segoe UI"/>
          <w:color w:val="111111"/>
          <w:kern w:val="0"/>
          <w:sz w:val="26"/>
          <w:szCs w:val="26"/>
          <w:lang w:eastAsia="en-US"/>
        </w:rPr>
        <w:t>blockchains</w:t>
      </w:r>
      <w:proofErr w:type="spellEnd"/>
      <w:r w:rsidRPr="00C37FBB">
        <w:rPr>
          <w:rFonts w:ascii="Segoe UI" w:eastAsia="Times New Roman" w:hAnsi="Segoe UI" w:cs="Segoe UI"/>
          <w:color w:val="111111"/>
          <w:kern w:val="0"/>
          <w:sz w:val="26"/>
          <w:szCs w:val="26"/>
          <w:lang w:eastAsia="en-US"/>
        </w:rPr>
        <w:t>, Quorum maintains an immutable ledger, ensuring the integrity and transparency of recorded transactions.</w:t>
      </w:r>
    </w:p>
    <w:p w14:paraId="054FFE84" w14:textId="77777777" w:rsidR="0086430B" w:rsidRDefault="0086430B" w:rsidP="0086430B">
      <w:pPr>
        <w:pStyle w:val="Signature"/>
        <w:rPr>
          <w:rFonts w:ascii="Dubai Medium" w:hAnsi="Dubai Medium" w:cs="Dubai Medium"/>
          <w:b w:val="0"/>
          <w:bCs w:val="0"/>
          <w:color w:val="000000" w:themeColor="text1"/>
          <w:sz w:val="32"/>
          <w:szCs w:val="32"/>
        </w:rPr>
      </w:pPr>
    </w:p>
    <w:p w14:paraId="5210D8E0" w14:textId="77777777" w:rsidR="00C37FBB" w:rsidRDefault="00C37FBB" w:rsidP="00845F63">
      <w:pPr>
        <w:pStyle w:val="Signature"/>
        <w:pBdr>
          <w:top w:val="single" w:sz="12" w:space="1" w:color="auto"/>
        </w:pBdr>
        <w:ind w:left="0"/>
        <w:rPr>
          <w:rFonts w:ascii="Dubai Medium" w:hAnsi="Dubai Medium" w:cs="Dubai Medium"/>
          <w:i/>
          <w:iCs/>
          <w:color w:val="4389D7" w:themeColor="text2" w:themeTint="99"/>
          <w:sz w:val="36"/>
          <w:szCs w:val="36"/>
        </w:rPr>
      </w:pPr>
    </w:p>
    <w:p w14:paraId="6953FACF" w14:textId="77777777" w:rsidR="00C37FBB" w:rsidRDefault="00C37FBB" w:rsidP="00845F63">
      <w:pPr>
        <w:pStyle w:val="Signature"/>
        <w:pBdr>
          <w:top w:val="single" w:sz="12" w:space="1" w:color="auto"/>
        </w:pBdr>
        <w:ind w:left="0"/>
        <w:rPr>
          <w:rFonts w:ascii="Dubai Medium" w:hAnsi="Dubai Medium" w:cs="Dubai Medium"/>
          <w:i/>
          <w:iCs/>
          <w:color w:val="4389D7" w:themeColor="text2" w:themeTint="99"/>
          <w:sz w:val="36"/>
          <w:szCs w:val="36"/>
        </w:rPr>
      </w:pPr>
    </w:p>
    <w:p w14:paraId="38E6B849" w14:textId="77777777" w:rsidR="00C37FBB" w:rsidRDefault="00C37FBB" w:rsidP="00845F63">
      <w:pPr>
        <w:pStyle w:val="Signature"/>
        <w:pBdr>
          <w:top w:val="single" w:sz="12" w:space="1" w:color="auto"/>
        </w:pBdr>
        <w:ind w:left="0"/>
        <w:rPr>
          <w:rFonts w:ascii="Dubai Medium" w:hAnsi="Dubai Medium" w:cs="Dubai Medium"/>
          <w:i/>
          <w:iCs/>
          <w:color w:val="4389D7" w:themeColor="text2" w:themeTint="99"/>
          <w:sz w:val="36"/>
          <w:szCs w:val="36"/>
        </w:rPr>
      </w:pPr>
    </w:p>
    <w:p w14:paraId="2C008BD0" w14:textId="3F735CEC" w:rsidR="00553717" w:rsidRPr="00553717" w:rsidRDefault="00845F63" w:rsidP="00AE1B5C">
      <w:pPr>
        <w:pStyle w:val="Signature"/>
        <w:pBdr>
          <w:top w:val="single" w:sz="12" w:space="1" w:color="auto"/>
        </w:pBdr>
        <w:ind w:left="0"/>
        <w:rPr>
          <w:rFonts w:ascii="Dubai Medium" w:hAnsi="Dubai Medium" w:cs="Dubai Medium"/>
          <w:i/>
          <w:iCs/>
          <w:color w:val="4389D7" w:themeColor="text2" w:themeTint="99"/>
          <w:sz w:val="36"/>
          <w:szCs w:val="36"/>
        </w:rPr>
      </w:pPr>
      <w:r w:rsidRPr="00845F63">
        <w:rPr>
          <w:rFonts w:ascii="Dubai Medium" w:hAnsi="Dubai Medium" w:cs="Dubai Medium"/>
          <w:i/>
          <w:iCs/>
          <w:color w:val="4389D7" w:themeColor="text2" w:themeTint="99"/>
          <w:sz w:val="36"/>
          <w:szCs w:val="36"/>
        </w:rPr>
        <w:lastRenderedPageBreak/>
        <w:t>Disadvantages</w:t>
      </w:r>
      <w:r>
        <w:rPr>
          <w:rFonts w:ascii="Dubai Medium" w:hAnsi="Dubai Medium" w:cs="Dubai Medium"/>
          <w:i/>
          <w:iCs/>
          <w:color w:val="4389D7" w:themeColor="text2" w:themeTint="99"/>
          <w:sz w:val="36"/>
          <w:szCs w:val="36"/>
        </w:rPr>
        <w:t xml:space="preserve"> of </w:t>
      </w:r>
      <w:r w:rsidR="00AE1B5C">
        <w:rPr>
          <w:rFonts w:ascii="Dubai Medium" w:hAnsi="Dubai Medium" w:cs="Dubai Medium"/>
          <w:i/>
          <w:iCs/>
          <w:color w:val="4389D7" w:themeColor="text2" w:themeTint="99"/>
          <w:sz w:val="36"/>
          <w:szCs w:val="36"/>
        </w:rPr>
        <w:t xml:space="preserve">Quorum </w:t>
      </w:r>
      <w:proofErr w:type="spellStart"/>
      <w:r w:rsidR="00AE1B5C">
        <w:rPr>
          <w:rFonts w:ascii="Dubai Medium" w:hAnsi="Dubai Medium" w:cs="Dubai Medium"/>
          <w:i/>
          <w:iCs/>
          <w:color w:val="4389D7" w:themeColor="text2" w:themeTint="99"/>
          <w:sz w:val="36"/>
          <w:szCs w:val="36"/>
        </w:rPr>
        <w:t>Blockchain</w:t>
      </w:r>
      <w:proofErr w:type="spellEnd"/>
      <w:r w:rsidR="00553717" w:rsidRPr="00553717">
        <w:rPr>
          <w:rFonts w:ascii="Dubai Medium" w:hAnsi="Dubai Medium" w:cs="Dubai Medium"/>
          <w:i/>
          <w:iCs/>
          <w:color w:val="4389D7" w:themeColor="text2" w:themeTint="99"/>
          <w:sz w:val="36"/>
          <w:szCs w:val="36"/>
        </w:rPr>
        <w:t>:</w:t>
      </w:r>
    </w:p>
    <w:p w14:paraId="5573D791" w14:textId="391660D1" w:rsidR="00C37FBB" w:rsidRPr="00C37FBB" w:rsidRDefault="00C37FBB" w:rsidP="00C37FBB">
      <w:pPr>
        <w:pStyle w:val="ListParagraph"/>
        <w:numPr>
          <w:ilvl w:val="0"/>
          <w:numId w:val="31"/>
        </w:numPr>
        <w:rPr>
          <w:rFonts w:ascii="Segoe UI" w:eastAsia="Times New Roman" w:hAnsi="Segoe UI" w:cs="Segoe UI"/>
          <w:color w:val="111111"/>
          <w:kern w:val="0"/>
          <w:sz w:val="26"/>
          <w:szCs w:val="26"/>
          <w:lang w:eastAsia="en-US"/>
        </w:rPr>
      </w:pPr>
      <w:r w:rsidRPr="00C37FBB">
        <w:rPr>
          <w:rFonts w:ascii="Segoe UI" w:eastAsia="Times New Roman" w:hAnsi="Segoe UI" w:cs="Segoe UI"/>
          <w:b/>
          <w:bCs/>
          <w:color w:val="111111"/>
          <w:kern w:val="0"/>
          <w:sz w:val="26"/>
          <w:szCs w:val="26"/>
          <w:lang w:eastAsia="en-US"/>
        </w:rPr>
        <w:t>Complexity:</w:t>
      </w:r>
      <w:r w:rsidRPr="00C37FBB">
        <w:rPr>
          <w:rFonts w:ascii="Segoe UI" w:eastAsia="Times New Roman" w:hAnsi="Segoe UI" w:cs="Segoe UI"/>
          <w:color w:val="111111"/>
          <w:kern w:val="0"/>
          <w:sz w:val="26"/>
          <w:szCs w:val="26"/>
          <w:lang w:eastAsia="en-US"/>
        </w:rPr>
        <w:t xml:space="preserve"> Implementing and managing Quorum may be more complex compared to simpler </w:t>
      </w:r>
      <w:proofErr w:type="spellStart"/>
      <w:r w:rsidRPr="00C37FBB">
        <w:rPr>
          <w:rFonts w:ascii="Segoe UI" w:eastAsia="Times New Roman" w:hAnsi="Segoe UI" w:cs="Segoe UI"/>
          <w:color w:val="111111"/>
          <w:kern w:val="0"/>
          <w:sz w:val="26"/>
          <w:szCs w:val="26"/>
          <w:lang w:eastAsia="en-US"/>
        </w:rPr>
        <w:t>blockchain</w:t>
      </w:r>
      <w:proofErr w:type="spellEnd"/>
      <w:r w:rsidRPr="00C37FBB">
        <w:rPr>
          <w:rFonts w:ascii="Segoe UI" w:eastAsia="Times New Roman" w:hAnsi="Segoe UI" w:cs="Segoe UI"/>
          <w:color w:val="111111"/>
          <w:kern w:val="0"/>
          <w:sz w:val="26"/>
          <w:szCs w:val="26"/>
          <w:lang w:eastAsia="en-US"/>
        </w:rPr>
        <w:t xml:space="preserve"> solutions, particularly for organizations with limited experience in </w:t>
      </w:r>
      <w:proofErr w:type="spellStart"/>
      <w:r w:rsidRPr="00C37FBB">
        <w:rPr>
          <w:rFonts w:ascii="Segoe UI" w:eastAsia="Times New Roman" w:hAnsi="Segoe UI" w:cs="Segoe UI"/>
          <w:color w:val="111111"/>
          <w:kern w:val="0"/>
          <w:sz w:val="26"/>
          <w:szCs w:val="26"/>
          <w:lang w:eastAsia="en-US"/>
        </w:rPr>
        <w:t>blockchain</w:t>
      </w:r>
      <w:proofErr w:type="spellEnd"/>
      <w:r w:rsidRPr="00C37FBB">
        <w:rPr>
          <w:rFonts w:ascii="Segoe UI" w:eastAsia="Times New Roman" w:hAnsi="Segoe UI" w:cs="Segoe UI"/>
          <w:color w:val="111111"/>
          <w:kern w:val="0"/>
          <w:sz w:val="26"/>
          <w:szCs w:val="26"/>
          <w:lang w:eastAsia="en-US"/>
        </w:rPr>
        <w:t xml:space="preserve"> technology.</w:t>
      </w:r>
    </w:p>
    <w:p w14:paraId="5821B7AE" w14:textId="77777777" w:rsidR="00C37FBB" w:rsidRPr="00C37FBB" w:rsidRDefault="00C37FBB" w:rsidP="00C37FBB">
      <w:pPr>
        <w:rPr>
          <w:rFonts w:ascii="Segoe UI" w:eastAsia="Times New Roman" w:hAnsi="Segoe UI" w:cs="Segoe UI"/>
          <w:color w:val="111111"/>
          <w:kern w:val="0"/>
          <w:sz w:val="26"/>
          <w:szCs w:val="26"/>
          <w:lang w:eastAsia="en-US"/>
        </w:rPr>
      </w:pPr>
    </w:p>
    <w:p w14:paraId="20907E88" w14:textId="7913DDA0" w:rsidR="00C37FBB" w:rsidRPr="00C37FBB" w:rsidRDefault="00C37FBB" w:rsidP="00C37FBB">
      <w:pPr>
        <w:pStyle w:val="ListParagraph"/>
        <w:numPr>
          <w:ilvl w:val="0"/>
          <w:numId w:val="31"/>
        </w:numPr>
        <w:rPr>
          <w:rFonts w:ascii="Segoe UI" w:eastAsia="Times New Roman" w:hAnsi="Segoe UI" w:cs="Segoe UI"/>
          <w:color w:val="111111"/>
          <w:kern w:val="0"/>
          <w:sz w:val="26"/>
          <w:szCs w:val="26"/>
          <w:lang w:eastAsia="en-US"/>
        </w:rPr>
      </w:pPr>
      <w:r w:rsidRPr="00C37FBB">
        <w:rPr>
          <w:rFonts w:ascii="Segoe UI" w:eastAsia="Times New Roman" w:hAnsi="Segoe UI" w:cs="Segoe UI"/>
          <w:b/>
          <w:bCs/>
          <w:color w:val="111111"/>
          <w:kern w:val="0"/>
          <w:sz w:val="26"/>
          <w:szCs w:val="26"/>
          <w:lang w:eastAsia="en-US"/>
        </w:rPr>
        <w:t>Limited Decentralization:</w:t>
      </w:r>
      <w:r w:rsidRPr="00C37FBB">
        <w:rPr>
          <w:rFonts w:ascii="Segoe UI" w:eastAsia="Times New Roman" w:hAnsi="Segoe UI" w:cs="Segoe UI"/>
          <w:color w:val="111111"/>
          <w:kern w:val="0"/>
          <w:sz w:val="26"/>
          <w:szCs w:val="26"/>
          <w:lang w:eastAsia="en-US"/>
        </w:rPr>
        <w:t xml:space="preserve"> Quorum's focus on permissioned access and privacy may lead to a more centralized structure compared to public </w:t>
      </w:r>
      <w:proofErr w:type="spellStart"/>
      <w:r w:rsidRPr="00C37FBB">
        <w:rPr>
          <w:rFonts w:ascii="Segoe UI" w:eastAsia="Times New Roman" w:hAnsi="Segoe UI" w:cs="Segoe UI"/>
          <w:color w:val="111111"/>
          <w:kern w:val="0"/>
          <w:sz w:val="26"/>
          <w:szCs w:val="26"/>
          <w:lang w:eastAsia="en-US"/>
        </w:rPr>
        <w:t>blockchains</w:t>
      </w:r>
      <w:proofErr w:type="spellEnd"/>
      <w:r w:rsidRPr="00C37FBB">
        <w:rPr>
          <w:rFonts w:ascii="Segoe UI" w:eastAsia="Times New Roman" w:hAnsi="Segoe UI" w:cs="Segoe UI"/>
          <w:color w:val="111111"/>
          <w:kern w:val="0"/>
          <w:sz w:val="26"/>
          <w:szCs w:val="26"/>
          <w:lang w:eastAsia="en-US"/>
        </w:rPr>
        <w:t>. This could raise concerns related to censorship resistance and decentralization.</w:t>
      </w:r>
    </w:p>
    <w:p w14:paraId="6252E598" w14:textId="77777777" w:rsidR="00C37FBB" w:rsidRPr="00C37FBB" w:rsidRDefault="00C37FBB" w:rsidP="00C37FBB">
      <w:pPr>
        <w:rPr>
          <w:rFonts w:ascii="Segoe UI" w:eastAsia="Times New Roman" w:hAnsi="Segoe UI" w:cs="Segoe UI"/>
          <w:color w:val="111111"/>
          <w:kern w:val="0"/>
          <w:sz w:val="26"/>
          <w:szCs w:val="26"/>
          <w:lang w:eastAsia="en-US"/>
        </w:rPr>
      </w:pPr>
    </w:p>
    <w:p w14:paraId="213EEF48" w14:textId="39DC55BC" w:rsidR="00C37FBB" w:rsidRPr="00C37FBB" w:rsidRDefault="00C37FBB" w:rsidP="00C37FBB">
      <w:pPr>
        <w:pStyle w:val="ListParagraph"/>
        <w:numPr>
          <w:ilvl w:val="0"/>
          <w:numId w:val="31"/>
        </w:numPr>
        <w:rPr>
          <w:rFonts w:ascii="Segoe UI" w:eastAsia="Times New Roman" w:hAnsi="Segoe UI" w:cs="Segoe UI"/>
          <w:color w:val="111111"/>
          <w:kern w:val="0"/>
          <w:sz w:val="26"/>
          <w:szCs w:val="26"/>
          <w:lang w:eastAsia="en-US"/>
        </w:rPr>
      </w:pPr>
      <w:r w:rsidRPr="00C37FBB">
        <w:rPr>
          <w:rFonts w:ascii="Segoe UI" w:eastAsia="Times New Roman" w:hAnsi="Segoe UI" w:cs="Segoe UI"/>
          <w:b/>
          <w:bCs/>
          <w:color w:val="111111"/>
          <w:kern w:val="0"/>
          <w:sz w:val="26"/>
          <w:szCs w:val="26"/>
          <w:lang w:eastAsia="en-US"/>
        </w:rPr>
        <w:t>Learning Curve:</w:t>
      </w:r>
      <w:r w:rsidRPr="00C37FBB">
        <w:rPr>
          <w:rFonts w:ascii="Segoe UI" w:eastAsia="Times New Roman" w:hAnsi="Segoe UI" w:cs="Segoe UI"/>
          <w:color w:val="111111"/>
          <w:kern w:val="0"/>
          <w:sz w:val="26"/>
          <w:szCs w:val="26"/>
          <w:lang w:eastAsia="en-US"/>
        </w:rPr>
        <w:t xml:space="preserve"> Enterprises unfamiliar with </w:t>
      </w:r>
      <w:proofErr w:type="spellStart"/>
      <w:r w:rsidRPr="00C37FBB">
        <w:rPr>
          <w:rFonts w:ascii="Segoe UI" w:eastAsia="Times New Roman" w:hAnsi="Segoe UI" w:cs="Segoe UI"/>
          <w:color w:val="111111"/>
          <w:kern w:val="0"/>
          <w:sz w:val="26"/>
          <w:szCs w:val="26"/>
          <w:lang w:eastAsia="en-US"/>
        </w:rPr>
        <w:t>Ethereum</w:t>
      </w:r>
      <w:proofErr w:type="spellEnd"/>
      <w:r w:rsidRPr="00C37FBB">
        <w:rPr>
          <w:rFonts w:ascii="Segoe UI" w:eastAsia="Times New Roman" w:hAnsi="Segoe UI" w:cs="Segoe UI"/>
          <w:color w:val="111111"/>
          <w:kern w:val="0"/>
          <w:sz w:val="26"/>
          <w:szCs w:val="26"/>
          <w:lang w:eastAsia="en-US"/>
        </w:rPr>
        <w:t xml:space="preserve"> and </w:t>
      </w:r>
      <w:proofErr w:type="spellStart"/>
      <w:r w:rsidRPr="00C37FBB">
        <w:rPr>
          <w:rFonts w:ascii="Segoe UI" w:eastAsia="Times New Roman" w:hAnsi="Segoe UI" w:cs="Segoe UI"/>
          <w:color w:val="111111"/>
          <w:kern w:val="0"/>
          <w:sz w:val="26"/>
          <w:szCs w:val="26"/>
          <w:lang w:eastAsia="en-US"/>
        </w:rPr>
        <w:t>blockchain</w:t>
      </w:r>
      <w:proofErr w:type="spellEnd"/>
      <w:r w:rsidRPr="00C37FBB">
        <w:rPr>
          <w:rFonts w:ascii="Segoe UI" w:eastAsia="Times New Roman" w:hAnsi="Segoe UI" w:cs="Segoe UI"/>
          <w:color w:val="111111"/>
          <w:kern w:val="0"/>
          <w:sz w:val="26"/>
          <w:szCs w:val="26"/>
          <w:lang w:eastAsia="en-US"/>
        </w:rPr>
        <w:t xml:space="preserve"> technology may face a learning curve when adopting Quorum, potentially requiring additional training for their teams.</w:t>
      </w:r>
    </w:p>
    <w:p w14:paraId="066E68B0" w14:textId="77777777" w:rsidR="00C37FBB" w:rsidRPr="00C37FBB" w:rsidRDefault="00C37FBB" w:rsidP="00C37FBB">
      <w:pPr>
        <w:rPr>
          <w:rFonts w:ascii="Segoe UI" w:eastAsia="Times New Roman" w:hAnsi="Segoe UI" w:cs="Segoe UI"/>
          <w:color w:val="111111"/>
          <w:kern w:val="0"/>
          <w:sz w:val="26"/>
          <w:szCs w:val="26"/>
          <w:lang w:eastAsia="en-US"/>
        </w:rPr>
      </w:pPr>
    </w:p>
    <w:p w14:paraId="54B2DF02" w14:textId="78C60556" w:rsidR="00C37FBB" w:rsidRPr="00C37FBB" w:rsidRDefault="00C37FBB" w:rsidP="00C37FBB">
      <w:pPr>
        <w:pStyle w:val="ListParagraph"/>
        <w:numPr>
          <w:ilvl w:val="0"/>
          <w:numId w:val="31"/>
        </w:numPr>
        <w:rPr>
          <w:rFonts w:ascii="Segoe UI" w:eastAsia="Times New Roman" w:hAnsi="Segoe UI" w:cs="Segoe UI"/>
          <w:color w:val="111111"/>
          <w:kern w:val="0"/>
          <w:sz w:val="26"/>
          <w:szCs w:val="26"/>
          <w:lang w:eastAsia="en-US"/>
        </w:rPr>
      </w:pPr>
      <w:r w:rsidRPr="00C37FBB">
        <w:rPr>
          <w:rFonts w:ascii="Segoe UI" w:eastAsia="Times New Roman" w:hAnsi="Segoe UI" w:cs="Segoe UI"/>
          <w:b/>
          <w:bCs/>
          <w:color w:val="111111"/>
          <w:kern w:val="0"/>
          <w:sz w:val="26"/>
          <w:szCs w:val="26"/>
          <w:lang w:eastAsia="en-US"/>
        </w:rPr>
        <w:t>Ongoing Development:</w:t>
      </w:r>
      <w:r w:rsidRPr="00C37FBB">
        <w:rPr>
          <w:rFonts w:ascii="Segoe UI" w:eastAsia="Times New Roman" w:hAnsi="Segoe UI" w:cs="Segoe UI"/>
          <w:color w:val="111111"/>
          <w:kern w:val="0"/>
          <w:sz w:val="26"/>
          <w:szCs w:val="26"/>
          <w:lang w:eastAsia="en-US"/>
        </w:rPr>
        <w:t xml:space="preserve"> Quorum's development is closely tied to JPMorgan Chase's initiatives. Changes in the development or strategic direction of the platform could impact its long-term support and evolution.</w:t>
      </w:r>
    </w:p>
    <w:p w14:paraId="6D223CF8" w14:textId="77777777" w:rsidR="00C37FBB" w:rsidRPr="00C37FBB" w:rsidRDefault="00C37FBB" w:rsidP="00C37FBB">
      <w:pPr>
        <w:rPr>
          <w:rFonts w:ascii="Segoe UI" w:eastAsia="Times New Roman" w:hAnsi="Segoe UI" w:cs="Segoe UI"/>
          <w:color w:val="111111"/>
          <w:kern w:val="0"/>
          <w:sz w:val="26"/>
          <w:szCs w:val="26"/>
          <w:lang w:eastAsia="en-US"/>
        </w:rPr>
      </w:pPr>
    </w:p>
    <w:p w14:paraId="5589EFDA" w14:textId="5A635016" w:rsidR="00C37FBB" w:rsidRPr="00C37FBB" w:rsidRDefault="00C37FBB" w:rsidP="00C37FBB">
      <w:pPr>
        <w:pStyle w:val="ListParagraph"/>
        <w:numPr>
          <w:ilvl w:val="0"/>
          <w:numId w:val="31"/>
        </w:numPr>
        <w:rPr>
          <w:rFonts w:ascii="Segoe UI" w:eastAsia="Times New Roman" w:hAnsi="Segoe UI" w:cs="Segoe UI"/>
          <w:color w:val="111111"/>
          <w:kern w:val="0"/>
          <w:sz w:val="26"/>
          <w:szCs w:val="26"/>
          <w:lang w:eastAsia="en-US"/>
        </w:rPr>
      </w:pPr>
      <w:r w:rsidRPr="00C37FBB">
        <w:rPr>
          <w:rFonts w:ascii="Segoe UI" w:eastAsia="Times New Roman" w:hAnsi="Segoe UI" w:cs="Segoe UI"/>
          <w:b/>
          <w:bCs/>
          <w:color w:val="111111"/>
          <w:kern w:val="0"/>
          <w:sz w:val="26"/>
          <w:szCs w:val="26"/>
          <w:lang w:eastAsia="en-US"/>
        </w:rPr>
        <w:t>Community Size:</w:t>
      </w:r>
      <w:r w:rsidRPr="00C37FBB">
        <w:rPr>
          <w:rFonts w:ascii="Segoe UI" w:eastAsia="Times New Roman" w:hAnsi="Segoe UI" w:cs="Segoe UI"/>
          <w:color w:val="111111"/>
          <w:kern w:val="0"/>
          <w:sz w:val="26"/>
          <w:szCs w:val="26"/>
          <w:lang w:eastAsia="en-US"/>
        </w:rPr>
        <w:t xml:space="preserve"> While Quorum benefits from its </w:t>
      </w:r>
      <w:proofErr w:type="spellStart"/>
      <w:r w:rsidRPr="00C37FBB">
        <w:rPr>
          <w:rFonts w:ascii="Segoe UI" w:eastAsia="Times New Roman" w:hAnsi="Segoe UI" w:cs="Segoe UI"/>
          <w:color w:val="111111"/>
          <w:kern w:val="0"/>
          <w:sz w:val="26"/>
          <w:szCs w:val="26"/>
          <w:lang w:eastAsia="en-US"/>
        </w:rPr>
        <w:t>Ethereum</w:t>
      </w:r>
      <w:proofErr w:type="spellEnd"/>
      <w:r w:rsidRPr="00C37FBB">
        <w:rPr>
          <w:rFonts w:ascii="Segoe UI" w:eastAsia="Times New Roman" w:hAnsi="Segoe UI" w:cs="Segoe UI"/>
          <w:color w:val="111111"/>
          <w:kern w:val="0"/>
          <w:sz w:val="26"/>
          <w:szCs w:val="26"/>
          <w:lang w:eastAsia="en-US"/>
        </w:rPr>
        <w:t xml:space="preserve"> foundation, it may have a smaller community compared to public </w:t>
      </w:r>
      <w:proofErr w:type="spellStart"/>
      <w:r w:rsidRPr="00C37FBB">
        <w:rPr>
          <w:rFonts w:ascii="Segoe UI" w:eastAsia="Times New Roman" w:hAnsi="Segoe UI" w:cs="Segoe UI"/>
          <w:color w:val="111111"/>
          <w:kern w:val="0"/>
          <w:sz w:val="26"/>
          <w:szCs w:val="26"/>
          <w:lang w:eastAsia="en-US"/>
        </w:rPr>
        <w:t>blockchains</w:t>
      </w:r>
      <w:proofErr w:type="spellEnd"/>
      <w:r w:rsidRPr="00C37FBB">
        <w:rPr>
          <w:rFonts w:ascii="Segoe UI" w:eastAsia="Times New Roman" w:hAnsi="Segoe UI" w:cs="Segoe UI"/>
          <w:color w:val="111111"/>
          <w:kern w:val="0"/>
          <w:sz w:val="26"/>
          <w:szCs w:val="26"/>
          <w:lang w:eastAsia="en-US"/>
        </w:rPr>
        <w:t>. A smaller community can affect the availability of resources, support, and third-party applications.</w:t>
      </w:r>
    </w:p>
    <w:p w14:paraId="27C35E7B" w14:textId="77777777" w:rsidR="00C37FBB" w:rsidRPr="00C37FBB" w:rsidRDefault="00C37FBB" w:rsidP="00C37FBB">
      <w:pPr>
        <w:rPr>
          <w:rFonts w:ascii="Segoe UI" w:eastAsia="Times New Roman" w:hAnsi="Segoe UI" w:cs="Segoe UI"/>
          <w:color w:val="111111"/>
          <w:kern w:val="0"/>
          <w:sz w:val="26"/>
          <w:szCs w:val="26"/>
          <w:lang w:eastAsia="en-US"/>
        </w:rPr>
      </w:pPr>
    </w:p>
    <w:p w14:paraId="0D0C57D3" w14:textId="33BBA33A" w:rsidR="00C37FBB" w:rsidRPr="00C37FBB" w:rsidRDefault="00C37FBB" w:rsidP="00C37FBB">
      <w:pPr>
        <w:pStyle w:val="ListParagraph"/>
        <w:numPr>
          <w:ilvl w:val="0"/>
          <w:numId w:val="31"/>
        </w:numPr>
        <w:rPr>
          <w:rFonts w:ascii="Segoe UI" w:eastAsia="Times New Roman" w:hAnsi="Segoe UI" w:cs="Segoe UI"/>
          <w:color w:val="111111"/>
          <w:kern w:val="0"/>
          <w:sz w:val="26"/>
          <w:szCs w:val="26"/>
          <w:lang w:eastAsia="en-US"/>
        </w:rPr>
      </w:pPr>
      <w:r w:rsidRPr="00C37FBB">
        <w:rPr>
          <w:rFonts w:ascii="Segoe UI" w:eastAsia="Times New Roman" w:hAnsi="Segoe UI" w:cs="Segoe UI"/>
          <w:b/>
          <w:bCs/>
          <w:color w:val="111111"/>
          <w:kern w:val="0"/>
          <w:sz w:val="26"/>
          <w:szCs w:val="26"/>
          <w:lang w:eastAsia="en-US"/>
        </w:rPr>
        <w:t>Resource Intensive:</w:t>
      </w:r>
      <w:r w:rsidRPr="00C37FBB">
        <w:rPr>
          <w:rFonts w:ascii="Segoe UI" w:eastAsia="Times New Roman" w:hAnsi="Segoe UI" w:cs="Segoe UI"/>
          <w:color w:val="111111"/>
          <w:kern w:val="0"/>
          <w:sz w:val="26"/>
          <w:szCs w:val="26"/>
          <w:lang w:eastAsia="en-US"/>
        </w:rPr>
        <w:t xml:space="preserve"> Running a Quorum network can be resource-intensive, requiring significant computational power and storage. This could pose challenges for smaller organizations with limited resources.</w:t>
      </w:r>
    </w:p>
    <w:p w14:paraId="2D91E38A" w14:textId="77777777" w:rsidR="00C37FBB" w:rsidRPr="00C37FBB" w:rsidRDefault="00C37FBB" w:rsidP="00C37FBB">
      <w:pPr>
        <w:rPr>
          <w:rFonts w:ascii="Segoe UI" w:eastAsia="Times New Roman" w:hAnsi="Segoe UI" w:cs="Segoe UI"/>
          <w:color w:val="111111"/>
          <w:kern w:val="0"/>
          <w:sz w:val="26"/>
          <w:szCs w:val="26"/>
          <w:lang w:eastAsia="en-US"/>
        </w:rPr>
      </w:pPr>
    </w:p>
    <w:p w14:paraId="346C76BA" w14:textId="231B81FE" w:rsidR="009E034A" w:rsidRPr="00C37FBB" w:rsidRDefault="00C37FBB" w:rsidP="00C37FBB">
      <w:pPr>
        <w:pStyle w:val="ListParagraph"/>
        <w:numPr>
          <w:ilvl w:val="0"/>
          <w:numId w:val="31"/>
        </w:numPr>
        <w:spacing w:before="100" w:beforeAutospacing="1" w:after="100" w:afterAutospacing="1"/>
        <w:ind w:right="0"/>
        <w:rPr>
          <w:rFonts w:ascii="Segoe UI" w:eastAsia="Times New Roman" w:hAnsi="Segoe UI" w:cs="Segoe UI"/>
          <w:color w:val="111111"/>
          <w:kern w:val="0"/>
          <w:sz w:val="26"/>
          <w:szCs w:val="26"/>
          <w:lang w:eastAsia="en-US"/>
        </w:rPr>
      </w:pPr>
      <w:r w:rsidRPr="00C37FBB">
        <w:rPr>
          <w:rFonts w:ascii="Segoe UI" w:eastAsia="Times New Roman" w:hAnsi="Segoe UI" w:cs="Segoe UI"/>
          <w:b/>
          <w:bCs/>
          <w:color w:val="111111"/>
          <w:kern w:val="0"/>
          <w:sz w:val="26"/>
          <w:szCs w:val="26"/>
          <w:lang w:eastAsia="en-US"/>
        </w:rPr>
        <w:t>Regulatory Uncertainty:</w:t>
      </w:r>
      <w:r w:rsidRPr="00C37FBB">
        <w:rPr>
          <w:rFonts w:ascii="Segoe UI" w:eastAsia="Times New Roman" w:hAnsi="Segoe UI" w:cs="Segoe UI"/>
          <w:color w:val="111111"/>
          <w:kern w:val="0"/>
          <w:sz w:val="26"/>
          <w:szCs w:val="26"/>
          <w:lang w:eastAsia="en-US"/>
        </w:rPr>
        <w:t xml:space="preserve"> As with any </w:t>
      </w:r>
      <w:proofErr w:type="spellStart"/>
      <w:r w:rsidRPr="00C37FBB">
        <w:rPr>
          <w:rFonts w:ascii="Segoe UI" w:eastAsia="Times New Roman" w:hAnsi="Segoe UI" w:cs="Segoe UI"/>
          <w:color w:val="111111"/>
          <w:kern w:val="0"/>
          <w:sz w:val="26"/>
          <w:szCs w:val="26"/>
          <w:lang w:eastAsia="en-US"/>
        </w:rPr>
        <w:t>blockchain</w:t>
      </w:r>
      <w:proofErr w:type="spellEnd"/>
      <w:r w:rsidRPr="00C37FBB">
        <w:rPr>
          <w:rFonts w:ascii="Segoe UI" w:eastAsia="Times New Roman" w:hAnsi="Segoe UI" w:cs="Segoe UI"/>
          <w:color w:val="111111"/>
          <w:kern w:val="0"/>
          <w:sz w:val="26"/>
          <w:szCs w:val="26"/>
          <w:lang w:eastAsia="en-US"/>
        </w:rPr>
        <w:t xml:space="preserve"> technology, regulatory environments can impact adoption. The evolving nature of </w:t>
      </w:r>
      <w:proofErr w:type="spellStart"/>
      <w:r w:rsidRPr="00C37FBB">
        <w:rPr>
          <w:rFonts w:ascii="Segoe UI" w:eastAsia="Times New Roman" w:hAnsi="Segoe UI" w:cs="Segoe UI"/>
          <w:color w:val="111111"/>
          <w:kern w:val="0"/>
          <w:sz w:val="26"/>
          <w:szCs w:val="26"/>
          <w:lang w:eastAsia="en-US"/>
        </w:rPr>
        <w:t>blockchain</w:t>
      </w:r>
      <w:proofErr w:type="spellEnd"/>
      <w:r w:rsidRPr="00C37FBB">
        <w:rPr>
          <w:rFonts w:ascii="Segoe UI" w:eastAsia="Times New Roman" w:hAnsi="Segoe UI" w:cs="Segoe UI"/>
          <w:color w:val="111111"/>
          <w:kern w:val="0"/>
          <w:sz w:val="26"/>
          <w:szCs w:val="26"/>
          <w:lang w:eastAsia="en-US"/>
        </w:rPr>
        <w:t xml:space="preserve"> regulations may introduce uncertainty for businesses considering Quorum.</w:t>
      </w:r>
    </w:p>
    <w:p w14:paraId="792DB51E" w14:textId="6C0B6E13" w:rsidR="00854DF3" w:rsidRPr="00AE1B5C" w:rsidRDefault="00071B52" w:rsidP="00AE1B5C">
      <w:pPr>
        <w:pStyle w:val="Signature"/>
        <w:pBdr>
          <w:top w:val="single" w:sz="12" w:space="1" w:color="auto"/>
        </w:pBdr>
        <w:ind w:left="2160" w:hanging="2160"/>
        <w:rPr>
          <w:rFonts w:ascii="Dubai Medium" w:hAnsi="Dubai Medium" w:cs="Dubai Medium"/>
          <w:i/>
          <w:iCs/>
          <w:color w:val="4389D7" w:themeColor="text2" w:themeTint="99"/>
          <w:sz w:val="34"/>
          <w:szCs w:val="34"/>
        </w:rPr>
      </w:pPr>
      <w:bookmarkStart w:id="0" w:name="_Hlk156227887"/>
      <w:r w:rsidRPr="00AE1B5C">
        <w:rPr>
          <w:rFonts w:ascii="Dubai Medium" w:hAnsi="Dubai Medium" w:cs="Dubai Medium"/>
          <w:i/>
          <w:iCs/>
          <w:color w:val="4389D7" w:themeColor="text2" w:themeTint="99"/>
          <w:sz w:val="34"/>
          <w:szCs w:val="34"/>
        </w:rPr>
        <w:t>P</w:t>
      </w:r>
      <w:r w:rsidR="00683F5D" w:rsidRPr="00AE1B5C">
        <w:rPr>
          <w:rFonts w:ascii="Dubai Medium" w:hAnsi="Dubai Medium" w:cs="Dubai Medium"/>
          <w:i/>
          <w:iCs/>
          <w:color w:val="4389D7" w:themeColor="text2" w:themeTint="99"/>
          <w:sz w:val="34"/>
          <w:szCs w:val="34"/>
        </w:rPr>
        <w:t>rogramming language</w:t>
      </w:r>
      <w:r w:rsidR="00C9780F" w:rsidRPr="00AE1B5C">
        <w:rPr>
          <w:rFonts w:ascii="Dubai Medium" w:hAnsi="Dubai Medium" w:cs="Dubai Medium"/>
          <w:i/>
          <w:iCs/>
          <w:color w:val="4389D7" w:themeColor="text2" w:themeTint="99"/>
          <w:sz w:val="34"/>
          <w:szCs w:val="34"/>
        </w:rPr>
        <w:t>s</w:t>
      </w:r>
      <w:r w:rsidR="00683F5D" w:rsidRPr="00AE1B5C">
        <w:rPr>
          <w:rFonts w:ascii="Dubai Medium" w:hAnsi="Dubai Medium" w:cs="Dubai Medium"/>
          <w:i/>
          <w:iCs/>
          <w:color w:val="4389D7" w:themeColor="text2" w:themeTint="99"/>
          <w:sz w:val="34"/>
          <w:szCs w:val="34"/>
        </w:rPr>
        <w:t xml:space="preserve"> that are used in </w:t>
      </w:r>
      <w:r w:rsidR="00AE1B5C" w:rsidRPr="00AE1B5C">
        <w:rPr>
          <w:rFonts w:ascii="Dubai Medium" w:hAnsi="Dubai Medium" w:cs="Dubai Medium"/>
          <w:i/>
          <w:iCs/>
          <w:color w:val="4389D7" w:themeColor="text2" w:themeTint="99"/>
          <w:sz w:val="34"/>
          <w:szCs w:val="34"/>
        </w:rPr>
        <w:t xml:space="preserve">Quorum </w:t>
      </w:r>
      <w:proofErr w:type="spellStart"/>
      <w:r w:rsidR="00AE1B5C" w:rsidRPr="00AE1B5C">
        <w:rPr>
          <w:rFonts w:ascii="Dubai Medium" w:hAnsi="Dubai Medium" w:cs="Dubai Medium"/>
          <w:i/>
          <w:iCs/>
          <w:color w:val="4389D7" w:themeColor="text2" w:themeTint="99"/>
          <w:sz w:val="34"/>
          <w:szCs w:val="34"/>
        </w:rPr>
        <w:t>Blockchain</w:t>
      </w:r>
      <w:proofErr w:type="spellEnd"/>
      <w:r w:rsidR="00683F5D" w:rsidRPr="00AE1B5C">
        <w:rPr>
          <w:rFonts w:ascii="Dubai Medium" w:hAnsi="Dubai Medium" w:cs="Dubai Medium"/>
          <w:i/>
          <w:iCs/>
          <w:color w:val="4389D7" w:themeColor="text2" w:themeTint="99"/>
          <w:sz w:val="34"/>
          <w:szCs w:val="34"/>
        </w:rPr>
        <w:t>:</w:t>
      </w:r>
    </w:p>
    <w:bookmarkEnd w:id="0"/>
    <w:p w14:paraId="5BE9C50B" w14:textId="77777777" w:rsidR="00C37FBB" w:rsidRPr="00C37FBB" w:rsidRDefault="00C37FBB" w:rsidP="00C37FBB">
      <w:pPr>
        <w:rPr>
          <w:rFonts w:ascii="Segoe UI" w:eastAsia="Times New Roman" w:hAnsi="Segoe UI" w:cs="Segoe UI"/>
          <w:color w:val="111111"/>
          <w:kern w:val="0"/>
          <w:sz w:val="26"/>
          <w:szCs w:val="26"/>
          <w:lang w:eastAsia="en-US"/>
        </w:rPr>
      </w:pPr>
      <w:r w:rsidRPr="00C37FBB">
        <w:rPr>
          <w:rFonts w:ascii="Segoe UI" w:eastAsia="Times New Roman" w:hAnsi="Segoe UI" w:cs="Segoe UI"/>
          <w:color w:val="111111"/>
          <w:kern w:val="0"/>
          <w:sz w:val="26"/>
          <w:szCs w:val="26"/>
          <w:lang w:eastAsia="en-US"/>
        </w:rPr>
        <w:t xml:space="preserve">Quorum </w:t>
      </w:r>
      <w:proofErr w:type="spellStart"/>
      <w:r w:rsidRPr="00C37FBB">
        <w:rPr>
          <w:rFonts w:ascii="Segoe UI" w:eastAsia="Times New Roman" w:hAnsi="Segoe UI" w:cs="Segoe UI"/>
          <w:color w:val="111111"/>
          <w:kern w:val="0"/>
          <w:sz w:val="26"/>
          <w:szCs w:val="26"/>
          <w:lang w:eastAsia="en-US"/>
        </w:rPr>
        <w:t>Blockchain</w:t>
      </w:r>
      <w:proofErr w:type="spellEnd"/>
      <w:r w:rsidRPr="00C37FBB">
        <w:rPr>
          <w:rFonts w:ascii="Segoe UI" w:eastAsia="Times New Roman" w:hAnsi="Segoe UI" w:cs="Segoe UI"/>
          <w:color w:val="111111"/>
          <w:kern w:val="0"/>
          <w:sz w:val="26"/>
          <w:szCs w:val="26"/>
          <w:lang w:eastAsia="en-US"/>
        </w:rPr>
        <w:t xml:space="preserve"> supports the use of programming languages that are compatible with the </w:t>
      </w:r>
      <w:proofErr w:type="spellStart"/>
      <w:r w:rsidRPr="00C37FBB">
        <w:rPr>
          <w:rFonts w:ascii="Segoe UI" w:eastAsia="Times New Roman" w:hAnsi="Segoe UI" w:cs="Segoe UI"/>
          <w:color w:val="111111"/>
          <w:kern w:val="0"/>
          <w:sz w:val="26"/>
          <w:szCs w:val="26"/>
          <w:lang w:eastAsia="en-US"/>
        </w:rPr>
        <w:t>Ethereum</w:t>
      </w:r>
      <w:proofErr w:type="spellEnd"/>
      <w:r w:rsidRPr="00C37FBB">
        <w:rPr>
          <w:rFonts w:ascii="Segoe UI" w:eastAsia="Times New Roman" w:hAnsi="Segoe UI" w:cs="Segoe UI"/>
          <w:color w:val="111111"/>
          <w:kern w:val="0"/>
          <w:sz w:val="26"/>
          <w:szCs w:val="26"/>
          <w:lang w:eastAsia="en-US"/>
        </w:rPr>
        <w:t xml:space="preserve"> Virtual Machine (EVM). This means you can write decentralized applications (</w:t>
      </w:r>
      <w:proofErr w:type="spellStart"/>
      <w:r w:rsidRPr="00C37FBB">
        <w:rPr>
          <w:rFonts w:ascii="Segoe UI" w:eastAsia="Times New Roman" w:hAnsi="Segoe UI" w:cs="Segoe UI"/>
          <w:color w:val="111111"/>
          <w:kern w:val="0"/>
          <w:sz w:val="26"/>
          <w:szCs w:val="26"/>
          <w:lang w:eastAsia="en-US"/>
        </w:rPr>
        <w:t>dApps</w:t>
      </w:r>
      <w:proofErr w:type="spellEnd"/>
      <w:r w:rsidRPr="00C37FBB">
        <w:rPr>
          <w:rFonts w:ascii="Segoe UI" w:eastAsia="Times New Roman" w:hAnsi="Segoe UI" w:cs="Segoe UI"/>
          <w:color w:val="111111"/>
          <w:kern w:val="0"/>
          <w:sz w:val="26"/>
          <w:szCs w:val="26"/>
          <w:lang w:eastAsia="en-US"/>
        </w:rPr>
        <w:t xml:space="preserve">) and smart contracts in languages like </w:t>
      </w:r>
      <w:r w:rsidRPr="00AE1B5C">
        <w:rPr>
          <w:rFonts w:ascii="Segoe UI" w:eastAsia="Times New Roman" w:hAnsi="Segoe UI" w:cs="Segoe UI"/>
          <w:b/>
          <w:bCs/>
          <w:color w:val="111111"/>
          <w:kern w:val="0"/>
          <w:sz w:val="26"/>
          <w:szCs w:val="26"/>
          <w:lang w:eastAsia="en-US"/>
        </w:rPr>
        <w:t>Solidity</w:t>
      </w:r>
      <w:r w:rsidRPr="00C37FBB">
        <w:rPr>
          <w:rFonts w:ascii="Segoe UI" w:eastAsia="Times New Roman" w:hAnsi="Segoe UI" w:cs="Segoe UI"/>
          <w:color w:val="111111"/>
          <w:kern w:val="0"/>
          <w:sz w:val="26"/>
          <w:szCs w:val="26"/>
          <w:lang w:eastAsia="en-US"/>
        </w:rPr>
        <w:t>.</w:t>
      </w:r>
    </w:p>
    <w:p w14:paraId="32392A3D" w14:textId="77777777" w:rsidR="00C37FBB" w:rsidRPr="00C37FBB" w:rsidRDefault="00C37FBB" w:rsidP="00C37FBB">
      <w:pPr>
        <w:rPr>
          <w:rFonts w:ascii="Segoe UI" w:eastAsia="Times New Roman" w:hAnsi="Segoe UI" w:cs="Segoe UI"/>
          <w:color w:val="111111"/>
          <w:kern w:val="0"/>
          <w:sz w:val="26"/>
          <w:szCs w:val="26"/>
          <w:lang w:eastAsia="en-US"/>
        </w:rPr>
      </w:pPr>
    </w:p>
    <w:p w14:paraId="56162792" w14:textId="704B6D97" w:rsidR="00C37FBB" w:rsidRPr="00C37FBB" w:rsidRDefault="00AE1B5C" w:rsidP="00AE1B5C">
      <w:pPr>
        <w:rPr>
          <w:rFonts w:ascii="Segoe UI" w:eastAsia="Times New Roman" w:hAnsi="Segoe UI" w:cs="Segoe UI"/>
          <w:color w:val="111111"/>
          <w:kern w:val="0"/>
          <w:sz w:val="26"/>
          <w:szCs w:val="26"/>
          <w:lang w:eastAsia="en-US"/>
        </w:rPr>
      </w:pPr>
      <w:r w:rsidRPr="00AE1B5C">
        <w:rPr>
          <w:rFonts w:ascii="Segoe UI" w:eastAsia="Times New Roman" w:hAnsi="Segoe UI" w:cs="Segoe UI"/>
          <w:b/>
          <w:bCs/>
          <w:color w:val="111111"/>
          <w:kern w:val="0"/>
          <w:sz w:val="26"/>
          <w:szCs w:val="26"/>
          <w:lang w:eastAsia="en-US"/>
        </w:rPr>
        <w:t>Solidity:</w:t>
      </w:r>
      <w:r w:rsidR="00C37FBB" w:rsidRPr="00C37FBB">
        <w:rPr>
          <w:rFonts w:ascii="Segoe UI" w:eastAsia="Times New Roman" w:hAnsi="Segoe UI" w:cs="Segoe UI"/>
          <w:color w:val="111111"/>
          <w:kern w:val="0"/>
          <w:sz w:val="26"/>
          <w:szCs w:val="26"/>
          <w:lang w:eastAsia="en-US"/>
        </w:rPr>
        <w:t xml:space="preserve"> is the primary programming language for developing smart contracts on the </w:t>
      </w:r>
      <w:proofErr w:type="spellStart"/>
      <w:r w:rsidR="00C37FBB" w:rsidRPr="00C37FBB">
        <w:rPr>
          <w:rFonts w:ascii="Segoe UI" w:eastAsia="Times New Roman" w:hAnsi="Segoe UI" w:cs="Segoe UI"/>
          <w:color w:val="111111"/>
          <w:kern w:val="0"/>
          <w:sz w:val="26"/>
          <w:szCs w:val="26"/>
          <w:lang w:eastAsia="en-US"/>
        </w:rPr>
        <w:t>Ethereum</w:t>
      </w:r>
      <w:proofErr w:type="spellEnd"/>
      <w:r w:rsidR="00C37FBB" w:rsidRPr="00C37FBB">
        <w:rPr>
          <w:rFonts w:ascii="Segoe UI" w:eastAsia="Times New Roman" w:hAnsi="Segoe UI" w:cs="Segoe UI"/>
          <w:color w:val="111111"/>
          <w:kern w:val="0"/>
          <w:sz w:val="26"/>
          <w:szCs w:val="26"/>
          <w:lang w:eastAsia="en-US"/>
        </w:rPr>
        <w:t xml:space="preserve"> platform, and it is also applicable to Quorum. It is a statically-typed programming language designed for developing smart contracts that run on the EVM.</w:t>
      </w:r>
    </w:p>
    <w:p w14:paraId="2AF8FBD5" w14:textId="77777777" w:rsidR="00C37FBB" w:rsidRPr="00C37FBB" w:rsidRDefault="00C37FBB" w:rsidP="00C37FBB">
      <w:pPr>
        <w:rPr>
          <w:rFonts w:ascii="Segoe UI" w:eastAsia="Times New Roman" w:hAnsi="Segoe UI" w:cs="Segoe UI"/>
          <w:color w:val="111111"/>
          <w:kern w:val="0"/>
          <w:sz w:val="26"/>
          <w:szCs w:val="26"/>
          <w:lang w:eastAsia="en-US"/>
        </w:rPr>
      </w:pPr>
    </w:p>
    <w:p w14:paraId="02F26A54" w14:textId="2CE1F485" w:rsidR="00683F5D" w:rsidRPr="00C37FBB" w:rsidRDefault="00C37FBB" w:rsidP="00C37FBB">
      <w:pPr>
        <w:spacing w:before="100" w:beforeAutospacing="1" w:after="100" w:afterAutospacing="1"/>
        <w:ind w:right="0"/>
        <w:rPr>
          <w:rFonts w:ascii="Segoe UI" w:eastAsia="Times New Roman" w:hAnsi="Segoe UI" w:cs="Segoe UI"/>
          <w:color w:val="111111"/>
          <w:kern w:val="0"/>
          <w:sz w:val="26"/>
          <w:szCs w:val="26"/>
          <w:lang w:eastAsia="en-US"/>
        </w:rPr>
      </w:pPr>
      <w:r w:rsidRPr="00C37FBB">
        <w:rPr>
          <w:rFonts w:ascii="Segoe UI" w:eastAsia="Times New Roman" w:hAnsi="Segoe UI" w:cs="Segoe UI"/>
          <w:color w:val="111111"/>
          <w:kern w:val="0"/>
          <w:sz w:val="26"/>
          <w:szCs w:val="26"/>
          <w:lang w:eastAsia="en-US"/>
        </w:rPr>
        <w:t xml:space="preserve">When developing </w:t>
      </w:r>
      <w:proofErr w:type="spellStart"/>
      <w:r w:rsidRPr="00C37FBB">
        <w:rPr>
          <w:rFonts w:ascii="Segoe UI" w:eastAsia="Times New Roman" w:hAnsi="Segoe UI" w:cs="Segoe UI"/>
          <w:color w:val="111111"/>
          <w:kern w:val="0"/>
          <w:sz w:val="26"/>
          <w:szCs w:val="26"/>
          <w:lang w:eastAsia="en-US"/>
        </w:rPr>
        <w:t>dApps</w:t>
      </w:r>
      <w:proofErr w:type="spellEnd"/>
      <w:r w:rsidRPr="00C37FBB">
        <w:rPr>
          <w:rFonts w:ascii="Segoe UI" w:eastAsia="Times New Roman" w:hAnsi="Segoe UI" w:cs="Segoe UI"/>
          <w:color w:val="111111"/>
          <w:kern w:val="0"/>
          <w:sz w:val="26"/>
          <w:szCs w:val="26"/>
          <w:lang w:eastAsia="en-US"/>
        </w:rPr>
        <w:t xml:space="preserve"> or smart contracts on Quorum, you would typically use </w:t>
      </w:r>
      <w:r w:rsidRPr="00AE1B5C">
        <w:rPr>
          <w:rFonts w:ascii="Segoe UI" w:eastAsia="Times New Roman" w:hAnsi="Segoe UI" w:cs="Segoe UI"/>
          <w:b/>
          <w:bCs/>
          <w:color w:val="111111"/>
          <w:kern w:val="0"/>
          <w:sz w:val="26"/>
          <w:szCs w:val="26"/>
          <w:lang w:eastAsia="en-US"/>
        </w:rPr>
        <w:t>Solidity</w:t>
      </w:r>
      <w:r w:rsidRPr="00C37FBB">
        <w:rPr>
          <w:rFonts w:ascii="Segoe UI" w:eastAsia="Times New Roman" w:hAnsi="Segoe UI" w:cs="Segoe UI"/>
          <w:color w:val="111111"/>
          <w:kern w:val="0"/>
          <w:sz w:val="26"/>
          <w:szCs w:val="26"/>
          <w:lang w:eastAsia="en-US"/>
        </w:rPr>
        <w:t xml:space="preserve"> to write the contract code. Solidity code is then compiled into bytecode that can be executed on the </w:t>
      </w:r>
      <w:proofErr w:type="spellStart"/>
      <w:r w:rsidRPr="00C37FBB">
        <w:rPr>
          <w:rFonts w:ascii="Segoe UI" w:eastAsia="Times New Roman" w:hAnsi="Segoe UI" w:cs="Segoe UI"/>
          <w:color w:val="111111"/>
          <w:kern w:val="0"/>
          <w:sz w:val="26"/>
          <w:szCs w:val="26"/>
          <w:lang w:eastAsia="en-US"/>
        </w:rPr>
        <w:t>Ethereum</w:t>
      </w:r>
      <w:proofErr w:type="spellEnd"/>
      <w:r w:rsidRPr="00C37FBB">
        <w:rPr>
          <w:rFonts w:ascii="Segoe UI" w:eastAsia="Times New Roman" w:hAnsi="Segoe UI" w:cs="Segoe UI"/>
          <w:color w:val="111111"/>
          <w:kern w:val="0"/>
          <w:sz w:val="26"/>
          <w:szCs w:val="26"/>
          <w:lang w:eastAsia="en-US"/>
        </w:rPr>
        <w:t xml:space="preserve"> or Quorum network.</w:t>
      </w:r>
    </w:p>
    <w:p w14:paraId="1211E97C" w14:textId="54370786" w:rsidR="00683F5D" w:rsidRDefault="00683F5D" w:rsidP="00683F5D">
      <w:pPr>
        <w:pStyle w:val="ListParagraph"/>
        <w:spacing w:before="100" w:beforeAutospacing="1" w:after="100" w:afterAutospacing="1"/>
        <w:ind w:left="0" w:right="0"/>
        <w:rPr>
          <w:rFonts w:ascii="Segoe UI" w:eastAsia="Times New Roman" w:hAnsi="Segoe UI" w:cs="Segoe UI"/>
          <w:b/>
          <w:bCs/>
          <w:color w:val="111111"/>
          <w:kern w:val="0"/>
          <w:sz w:val="26"/>
          <w:szCs w:val="26"/>
          <w:lang w:eastAsia="en-US"/>
        </w:rPr>
      </w:pPr>
    </w:p>
    <w:p w14:paraId="6AB34593" w14:textId="710D76A4" w:rsidR="00683F5D" w:rsidRPr="00683F5D" w:rsidRDefault="00683F5D" w:rsidP="00AE1B5C">
      <w:pPr>
        <w:pStyle w:val="Signature"/>
        <w:pBdr>
          <w:top w:val="single" w:sz="12" w:space="1" w:color="auto"/>
        </w:pBdr>
        <w:ind w:left="0"/>
        <w:rPr>
          <w:rFonts w:ascii="Dubai Medium" w:hAnsi="Dubai Medium" w:cs="Dubai Medium"/>
          <w:i/>
          <w:iCs/>
          <w:color w:val="4389D7" w:themeColor="text2" w:themeTint="99"/>
          <w:sz w:val="36"/>
          <w:szCs w:val="36"/>
        </w:rPr>
      </w:pPr>
      <w:r>
        <w:rPr>
          <w:rFonts w:ascii="Dubai Medium" w:hAnsi="Dubai Medium" w:cs="Dubai Medium"/>
          <w:i/>
          <w:iCs/>
          <w:color w:val="4389D7" w:themeColor="text2" w:themeTint="99"/>
          <w:sz w:val="36"/>
          <w:szCs w:val="36"/>
        </w:rPr>
        <w:t xml:space="preserve">Is </w:t>
      </w:r>
      <w:r w:rsidR="00AE1B5C">
        <w:rPr>
          <w:rFonts w:ascii="Dubai Medium" w:hAnsi="Dubai Medium" w:cs="Dubai Medium"/>
          <w:i/>
          <w:iCs/>
          <w:color w:val="4389D7" w:themeColor="text2" w:themeTint="99"/>
          <w:sz w:val="36"/>
          <w:szCs w:val="36"/>
        </w:rPr>
        <w:t xml:space="preserve">Quorum </w:t>
      </w:r>
      <w:proofErr w:type="spellStart"/>
      <w:r w:rsidR="00AE1B5C">
        <w:rPr>
          <w:rFonts w:ascii="Dubai Medium" w:hAnsi="Dubai Medium" w:cs="Dubai Medium"/>
          <w:i/>
          <w:iCs/>
          <w:color w:val="4389D7" w:themeColor="text2" w:themeTint="99"/>
          <w:sz w:val="36"/>
          <w:szCs w:val="36"/>
        </w:rPr>
        <w:t>Blockchain</w:t>
      </w:r>
      <w:proofErr w:type="spellEnd"/>
      <w:r w:rsidR="00AE1B5C">
        <w:rPr>
          <w:rFonts w:ascii="Dubai Medium" w:hAnsi="Dubai Medium" w:cs="Dubai Medium"/>
          <w:i/>
          <w:iCs/>
          <w:color w:val="4389D7" w:themeColor="text2" w:themeTint="99"/>
          <w:sz w:val="36"/>
          <w:szCs w:val="36"/>
        </w:rPr>
        <w:t xml:space="preserve"> </w:t>
      </w:r>
      <w:r w:rsidR="00D937AA">
        <w:rPr>
          <w:rFonts w:ascii="Dubai Medium" w:hAnsi="Dubai Medium" w:cs="Dubai Medium"/>
          <w:i/>
          <w:iCs/>
          <w:color w:val="4389D7" w:themeColor="text2" w:themeTint="99"/>
          <w:sz w:val="36"/>
          <w:szCs w:val="36"/>
        </w:rPr>
        <w:t>P</w:t>
      </w:r>
      <w:r>
        <w:rPr>
          <w:rFonts w:ascii="Dubai Medium" w:hAnsi="Dubai Medium" w:cs="Dubai Medium"/>
          <w:i/>
          <w:iCs/>
          <w:color w:val="4389D7" w:themeColor="text2" w:themeTint="99"/>
          <w:sz w:val="36"/>
          <w:szCs w:val="36"/>
        </w:rPr>
        <w:t xml:space="preserve">ublic or </w:t>
      </w:r>
      <w:r w:rsidR="00D937AA">
        <w:rPr>
          <w:rFonts w:ascii="Dubai Medium" w:hAnsi="Dubai Medium" w:cs="Dubai Medium"/>
          <w:i/>
          <w:iCs/>
          <w:color w:val="4389D7" w:themeColor="text2" w:themeTint="99"/>
          <w:sz w:val="36"/>
          <w:szCs w:val="36"/>
        </w:rPr>
        <w:t>P</w:t>
      </w:r>
      <w:r>
        <w:rPr>
          <w:rFonts w:ascii="Dubai Medium" w:hAnsi="Dubai Medium" w:cs="Dubai Medium"/>
          <w:i/>
          <w:iCs/>
          <w:color w:val="4389D7" w:themeColor="text2" w:themeTint="99"/>
          <w:sz w:val="36"/>
          <w:szCs w:val="36"/>
        </w:rPr>
        <w:t>rivate?</w:t>
      </w:r>
    </w:p>
    <w:p w14:paraId="7E41E963" w14:textId="77777777" w:rsidR="00AE1B5C" w:rsidRPr="00AE1B5C" w:rsidRDefault="00AE1B5C" w:rsidP="00AE1B5C">
      <w:pPr>
        <w:rPr>
          <w:rFonts w:ascii="Segoe UI" w:eastAsia="Times New Roman" w:hAnsi="Segoe UI" w:cs="Segoe UI"/>
          <w:color w:val="111111"/>
          <w:kern w:val="0"/>
          <w:sz w:val="26"/>
          <w:szCs w:val="26"/>
          <w:lang w:eastAsia="en-US"/>
        </w:rPr>
      </w:pPr>
      <w:r w:rsidRPr="00AE1B5C">
        <w:rPr>
          <w:rFonts w:ascii="Segoe UI" w:eastAsia="Times New Roman" w:hAnsi="Segoe UI" w:cs="Segoe UI"/>
          <w:color w:val="111111"/>
          <w:kern w:val="0"/>
          <w:sz w:val="26"/>
          <w:szCs w:val="26"/>
          <w:lang w:eastAsia="en-US"/>
        </w:rPr>
        <w:t xml:space="preserve">Quorum </w:t>
      </w:r>
      <w:proofErr w:type="spellStart"/>
      <w:r w:rsidRPr="00AE1B5C">
        <w:rPr>
          <w:rFonts w:ascii="Segoe UI" w:eastAsia="Times New Roman" w:hAnsi="Segoe UI" w:cs="Segoe UI"/>
          <w:color w:val="111111"/>
          <w:kern w:val="0"/>
          <w:sz w:val="26"/>
          <w:szCs w:val="26"/>
          <w:lang w:eastAsia="en-US"/>
        </w:rPr>
        <w:t>Blockchain</w:t>
      </w:r>
      <w:proofErr w:type="spellEnd"/>
      <w:r w:rsidRPr="00AE1B5C">
        <w:rPr>
          <w:rFonts w:ascii="Segoe UI" w:eastAsia="Times New Roman" w:hAnsi="Segoe UI" w:cs="Segoe UI"/>
          <w:color w:val="111111"/>
          <w:kern w:val="0"/>
          <w:sz w:val="26"/>
          <w:szCs w:val="26"/>
          <w:lang w:eastAsia="en-US"/>
        </w:rPr>
        <w:t xml:space="preserve"> is </w:t>
      </w:r>
      <w:r w:rsidRPr="00AE1B5C">
        <w:rPr>
          <w:rFonts w:ascii="Segoe UI" w:eastAsia="Times New Roman" w:hAnsi="Segoe UI" w:cs="Segoe UI"/>
          <w:b/>
          <w:bCs/>
          <w:color w:val="111111"/>
          <w:kern w:val="0"/>
          <w:sz w:val="26"/>
          <w:szCs w:val="26"/>
          <w:lang w:eastAsia="en-US"/>
        </w:rPr>
        <w:t xml:space="preserve">primarily designed as a private or permissioned </w:t>
      </w:r>
      <w:proofErr w:type="spellStart"/>
      <w:r w:rsidRPr="00AE1B5C">
        <w:rPr>
          <w:rFonts w:ascii="Segoe UI" w:eastAsia="Times New Roman" w:hAnsi="Segoe UI" w:cs="Segoe UI"/>
          <w:b/>
          <w:bCs/>
          <w:color w:val="111111"/>
          <w:kern w:val="0"/>
          <w:sz w:val="26"/>
          <w:szCs w:val="26"/>
          <w:lang w:eastAsia="en-US"/>
        </w:rPr>
        <w:t>blockchain</w:t>
      </w:r>
      <w:proofErr w:type="spellEnd"/>
      <w:r w:rsidRPr="00AE1B5C">
        <w:rPr>
          <w:rFonts w:ascii="Segoe UI" w:eastAsia="Times New Roman" w:hAnsi="Segoe UI" w:cs="Segoe UI"/>
          <w:color w:val="111111"/>
          <w:kern w:val="0"/>
          <w:sz w:val="26"/>
          <w:szCs w:val="26"/>
          <w:lang w:eastAsia="en-US"/>
        </w:rPr>
        <w:t xml:space="preserve">. Unlike public </w:t>
      </w:r>
      <w:proofErr w:type="spellStart"/>
      <w:r w:rsidRPr="00AE1B5C">
        <w:rPr>
          <w:rFonts w:ascii="Segoe UI" w:eastAsia="Times New Roman" w:hAnsi="Segoe UI" w:cs="Segoe UI"/>
          <w:color w:val="111111"/>
          <w:kern w:val="0"/>
          <w:sz w:val="26"/>
          <w:szCs w:val="26"/>
          <w:lang w:eastAsia="en-US"/>
        </w:rPr>
        <w:t>blockchains</w:t>
      </w:r>
      <w:proofErr w:type="spellEnd"/>
      <w:r w:rsidRPr="00AE1B5C">
        <w:rPr>
          <w:rFonts w:ascii="Segoe UI" w:eastAsia="Times New Roman" w:hAnsi="Segoe UI" w:cs="Segoe UI"/>
          <w:color w:val="111111"/>
          <w:kern w:val="0"/>
          <w:sz w:val="26"/>
          <w:szCs w:val="26"/>
          <w:lang w:eastAsia="en-US"/>
        </w:rPr>
        <w:t xml:space="preserve"> where anyone can participate, permissioned </w:t>
      </w:r>
      <w:proofErr w:type="spellStart"/>
      <w:r w:rsidRPr="00AE1B5C">
        <w:rPr>
          <w:rFonts w:ascii="Segoe UI" w:eastAsia="Times New Roman" w:hAnsi="Segoe UI" w:cs="Segoe UI"/>
          <w:color w:val="111111"/>
          <w:kern w:val="0"/>
          <w:sz w:val="26"/>
          <w:szCs w:val="26"/>
          <w:lang w:eastAsia="en-US"/>
        </w:rPr>
        <w:t>blockchains</w:t>
      </w:r>
      <w:proofErr w:type="spellEnd"/>
      <w:r w:rsidRPr="00AE1B5C">
        <w:rPr>
          <w:rFonts w:ascii="Segoe UI" w:eastAsia="Times New Roman" w:hAnsi="Segoe UI" w:cs="Segoe UI"/>
          <w:color w:val="111111"/>
          <w:kern w:val="0"/>
          <w:sz w:val="26"/>
          <w:szCs w:val="26"/>
          <w:lang w:eastAsia="en-US"/>
        </w:rPr>
        <w:t xml:space="preserve"> like Quorum restrict access to a defined group of participants. This controlled access provides privacy and confidentiality for sensitive business applications.</w:t>
      </w:r>
    </w:p>
    <w:p w14:paraId="41A36789" w14:textId="77777777" w:rsidR="00AE1B5C" w:rsidRPr="00AE1B5C" w:rsidRDefault="00AE1B5C" w:rsidP="00AE1B5C">
      <w:pPr>
        <w:rPr>
          <w:rFonts w:ascii="Segoe UI" w:eastAsia="Times New Roman" w:hAnsi="Segoe UI" w:cs="Segoe UI"/>
          <w:color w:val="111111"/>
          <w:kern w:val="0"/>
          <w:sz w:val="26"/>
          <w:szCs w:val="26"/>
          <w:lang w:eastAsia="en-US"/>
        </w:rPr>
      </w:pPr>
    </w:p>
    <w:p w14:paraId="34C7D441" w14:textId="77777777" w:rsidR="00AE1B5C" w:rsidRPr="00AE1B5C" w:rsidRDefault="00AE1B5C" w:rsidP="00AE1B5C">
      <w:pPr>
        <w:rPr>
          <w:rFonts w:ascii="Segoe UI" w:eastAsia="Times New Roman" w:hAnsi="Segoe UI" w:cs="Segoe UI"/>
          <w:color w:val="111111"/>
          <w:kern w:val="0"/>
          <w:sz w:val="26"/>
          <w:szCs w:val="26"/>
          <w:lang w:eastAsia="en-US"/>
        </w:rPr>
      </w:pPr>
      <w:r w:rsidRPr="00AE1B5C">
        <w:rPr>
          <w:rFonts w:ascii="Segoe UI" w:eastAsia="Times New Roman" w:hAnsi="Segoe UI" w:cs="Segoe UI"/>
          <w:color w:val="111111"/>
          <w:kern w:val="0"/>
          <w:sz w:val="26"/>
          <w:szCs w:val="26"/>
          <w:lang w:eastAsia="en-US"/>
        </w:rPr>
        <w:lastRenderedPageBreak/>
        <w:t xml:space="preserve">However, Quorum is built on </w:t>
      </w:r>
      <w:proofErr w:type="spellStart"/>
      <w:r w:rsidRPr="00AE1B5C">
        <w:rPr>
          <w:rFonts w:ascii="Segoe UI" w:eastAsia="Times New Roman" w:hAnsi="Segoe UI" w:cs="Segoe UI"/>
          <w:color w:val="111111"/>
          <w:kern w:val="0"/>
          <w:sz w:val="26"/>
          <w:szCs w:val="26"/>
          <w:lang w:eastAsia="en-US"/>
        </w:rPr>
        <w:t>Ethereum</w:t>
      </w:r>
      <w:proofErr w:type="spellEnd"/>
      <w:r w:rsidRPr="00AE1B5C">
        <w:rPr>
          <w:rFonts w:ascii="Segoe UI" w:eastAsia="Times New Roman" w:hAnsi="Segoe UI" w:cs="Segoe UI"/>
          <w:color w:val="111111"/>
          <w:kern w:val="0"/>
          <w:sz w:val="26"/>
          <w:szCs w:val="26"/>
          <w:lang w:eastAsia="en-US"/>
        </w:rPr>
        <w:t xml:space="preserve"> technology, and there is a degree of flexibility in configuring its privacy features. Quorum allows for private transactions and confidential smart contracts, making it suitable for enterprise use cases where data privacy is a priority.</w:t>
      </w:r>
    </w:p>
    <w:p w14:paraId="71268126" w14:textId="77777777" w:rsidR="00AE1B5C" w:rsidRPr="00AE1B5C" w:rsidRDefault="00AE1B5C" w:rsidP="00AE1B5C">
      <w:pPr>
        <w:rPr>
          <w:rFonts w:ascii="Segoe UI" w:eastAsia="Times New Roman" w:hAnsi="Segoe UI" w:cs="Segoe UI"/>
          <w:color w:val="111111"/>
          <w:kern w:val="0"/>
          <w:sz w:val="26"/>
          <w:szCs w:val="26"/>
          <w:lang w:eastAsia="en-US"/>
        </w:rPr>
      </w:pPr>
    </w:p>
    <w:p w14:paraId="6D359034" w14:textId="77777777" w:rsidR="00AE1B5C" w:rsidRPr="00AE1B5C" w:rsidRDefault="00AE1B5C" w:rsidP="00AE1B5C">
      <w:pPr>
        <w:rPr>
          <w:rFonts w:ascii="Segoe UI" w:eastAsia="Times New Roman" w:hAnsi="Segoe UI" w:cs="Segoe UI"/>
          <w:b/>
          <w:bCs/>
          <w:color w:val="111111"/>
          <w:kern w:val="0"/>
          <w:sz w:val="26"/>
          <w:szCs w:val="26"/>
          <w:lang w:eastAsia="en-US"/>
        </w:rPr>
      </w:pPr>
      <w:r w:rsidRPr="00AE1B5C">
        <w:rPr>
          <w:rFonts w:ascii="Segoe UI" w:eastAsia="Times New Roman" w:hAnsi="Segoe UI" w:cs="Segoe UI"/>
          <w:b/>
          <w:bCs/>
          <w:color w:val="111111"/>
          <w:kern w:val="0"/>
          <w:sz w:val="26"/>
          <w:szCs w:val="26"/>
          <w:lang w:eastAsia="en-US"/>
        </w:rPr>
        <w:t>In summary, Quorum is inherently private and permissioned, but its design allows for customizable privacy features to cater to the specific needs of enterprises and consortia.</w:t>
      </w:r>
    </w:p>
    <w:p w14:paraId="187B3220" w14:textId="493EB6D0" w:rsidR="00D937AA" w:rsidRDefault="00D937AA" w:rsidP="00727071">
      <w:pPr>
        <w:spacing w:before="100" w:beforeAutospacing="1" w:after="100" w:afterAutospacing="1"/>
        <w:ind w:left="0" w:right="0"/>
        <w:rPr>
          <w:rFonts w:ascii="Segoe UI" w:eastAsia="Times New Roman" w:hAnsi="Segoe UI" w:cs="Segoe UI"/>
          <w:color w:val="111111"/>
          <w:kern w:val="0"/>
          <w:sz w:val="28"/>
          <w:szCs w:val="28"/>
          <w:lang w:eastAsia="en-US"/>
        </w:rPr>
      </w:pPr>
    </w:p>
    <w:p w14:paraId="7FBFC772" w14:textId="39F3D83C" w:rsidR="00D937AA" w:rsidRPr="00683F5D" w:rsidRDefault="00D937AA" w:rsidP="00AE1B5C">
      <w:pPr>
        <w:pStyle w:val="Signature"/>
        <w:pBdr>
          <w:top w:val="single" w:sz="12" w:space="1" w:color="auto"/>
        </w:pBdr>
        <w:ind w:left="0"/>
        <w:rPr>
          <w:rFonts w:ascii="Dubai Medium" w:hAnsi="Dubai Medium" w:cs="Dubai Medium"/>
          <w:i/>
          <w:iCs/>
          <w:color w:val="4389D7" w:themeColor="text2" w:themeTint="99"/>
          <w:sz w:val="36"/>
          <w:szCs w:val="36"/>
        </w:rPr>
      </w:pPr>
      <w:r>
        <w:rPr>
          <w:rFonts w:ascii="Dubai Medium" w:hAnsi="Dubai Medium" w:cs="Dubai Medium"/>
          <w:i/>
          <w:iCs/>
          <w:color w:val="4389D7" w:themeColor="text2" w:themeTint="99"/>
          <w:sz w:val="36"/>
          <w:szCs w:val="36"/>
        </w:rPr>
        <w:t xml:space="preserve">Is </w:t>
      </w:r>
      <w:r w:rsidR="00AE1B5C">
        <w:rPr>
          <w:rFonts w:ascii="Dubai Medium" w:hAnsi="Dubai Medium" w:cs="Dubai Medium"/>
          <w:i/>
          <w:iCs/>
          <w:color w:val="4389D7" w:themeColor="text2" w:themeTint="99"/>
          <w:sz w:val="36"/>
          <w:szCs w:val="36"/>
        </w:rPr>
        <w:t xml:space="preserve">Quorum </w:t>
      </w:r>
      <w:proofErr w:type="spellStart"/>
      <w:r w:rsidR="00AE1B5C">
        <w:rPr>
          <w:rFonts w:ascii="Dubai Medium" w:hAnsi="Dubai Medium" w:cs="Dubai Medium"/>
          <w:i/>
          <w:iCs/>
          <w:color w:val="4389D7" w:themeColor="text2" w:themeTint="99"/>
          <w:sz w:val="36"/>
          <w:szCs w:val="36"/>
        </w:rPr>
        <w:t>Blockchain</w:t>
      </w:r>
      <w:proofErr w:type="spellEnd"/>
      <w:r w:rsidR="00AE1B5C">
        <w:rPr>
          <w:rFonts w:ascii="Dubai Medium" w:hAnsi="Dubai Medium" w:cs="Dubai Medium"/>
          <w:i/>
          <w:iCs/>
          <w:color w:val="4389D7" w:themeColor="text2" w:themeTint="99"/>
          <w:sz w:val="36"/>
          <w:szCs w:val="36"/>
        </w:rPr>
        <w:t xml:space="preserve"> </w:t>
      </w:r>
      <w:r>
        <w:rPr>
          <w:rFonts w:ascii="Dubai Medium" w:hAnsi="Dubai Medium" w:cs="Dubai Medium"/>
          <w:i/>
          <w:iCs/>
          <w:color w:val="4389D7" w:themeColor="text2" w:themeTint="99"/>
          <w:sz w:val="36"/>
          <w:szCs w:val="36"/>
        </w:rPr>
        <w:t>Free or Not?</w:t>
      </w:r>
    </w:p>
    <w:p w14:paraId="12A427EF" w14:textId="04F81B08" w:rsidR="00AE1B5C" w:rsidRPr="00AE1B5C" w:rsidRDefault="00AE1B5C" w:rsidP="00AE1B5C">
      <w:pPr>
        <w:rPr>
          <w:rFonts w:ascii="Segoe UI" w:eastAsia="Times New Roman" w:hAnsi="Segoe UI" w:cs="Segoe UI"/>
          <w:color w:val="111111"/>
          <w:kern w:val="0"/>
          <w:sz w:val="26"/>
          <w:szCs w:val="26"/>
          <w:lang w:eastAsia="en-US"/>
        </w:rPr>
      </w:pPr>
      <w:r w:rsidRPr="00AE1B5C">
        <w:rPr>
          <w:rFonts w:ascii="Segoe UI" w:eastAsia="Times New Roman" w:hAnsi="Segoe UI" w:cs="Segoe UI"/>
          <w:color w:val="111111"/>
          <w:kern w:val="0"/>
          <w:sz w:val="26"/>
          <w:szCs w:val="26"/>
          <w:lang w:eastAsia="en-US"/>
        </w:rPr>
        <w:t xml:space="preserve">The cost of transactions in Quorum </w:t>
      </w:r>
      <w:proofErr w:type="spellStart"/>
      <w:r w:rsidRPr="00AE1B5C">
        <w:rPr>
          <w:rFonts w:ascii="Segoe UI" w:eastAsia="Times New Roman" w:hAnsi="Segoe UI" w:cs="Segoe UI"/>
          <w:color w:val="111111"/>
          <w:kern w:val="0"/>
          <w:sz w:val="26"/>
          <w:szCs w:val="26"/>
          <w:lang w:eastAsia="en-US"/>
        </w:rPr>
        <w:t>Blockchain</w:t>
      </w:r>
      <w:proofErr w:type="spellEnd"/>
      <w:r w:rsidRPr="00AE1B5C">
        <w:rPr>
          <w:rFonts w:ascii="Segoe UI" w:eastAsia="Times New Roman" w:hAnsi="Segoe UI" w:cs="Segoe UI"/>
          <w:color w:val="111111"/>
          <w:kern w:val="0"/>
          <w:sz w:val="26"/>
          <w:szCs w:val="26"/>
          <w:lang w:eastAsia="en-US"/>
        </w:rPr>
        <w:t xml:space="preserve"> can vary based on the specific implementation and network configuration. Quorum, like other </w:t>
      </w:r>
      <w:proofErr w:type="spellStart"/>
      <w:r w:rsidRPr="00AE1B5C">
        <w:rPr>
          <w:rFonts w:ascii="Segoe UI" w:eastAsia="Times New Roman" w:hAnsi="Segoe UI" w:cs="Segoe UI"/>
          <w:color w:val="111111"/>
          <w:kern w:val="0"/>
          <w:sz w:val="26"/>
          <w:szCs w:val="26"/>
          <w:lang w:eastAsia="en-US"/>
        </w:rPr>
        <w:t>blockchain</w:t>
      </w:r>
      <w:proofErr w:type="spellEnd"/>
      <w:r w:rsidRPr="00AE1B5C">
        <w:rPr>
          <w:rFonts w:ascii="Segoe UI" w:eastAsia="Times New Roman" w:hAnsi="Segoe UI" w:cs="Segoe UI"/>
          <w:color w:val="111111"/>
          <w:kern w:val="0"/>
          <w:sz w:val="26"/>
          <w:szCs w:val="26"/>
          <w:lang w:eastAsia="en-US"/>
        </w:rPr>
        <w:t xml:space="preserve"> platforms, may have associated transaction fees or gas costs.</w:t>
      </w:r>
    </w:p>
    <w:p w14:paraId="3E9CBC30" w14:textId="77777777" w:rsidR="00AE1B5C" w:rsidRPr="00AE1B5C" w:rsidRDefault="00AE1B5C" w:rsidP="00AE1B5C">
      <w:pPr>
        <w:rPr>
          <w:rFonts w:ascii="Segoe UI" w:eastAsia="Times New Roman" w:hAnsi="Segoe UI" w:cs="Segoe UI"/>
          <w:color w:val="111111"/>
          <w:kern w:val="0"/>
          <w:sz w:val="26"/>
          <w:szCs w:val="26"/>
          <w:lang w:eastAsia="en-US"/>
        </w:rPr>
      </w:pPr>
      <w:r w:rsidRPr="00AE1B5C">
        <w:rPr>
          <w:rFonts w:ascii="Segoe UI" w:eastAsia="Times New Roman" w:hAnsi="Segoe UI" w:cs="Segoe UI"/>
          <w:color w:val="111111"/>
          <w:kern w:val="0"/>
          <w:sz w:val="26"/>
          <w:szCs w:val="26"/>
          <w:lang w:eastAsia="en-US"/>
        </w:rPr>
        <w:t xml:space="preserve">Gas in the context of </w:t>
      </w:r>
      <w:proofErr w:type="spellStart"/>
      <w:r w:rsidRPr="00AE1B5C">
        <w:rPr>
          <w:rFonts w:ascii="Segoe UI" w:eastAsia="Times New Roman" w:hAnsi="Segoe UI" w:cs="Segoe UI"/>
          <w:color w:val="111111"/>
          <w:kern w:val="0"/>
          <w:sz w:val="26"/>
          <w:szCs w:val="26"/>
          <w:lang w:eastAsia="en-US"/>
        </w:rPr>
        <w:t>Ethereum</w:t>
      </w:r>
      <w:proofErr w:type="spellEnd"/>
      <w:r w:rsidRPr="00AE1B5C">
        <w:rPr>
          <w:rFonts w:ascii="Segoe UI" w:eastAsia="Times New Roman" w:hAnsi="Segoe UI" w:cs="Segoe UI"/>
          <w:color w:val="111111"/>
          <w:kern w:val="0"/>
          <w:sz w:val="26"/>
          <w:szCs w:val="26"/>
          <w:lang w:eastAsia="en-US"/>
        </w:rPr>
        <w:t xml:space="preserve">-based </w:t>
      </w:r>
      <w:proofErr w:type="spellStart"/>
      <w:r w:rsidRPr="00AE1B5C">
        <w:rPr>
          <w:rFonts w:ascii="Segoe UI" w:eastAsia="Times New Roman" w:hAnsi="Segoe UI" w:cs="Segoe UI"/>
          <w:color w:val="111111"/>
          <w:kern w:val="0"/>
          <w:sz w:val="26"/>
          <w:szCs w:val="26"/>
          <w:lang w:eastAsia="en-US"/>
        </w:rPr>
        <w:t>blockchains</w:t>
      </w:r>
      <w:proofErr w:type="spellEnd"/>
      <w:r w:rsidRPr="00AE1B5C">
        <w:rPr>
          <w:rFonts w:ascii="Segoe UI" w:eastAsia="Times New Roman" w:hAnsi="Segoe UI" w:cs="Segoe UI"/>
          <w:color w:val="111111"/>
          <w:kern w:val="0"/>
          <w:sz w:val="26"/>
          <w:szCs w:val="26"/>
          <w:lang w:eastAsia="en-US"/>
        </w:rPr>
        <w:t>, including Quorum, refers to the unit that measures the computational effort required to execute operations such as transactions or smart contracts. Gas costs are usually denominated in Ether (ETH) or a network-specific token.</w:t>
      </w:r>
    </w:p>
    <w:p w14:paraId="490C3A20" w14:textId="77777777" w:rsidR="00727071" w:rsidRDefault="00727071" w:rsidP="00D937AA">
      <w:pPr>
        <w:spacing w:before="100" w:beforeAutospacing="1" w:after="100" w:afterAutospacing="1"/>
        <w:ind w:right="0"/>
        <w:rPr>
          <w:rFonts w:ascii="Segoe UI" w:eastAsia="Times New Roman" w:hAnsi="Segoe UI" w:cs="Segoe UI"/>
          <w:color w:val="111111"/>
          <w:kern w:val="0"/>
          <w:sz w:val="28"/>
          <w:szCs w:val="28"/>
          <w:lang w:eastAsia="en-US"/>
        </w:rPr>
      </w:pPr>
    </w:p>
    <w:p w14:paraId="2F72EF60" w14:textId="3D8D11FE" w:rsidR="00D937AA" w:rsidRPr="00683F5D" w:rsidRDefault="006F158B" w:rsidP="00AE1B5C">
      <w:pPr>
        <w:pStyle w:val="Signature"/>
        <w:pBdr>
          <w:top w:val="single" w:sz="12" w:space="1" w:color="auto"/>
        </w:pBdr>
        <w:ind w:left="0"/>
        <w:rPr>
          <w:rFonts w:ascii="Dubai Medium" w:hAnsi="Dubai Medium" w:cs="Dubai Medium"/>
          <w:i/>
          <w:iCs/>
          <w:color w:val="4389D7" w:themeColor="text2" w:themeTint="99"/>
          <w:sz w:val="36"/>
          <w:szCs w:val="36"/>
        </w:rPr>
      </w:pPr>
      <w:bookmarkStart w:id="1" w:name="_Hlk156227981"/>
      <w:r>
        <w:rPr>
          <w:rFonts w:ascii="Dubai Medium" w:hAnsi="Dubai Medium" w:cs="Dubai Medium"/>
          <w:i/>
          <w:iCs/>
          <w:color w:val="4389D7" w:themeColor="text2" w:themeTint="99"/>
          <w:sz w:val="36"/>
          <w:szCs w:val="36"/>
        </w:rPr>
        <w:t>I</w:t>
      </w:r>
      <w:r w:rsidR="00AE1B5C">
        <w:rPr>
          <w:rFonts w:ascii="Dubai Medium" w:hAnsi="Dubai Medium" w:cs="Dubai Medium"/>
          <w:i/>
          <w:iCs/>
          <w:color w:val="4389D7" w:themeColor="text2" w:themeTint="99"/>
          <w:sz w:val="36"/>
          <w:szCs w:val="36"/>
        </w:rPr>
        <w:t>ntegration</w:t>
      </w:r>
      <w:r w:rsidRPr="003D1757">
        <w:rPr>
          <w:rFonts w:ascii="Dubai Medium" w:hAnsi="Dubai Medium" w:cs="Dubai Medium"/>
          <w:i/>
          <w:iCs/>
          <w:color w:val="4389D7" w:themeColor="text2" w:themeTint="99"/>
          <w:sz w:val="36"/>
          <w:szCs w:val="36"/>
        </w:rPr>
        <w:t xml:space="preserve"> </w:t>
      </w:r>
      <w:r>
        <w:rPr>
          <w:rFonts w:ascii="Dubai Medium" w:hAnsi="Dubai Medium" w:cs="Dubai Medium"/>
          <w:i/>
          <w:iCs/>
          <w:color w:val="4389D7" w:themeColor="text2" w:themeTint="99"/>
          <w:sz w:val="36"/>
          <w:szCs w:val="36"/>
        </w:rPr>
        <w:t xml:space="preserve">of </w:t>
      </w:r>
      <w:r w:rsidR="00AE1B5C">
        <w:rPr>
          <w:rFonts w:ascii="Dubai Medium" w:hAnsi="Dubai Medium" w:cs="Dubai Medium"/>
          <w:i/>
          <w:iCs/>
          <w:color w:val="4389D7" w:themeColor="text2" w:themeTint="99"/>
          <w:sz w:val="36"/>
          <w:szCs w:val="36"/>
        </w:rPr>
        <w:t xml:space="preserve">Quorum </w:t>
      </w:r>
      <w:proofErr w:type="spellStart"/>
      <w:r w:rsidR="00AE1B5C">
        <w:rPr>
          <w:rFonts w:ascii="Dubai Medium" w:hAnsi="Dubai Medium" w:cs="Dubai Medium"/>
          <w:i/>
          <w:iCs/>
          <w:color w:val="4389D7" w:themeColor="text2" w:themeTint="99"/>
          <w:sz w:val="36"/>
          <w:szCs w:val="36"/>
        </w:rPr>
        <w:t>Blockchain</w:t>
      </w:r>
      <w:proofErr w:type="spellEnd"/>
      <w:r w:rsidR="00AE1B5C">
        <w:rPr>
          <w:rFonts w:ascii="Dubai Medium" w:hAnsi="Dubai Medium" w:cs="Dubai Medium"/>
          <w:i/>
          <w:iCs/>
          <w:color w:val="4389D7" w:themeColor="text2" w:themeTint="99"/>
          <w:sz w:val="36"/>
          <w:szCs w:val="36"/>
        </w:rPr>
        <w:t xml:space="preserve"> </w:t>
      </w:r>
      <w:r w:rsidR="003D1757">
        <w:rPr>
          <w:rFonts w:ascii="Dubai Medium" w:hAnsi="Dubai Medium" w:cs="Dubai Medium"/>
          <w:i/>
          <w:iCs/>
          <w:color w:val="4389D7" w:themeColor="text2" w:themeTint="99"/>
          <w:sz w:val="36"/>
          <w:szCs w:val="36"/>
        </w:rPr>
        <w:t>with Python</w:t>
      </w:r>
      <w:r w:rsidR="00D937AA">
        <w:rPr>
          <w:rFonts w:ascii="Dubai Medium" w:hAnsi="Dubai Medium" w:cs="Dubai Medium"/>
          <w:i/>
          <w:iCs/>
          <w:color w:val="4389D7" w:themeColor="text2" w:themeTint="99"/>
          <w:sz w:val="36"/>
          <w:szCs w:val="36"/>
        </w:rPr>
        <w:t xml:space="preserve"> </w:t>
      </w:r>
      <w:r w:rsidR="00620E5E">
        <w:rPr>
          <w:rFonts w:ascii="Dubai Medium" w:hAnsi="Dubai Medium" w:cs="Dubai Medium"/>
          <w:i/>
          <w:iCs/>
          <w:color w:val="4389D7" w:themeColor="text2" w:themeTint="99"/>
          <w:sz w:val="36"/>
          <w:szCs w:val="36"/>
        </w:rPr>
        <w:t xml:space="preserve">&amp; </w:t>
      </w:r>
      <w:proofErr w:type="gramStart"/>
      <w:r w:rsidR="00620E5E">
        <w:rPr>
          <w:rFonts w:ascii="Dubai Medium" w:hAnsi="Dubai Medium" w:cs="Dubai Medium"/>
          <w:i/>
          <w:iCs/>
          <w:color w:val="4389D7" w:themeColor="text2" w:themeTint="99"/>
          <w:sz w:val="36"/>
          <w:szCs w:val="36"/>
        </w:rPr>
        <w:t xml:space="preserve">AI </w:t>
      </w:r>
      <w:r>
        <w:rPr>
          <w:rFonts w:ascii="Dubai Medium" w:hAnsi="Dubai Medium" w:cs="Dubai Medium"/>
          <w:i/>
          <w:iCs/>
          <w:color w:val="4389D7" w:themeColor="text2" w:themeTint="99"/>
          <w:sz w:val="36"/>
          <w:szCs w:val="36"/>
        </w:rPr>
        <w:t>:</w:t>
      </w:r>
      <w:proofErr w:type="gramEnd"/>
    </w:p>
    <w:bookmarkEnd w:id="1"/>
    <w:p w14:paraId="2A9034E4" w14:textId="77777777" w:rsidR="00AE1B5C" w:rsidRDefault="00AE1B5C" w:rsidP="00AE1B5C">
      <w:pPr>
        <w:rPr>
          <w:rFonts w:ascii="Segoe UI" w:eastAsia="Times New Roman" w:hAnsi="Segoe UI" w:cs="Segoe UI"/>
          <w:color w:val="111111"/>
          <w:kern w:val="0"/>
          <w:sz w:val="26"/>
          <w:szCs w:val="26"/>
          <w:lang w:eastAsia="en-US"/>
        </w:rPr>
      </w:pPr>
      <w:r>
        <w:rPr>
          <w:rFonts w:ascii="Segoe UI" w:eastAsia="Times New Roman" w:hAnsi="Segoe UI" w:cs="Segoe UI"/>
          <w:color w:val="111111"/>
          <w:kern w:val="0"/>
          <w:sz w:val="26"/>
          <w:szCs w:val="26"/>
          <w:lang w:eastAsia="en-US"/>
        </w:rPr>
        <w:t>We</w:t>
      </w:r>
      <w:r w:rsidRPr="00AE1B5C">
        <w:rPr>
          <w:rFonts w:ascii="Segoe UI" w:eastAsia="Times New Roman" w:hAnsi="Segoe UI" w:cs="Segoe UI"/>
          <w:color w:val="111111"/>
          <w:kern w:val="0"/>
          <w:sz w:val="26"/>
          <w:szCs w:val="26"/>
          <w:lang w:eastAsia="en-US"/>
        </w:rPr>
        <w:t xml:space="preserve"> can integrate decentralized applications (</w:t>
      </w:r>
      <w:proofErr w:type="spellStart"/>
      <w:r w:rsidRPr="00AE1B5C">
        <w:rPr>
          <w:rFonts w:ascii="Segoe UI" w:eastAsia="Times New Roman" w:hAnsi="Segoe UI" w:cs="Segoe UI"/>
          <w:color w:val="111111"/>
          <w:kern w:val="0"/>
          <w:sz w:val="26"/>
          <w:szCs w:val="26"/>
          <w:lang w:eastAsia="en-US"/>
        </w:rPr>
        <w:t>dApps</w:t>
      </w:r>
      <w:proofErr w:type="spellEnd"/>
      <w:r w:rsidRPr="00AE1B5C">
        <w:rPr>
          <w:rFonts w:ascii="Segoe UI" w:eastAsia="Times New Roman" w:hAnsi="Segoe UI" w:cs="Segoe UI"/>
          <w:color w:val="111111"/>
          <w:kern w:val="0"/>
          <w:sz w:val="26"/>
          <w:szCs w:val="26"/>
          <w:lang w:eastAsia="en-US"/>
        </w:rPr>
        <w:t xml:space="preserve">) built on the Quorum </w:t>
      </w:r>
      <w:proofErr w:type="spellStart"/>
      <w:r w:rsidRPr="00AE1B5C">
        <w:rPr>
          <w:rFonts w:ascii="Segoe UI" w:eastAsia="Times New Roman" w:hAnsi="Segoe UI" w:cs="Segoe UI"/>
          <w:color w:val="111111"/>
          <w:kern w:val="0"/>
          <w:sz w:val="26"/>
          <w:szCs w:val="26"/>
          <w:lang w:eastAsia="en-US"/>
        </w:rPr>
        <w:t>Blockchain</w:t>
      </w:r>
      <w:proofErr w:type="spellEnd"/>
      <w:r w:rsidRPr="00AE1B5C">
        <w:rPr>
          <w:rFonts w:ascii="Segoe UI" w:eastAsia="Times New Roman" w:hAnsi="Segoe UI" w:cs="Segoe UI"/>
          <w:color w:val="111111"/>
          <w:kern w:val="0"/>
          <w:sz w:val="26"/>
          <w:szCs w:val="26"/>
          <w:lang w:eastAsia="en-US"/>
        </w:rPr>
        <w:t xml:space="preserve"> with Python and AI models. </w:t>
      </w:r>
    </w:p>
    <w:p w14:paraId="3880D155" w14:textId="65528A4A" w:rsidR="00AE1B5C" w:rsidRPr="00AE1B5C" w:rsidRDefault="00AE1B5C" w:rsidP="00AE1B5C">
      <w:pPr>
        <w:rPr>
          <w:rFonts w:ascii="Segoe UI" w:eastAsia="Times New Roman" w:hAnsi="Segoe UI" w:cs="Segoe UI"/>
          <w:color w:val="111111"/>
          <w:kern w:val="0"/>
          <w:sz w:val="26"/>
          <w:szCs w:val="26"/>
          <w:lang w:eastAsia="en-US"/>
        </w:rPr>
      </w:pPr>
      <w:r w:rsidRPr="00AE1B5C">
        <w:rPr>
          <w:rFonts w:ascii="Segoe UI" w:eastAsia="Times New Roman" w:hAnsi="Segoe UI" w:cs="Segoe UI"/>
          <w:color w:val="111111"/>
          <w:kern w:val="0"/>
          <w:sz w:val="26"/>
          <w:szCs w:val="26"/>
          <w:lang w:eastAsia="en-US"/>
        </w:rPr>
        <w:t xml:space="preserve">Integration typically involves interacting with the </w:t>
      </w:r>
      <w:proofErr w:type="spellStart"/>
      <w:r w:rsidRPr="00AE1B5C">
        <w:rPr>
          <w:rFonts w:ascii="Segoe UI" w:eastAsia="Times New Roman" w:hAnsi="Segoe UI" w:cs="Segoe UI"/>
          <w:color w:val="111111"/>
          <w:kern w:val="0"/>
          <w:sz w:val="26"/>
          <w:szCs w:val="26"/>
          <w:lang w:eastAsia="en-US"/>
        </w:rPr>
        <w:t>blockchain</w:t>
      </w:r>
      <w:proofErr w:type="spellEnd"/>
      <w:r w:rsidRPr="00AE1B5C">
        <w:rPr>
          <w:rFonts w:ascii="Segoe UI" w:eastAsia="Times New Roman" w:hAnsi="Segoe UI" w:cs="Segoe UI"/>
          <w:color w:val="111111"/>
          <w:kern w:val="0"/>
          <w:sz w:val="26"/>
          <w:szCs w:val="26"/>
          <w:lang w:eastAsia="en-US"/>
        </w:rPr>
        <w:t xml:space="preserve"> to read data, trigger transactions, or execute smart contracts.</w:t>
      </w:r>
    </w:p>
    <w:p w14:paraId="381A8EC3" w14:textId="77777777" w:rsidR="00727071" w:rsidRPr="00375DCA" w:rsidRDefault="00727071" w:rsidP="00375DCA">
      <w:pPr>
        <w:spacing w:before="100" w:beforeAutospacing="1" w:after="100" w:afterAutospacing="1"/>
        <w:ind w:right="0"/>
        <w:rPr>
          <w:rFonts w:ascii="Segoe UI" w:eastAsia="Times New Roman" w:hAnsi="Segoe UI" w:cs="Segoe UI"/>
          <w:b/>
          <w:bCs/>
          <w:color w:val="111111"/>
          <w:kern w:val="0"/>
          <w:sz w:val="28"/>
          <w:szCs w:val="28"/>
          <w:lang w:eastAsia="en-US"/>
        </w:rPr>
      </w:pPr>
    </w:p>
    <w:p w14:paraId="4BEAEC0D" w14:textId="77777777" w:rsidR="00AE1B5C" w:rsidRDefault="00AE1B5C" w:rsidP="00375DCA">
      <w:pPr>
        <w:pStyle w:val="Signature"/>
        <w:pBdr>
          <w:top w:val="single" w:sz="12" w:space="1" w:color="auto"/>
        </w:pBdr>
        <w:ind w:left="0"/>
        <w:rPr>
          <w:rFonts w:ascii="Dubai Medium" w:hAnsi="Dubai Medium" w:cs="Dubai Medium"/>
          <w:i/>
          <w:iCs/>
          <w:color w:val="4389D7" w:themeColor="text2" w:themeTint="99"/>
          <w:sz w:val="36"/>
          <w:szCs w:val="36"/>
        </w:rPr>
      </w:pPr>
      <w:bookmarkStart w:id="2" w:name="_Hlk156228021"/>
    </w:p>
    <w:p w14:paraId="3C78589F" w14:textId="1F427230" w:rsidR="00620E5E" w:rsidRPr="00375DCA" w:rsidRDefault="00071B52" w:rsidP="00AE1B5C">
      <w:pPr>
        <w:pStyle w:val="Signature"/>
        <w:pBdr>
          <w:top w:val="single" w:sz="12" w:space="1" w:color="auto"/>
        </w:pBdr>
        <w:ind w:left="0"/>
        <w:rPr>
          <w:rFonts w:ascii="Dubai Medium" w:hAnsi="Dubai Medium" w:cs="Dubai Medium"/>
          <w:i/>
          <w:iCs/>
          <w:color w:val="4389D7" w:themeColor="text2" w:themeTint="99"/>
          <w:sz w:val="36"/>
          <w:szCs w:val="36"/>
        </w:rPr>
      </w:pPr>
      <w:r>
        <w:rPr>
          <w:rFonts w:ascii="Dubai Medium" w:hAnsi="Dubai Medium" w:cs="Dubai Medium"/>
          <w:i/>
          <w:iCs/>
          <w:color w:val="4389D7" w:themeColor="text2" w:themeTint="99"/>
          <w:sz w:val="36"/>
          <w:szCs w:val="36"/>
        </w:rPr>
        <w:lastRenderedPageBreak/>
        <w:t>Data mining in application</w:t>
      </w:r>
      <w:r w:rsidR="00AE1B5C">
        <w:rPr>
          <w:rFonts w:ascii="Dubai Medium" w:hAnsi="Dubai Medium" w:cs="Dubai Medium"/>
          <w:i/>
          <w:iCs/>
          <w:color w:val="4389D7" w:themeColor="text2" w:themeTint="99"/>
          <w:sz w:val="36"/>
          <w:szCs w:val="36"/>
        </w:rPr>
        <w:t>s</w:t>
      </w:r>
      <w:r>
        <w:rPr>
          <w:rFonts w:ascii="Dubai Medium" w:hAnsi="Dubai Medium" w:cs="Dubai Medium"/>
          <w:i/>
          <w:iCs/>
          <w:color w:val="4389D7" w:themeColor="text2" w:themeTint="99"/>
          <w:sz w:val="36"/>
          <w:szCs w:val="36"/>
        </w:rPr>
        <w:t xml:space="preserve"> of </w:t>
      </w:r>
      <w:r w:rsidR="00AE1B5C">
        <w:rPr>
          <w:rFonts w:ascii="Dubai Medium" w:hAnsi="Dubai Medium" w:cs="Dubai Medium"/>
          <w:i/>
          <w:iCs/>
          <w:color w:val="4389D7" w:themeColor="text2" w:themeTint="99"/>
          <w:sz w:val="36"/>
          <w:szCs w:val="36"/>
        </w:rPr>
        <w:t xml:space="preserve">Quorum </w:t>
      </w:r>
      <w:proofErr w:type="spellStart"/>
      <w:r w:rsidR="00AE1B5C">
        <w:rPr>
          <w:rFonts w:ascii="Dubai Medium" w:hAnsi="Dubai Medium" w:cs="Dubai Medium"/>
          <w:i/>
          <w:iCs/>
          <w:color w:val="4389D7" w:themeColor="text2" w:themeTint="99"/>
          <w:sz w:val="36"/>
          <w:szCs w:val="36"/>
        </w:rPr>
        <w:t>Blockchain</w:t>
      </w:r>
      <w:proofErr w:type="spellEnd"/>
      <w:r>
        <w:rPr>
          <w:rFonts w:ascii="Dubai Medium" w:hAnsi="Dubai Medium" w:cs="Dubai Medium"/>
          <w:i/>
          <w:iCs/>
          <w:color w:val="4389D7" w:themeColor="text2" w:themeTint="99"/>
          <w:sz w:val="36"/>
          <w:szCs w:val="36"/>
        </w:rPr>
        <w:t>:</w:t>
      </w:r>
    </w:p>
    <w:bookmarkEnd w:id="2"/>
    <w:p w14:paraId="0595A9E4" w14:textId="0507C97D" w:rsidR="00AE1B5C" w:rsidRPr="00AE1B5C" w:rsidRDefault="00AE1B5C" w:rsidP="00AE1B5C">
      <w:pPr>
        <w:rPr>
          <w:rFonts w:ascii="Segoe UI" w:eastAsia="Times New Roman" w:hAnsi="Segoe UI" w:cs="Segoe UI"/>
          <w:color w:val="111111"/>
          <w:kern w:val="0"/>
          <w:sz w:val="26"/>
          <w:szCs w:val="26"/>
          <w:lang w:eastAsia="en-US"/>
        </w:rPr>
      </w:pPr>
      <w:r>
        <w:rPr>
          <w:rFonts w:ascii="Segoe UI" w:eastAsia="Times New Roman" w:hAnsi="Segoe UI" w:cs="Segoe UI"/>
          <w:color w:val="111111"/>
          <w:kern w:val="0"/>
          <w:sz w:val="26"/>
          <w:szCs w:val="26"/>
          <w:lang w:eastAsia="en-US"/>
        </w:rPr>
        <w:t>D</w:t>
      </w:r>
      <w:r w:rsidRPr="00AE1B5C">
        <w:rPr>
          <w:rFonts w:ascii="Segoe UI" w:eastAsia="Times New Roman" w:hAnsi="Segoe UI" w:cs="Segoe UI"/>
          <w:color w:val="111111"/>
          <w:kern w:val="0"/>
          <w:sz w:val="26"/>
          <w:szCs w:val="26"/>
          <w:lang w:eastAsia="en-US"/>
        </w:rPr>
        <w:t>ecentralized applications (</w:t>
      </w:r>
      <w:proofErr w:type="spellStart"/>
      <w:r w:rsidRPr="00AE1B5C">
        <w:rPr>
          <w:rFonts w:ascii="Segoe UI" w:eastAsia="Times New Roman" w:hAnsi="Segoe UI" w:cs="Segoe UI"/>
          <w:color w:val="111111"/>
          <w:kern w:val="0"/>
          <w:sz w:val="26"/>
          <w:szCs w:val="26"/>
          <w:lang w:eastAsia="en-US"/>
        </w:rPr>
        <w:t>dApps</w:t>
      </w:r>
      <w:proofErr w:type="spellEnd"/>
      <w:r w:rsidRPr="00AE1B5C">
        <w:rPr>
          <w:rFonts w:ascii="Segoe UI" w:eastAsia="Times New Roman" w:hAnsi="Segoe UI" w:cs="Segoe UI"/>
          <w:color w:val="111111"/>
          <w:kern w:val="0"/>
          <w:sz w:val="26"/>
          <w:szCs w:val="26"/>
          <w:lang w:eastAsia="en-US"/>
        </w:rPr>
        <w:t xml:space="preserve">) built on the Quorum </w:t>
      </w:r>
      <w:proofErr w:type="spellStart"/>
      <w:r w:rsidRPr="00AE1B5C">
        <w:rPr>
          <w:rFonts w:ascii="Segoe UI" w:eastAsia="Times New Roman" w:hAnsi="Segoe UI" w:cs="Segoe UI"/>
          <w:color w:val="111111"/>
          <w:kern w:val="0"/>
          <w:sz w:val="26"/>
          <w:szCs w:val="26"/>
          <w:lang w:eastAsia="en-US"/>
        </w:rPr>
        <w:t>Blockchain</w:t>
      </w:r>
      <w:proofErr w:type="spellEnd"/>
      <w:r w:rsidRPr="00AE1B5C">
        <w:rPr>
          <w:rFonts w:ascii="Segoe UI" w:eastAsia="Times New Roman" w:hAnsi="Segoe UI" w:cs="Segoe UI"/>
          <w:color w:val="111111"/>
          <w:kern w:val="0"/>
          <w:sz w:val="26"/>
          <w:szCs w:val="26"/>
          <w:lang w:eastAsia="en-US"/>
        </w:rPr>
        <w:t xml:space="preserve"> </w:t>
      </w:r>
      <w:r w:rsidRPr="00AE1B5C">
        <w:rPr>
          <w:rFonts w:ascii="Segoe UI" w:eastAsia="Times New Roman" w:hAnsi="Segoe UI" w:cs="Segoe UI"/>
          <w:b/>
          <w:bCs/>
          <w:color w:val="111111"/>
          <w:kern w:val="0"/>
          <w:sz w:val="26"/>
          <w:szCs w:val="26"/>
          <w:lang w:eastAsia="en-US"/>
        </w:rPr>
        <w:t>do not require mining</w:t>
      </w:r>
      <w:r w:rsidRPr="00AE1B5C">
        <w:rPr>
          <w:rFonts w:ascii="Segoe UI" w:eastAsia="Times New Roman" w:hAnsi="Segoe UI" w:cs="Segoe UI"/>
          <w:color w:val="111111"/>
          <w:kern w:val="0"/>
          <w:sz w:val="26"/>
          <w:szCs w:val="26"/>
          <w:lang w:eastAsia="en-US"/>
        </w:rPr>
        <w:t xml:space="preserve">. Quorum is a permissioned </w:t>
      </w:r>
      <w:proofErr w:type="spellStart"/>
      <w:r w:rsidRPr="00AE1B5C">
        <w:rPr>
          <w:rFonts w:ascii="Segoe UI" w:eastAsia="Times New Roman" w:hAnsi="Segoe UI" w:cs="Segoe UI"/>
          <w:color w:val="111111"/>
          <w:kern w:val="0"/>
          <w:sz w:val="26"/>
          <w:szCs w:val="26"/>
          <w:lang w:eastAsia="en-US"/>
        </w:rPr>
        <w:t>blockchain</w:t>
      </w:r>
      <w:proofErr w:type="spellEnd"/>
      <w:r w:rsidRPr="00AE1B5C">
        <w:rPr>
          <w:rFonts w:ascii="Segoe UI" w:eastAsia="Times New Roman" w:hAnsi="Segoe UI" w:cs="Segoe UI"/>
          <w:color w:val="111111"/>
          <w:kern w:val="0"/>
          <w:sz w:val="26"/>
          <w:szCs w:val="26"/>
          <w:lang w:eastAsia="en-US"/>
        </w:rPr>
        <w:t xml:space="preserve">, and it uses a consensus mechanism known as the Istanbul Byzantine Fault Tolerant (IBFT). In a permissioned </w:t>
      </w:r>
      <w:proofErr w:type="spellStart"/>
      <w:r w:rsidRPr="00AE1B5C">
        <w:rPr>
          <w:rFonts w:ascii="Segoe UI" w:eastAsia="Times New Roman" w:hAnsi="Segoe UI" w:cs="Segoe UI"/>
          <w:color w:val="111111"/>
          <w:kern w:val="0"/>
          <w:sz w:val="26"/>
          <w:szCs w:val="26"/>
          <w:lang w:eastAsia="en-US"/>
        </w:rPr>
        <w:t>blockchain</w:t>
      </w:r>
      <w:proofErr w:type="spellEnd"/>
      <w:r w:rsidRPr="00AE1B5C">
        <w:rPr>
          <w:rFonts w:ascii="Segoe UI" w:eastAsia="Times New Roman" w:hAnsi="Segoe UI" w:cs="Segoe UI"/>
          <w:color w:val="111111"/>
          <w:kern w:val="0"/>
          <w:sz w:val="26"/>
          <w:szCs w:val="26"/>
          <w:lang w:eastAsia="en-US"/>
        </w:rPr>
        <w:t>, participants are known and have specific roles, and they are typically selected by a central authority or through a predefined process.</w:t>
      </w:r>
    </w:p>
    <w:p w14:paraId="59A3397D" w14:textId="77777777" w:rsidR="00AE1B5C" w:rsidRPr="00AE1B5C" w:rsidRDefault="00AE1B5C" w:rsidP="00AE1B5C">
      <w:pPr>
        <w:rPr>
          <w:rFonts w:ascii="Segoe UI" w:eastAsia="Times New Roman" w:hAnsi="Segoe UI" w:cs="Segoe UI"/>
          <w:color w:val="111111"/>
          <w:kern w:val="0"/>
          <w:sz w:val="26"/>
          <w:szCs w:val="26"/>
          <w:lang w:eastAsia="en-US"/>
        </w:rPr>
      </w:pPr>
    </w:p>
    <w:p w14:paraId="65E149F3" w14:textId="77777777" w:rsidR="00AE1B5C" w:rsidRPr="00AE1B5C" w:rsidRDefault="00AE1B5C" w:rsidP="00AE1B5C">
      <w:pPr>
        <w:rPr>
          <w:rFonts w:ascii="Segoe UI" w:eastAsia="Times New Roman" w:hAnsi="Segoe UI" w:cs="Segoe UI"/>
          <w:color w:val="111111"/>
          <w:kern w:val="0"/>
          <w:sz w:val="26"/>
          <w:szCs w:val="26"/>
          <w:lang w:eastAsia="en-US"/>
        </w:rPr>
      </w:pPr>
      <w:r w:rsidRPr="00AE1B5C">
        <w:rPr>
          <w:rFonts w:ascii="Segoe UI" w:eastAsia="Times New Roman" w:hAnsi="Segoe UI" w:cs="Segoe UI"/>
          <w:color w:val="111111"/>
          <w:kern w:val="0"/>
          <w:sz w:val="26"/>
          <w:szCs w:val="26"/>
          <w:lang w:eastAsia="en-US"/>
        </w:rPr>
        <w:t xml:space="preserve">In Quorum's case, the consensus mechanism relies on a fixed set of nodes that take turns proposing and voting on blocks. This differs from proof-of-work (mining) mechanisms used in public </w:t>
      </w:r>
      <w:proofErr w:type="spellStart"/>
      <w:r w:rsidRPr="00AE1B5C">
        <w:rPr>
          <w:rFonts w:ascii="Segoe UI" w:eastAsia="Times New Roman" w:hAnsi="Segoe UI" w:cs="Segoe UI"/>
          <w:color w:val="111111"/>
          <w:kern w:val="0"/>
          <w:sz w:val="26"/>
          <w:szCs w:val="26"/>
          <w:lang w:eastAsia="en-US"/>
        </w:rPr>
        <w:t>blockchains</w:t>
      </w:r>
      <w:proofErr w:type="spellEnd"/>
      <w:r w:rsidRPr="00AE1B5C">
        <w:rPr>
          <w:rFonts w:ascii="Segoe UI" w:eastAsia="Times New Roman" w:hAnsi="Segoe UI" w:cs="Segoe UI"/>
          <w:color w:val="111111"/>
          <w:kern w:val="0"/>
          <w:sz w:val="26"/>
          <w:szCs w:val="26"/>
          <w:lang w:eastAsia="en-US"/>
        </w:rPr>
        <w:t xml:space="preserve"> like </w:t>
      </w:r>
      <w:proofErr w:type="spellStart"/>
      <w:r w:rsidRPr="00AE1B5C">
        <w:rPr>
          <w:rFonts w:ascii="Segoe UI" w:eastAsia="Times New Roman" w:hAnsi="Segoe UI" w:cs="Segoe UI"/>
          <w:color w:val="111111"/>
          <w:kern w:val="0"/>
          <w:sz w:val="26"/>
          <w:szCs w:val="26"/>
          <w:lang w:eastAsia="en-US"/>
        </w:rPr>
        <w:t>Ethereum</w:t>
      </w:r>
      <w:proofErr w:type="spellEnd"/>
      <w:r w:rsidRPr="00AE1B5C">
        <w:rPr>
          <w:rFonts w:ascii="Segoe UI" w:eastAsia="Times New Roman" w:hAnsi="Segoe UI" w:cs="Segoe UI"/>
          <w:color w:val="111111"/>
          <w:kern w:val="0"/>
          <w:sz w:val="26"/>
          <w:szCs w:val="26"/>
          <w:lang w:eastAsia="en-US"/>
        </w:rPr>
        <w:t xml:space="preserve">, where participants compete to solve complex mathematical problems to add blocks to the </w:t>
      </w:r>
      <w:proofErr w:type="spellStart"/>
      <w:r w:rsidRPr="00AE1B5C">
        <w:rPr>
          <w:rFonts w:ascii="Segoe UI" w:eastAsia="Times New Roman" w:hAnsi="Segoe UI" w:cs="Segoe UI"/>
          <w:color w:val="111111"/>
          <w:kern w:val="0"/>
          <w:sz w:val="26"/>
          <w:szCs w:val="26"/>
          <w:lang w:eastAsia="en-US"/>
        </w:rPr>
        <w:t>blockchain</w:t>
      </w:r>
      <w:proofErr w:type="spellEnd"/>
      <w:r w:rsidRPr="00AE1B5C">
        <w:rPr>
          <w:rFonts w:ascii="Segoe UI" w:eastAsia="Times New Roman" w:hAnsi="Segoe UI" w:cs="Segoe UI"/>
          <w:color w:val="111111"/>
          <w:kern w:val="0"/>
          <w:sz w:val="26"/>
          <w:szCs w:val="26"/>
          <w:lang w:eastAsia="en-US"/>
        </w:rPr>
        <w:t>.</w:t>
      </w:r>
    </w:p>
    <w:p w14:paraId="0EDECB71" w14:textId="77777777" w:rsidR="00AE1B5C" w:rsidRPr="00AE1B5C" w:rsidRDefault="00AE1B5C" w:rsidP="00AE1B5C">
      <w:pPr>
        <w:rPr>
          <w:rFonts w:ascii="Segoe UI" w:eastAsia="Times New Roman" w:hAnsi="Segoe UI" w:cs="Segoe UI"/>
          <w:color w:val="111111"/>
          <w:kern w:val="0"/>
          <w:sz w:val="26"/>
          <w:szCs w:val="26"/>
          <w:lang w:eastAsia="en-US"/>
        </w:rPr>
      </w:pPr>
    </w:p>
    <w:p w14:paraId="5254E6AD" w14:textId="3F9E4F79" w:rsidR="00727071" w:rsidRPr="00AE1B5C" w:rsidRDefault="00AE1B5C" w:rsidP="00AE1B5C">
      <w:pPr>
        <w:rPr>
          <w:rFonts w:ascii="Segoe UI" w:eastAsia="Times New Roman" w:hAnsi="Segoe UI" w:cs="Segoe UI"/>
          <w:color w:val="111111"/>
          <w:kern w:val="0"/>
          <w:sz w:val="26"/>
          <w:szCs w:val="26"/>
          <w:lang w:eastAsia="en-US"/>
        </w:rPr>
      </w:pPr>
      <w:r w:rsidRPr="00AE1B5C">
        <w:rPr>
          <w:rFonts w:ascii="Segoe UI" w:eastAsia="Times New Roman" w:hAnsi="Segoe UI" w:cs="Segoe UI"/>
          <w:color w:val="111111"/>
          <w:kern w:val="0"/>
          <w:sz w:val="26"/>
          <w:szCs w:val="26"/>
          <w:lang w:eastAsia="en-US"/>
        </w:rPr>
        <w:t>The absence of mining in Quorum contributes to its scalability and efficiency, making it more suitable for enterprise applications where controlled access and faster transaction processing are often priorities.</w:t>
      </w:r>
    </w:p>
    <w:p w14:paraId="13D7DF7E" w14:textId="56DCDD5F" w:rsidR="00727071" w:rsidRPr="00375DCA" w:rsidRDefault="00727071" w:rsidP="00727071">
      <w:pPr>
        <w:pStyle w:val="Signature"/>
        <w:pBdr>
          <w:top w:val="single" w:sz="12" w:space="1" w:color="auto"/>
        </w:pBdr>
        <w:ind w:left="0"/>
        <w:rPr>
          <w:rFonts w:ascii="Dubai Medium" w:hAnsi="Dubai Medium" w:cs="Dubai Medium"/>
          <w:i/>
          <w:iCs/>
          <w:color w:val="4389D7" w:themeColor="text2" w:themeTint="99"/>
          <w:sz w:val="36"/>
          <w:szCs w:val="36"/>
        </w:rPr>
      </w:pPr>
      <w:r>
        <w:rPr>
          <w:rFonts w:ascii="Dubai Medium" w:hAnsi="Dubai Medium" w:cs="Dubai Medium"/>
          <w:i/>
          <w:iCs/>
          <w:color w:val="4389D7" w:themeColor="text2" w:themeTint="99"/>
          <w:sz w:val="36"/>
          <w:szCs w:val="36"/>
        </w:rPr>
        <w:t>Summary:</w:t>
      </w:r>
    </w:p>
    <w:p w14:paraId="00DAE409" w14:textId="77777777" w:rsidR="00AE1B5C" w:rsidRPr="00AE1B5C" w:rsidRDefault="00AE1B5C" w:rsidP="00AE1B5C">
      <w:pPr>
        <w:rPr>
          <w:rFonts w:ascii="Segoe UI" w:eastAsia="Times New Roman" w:hAnsi="Segoe UI" w:cs="Segoe UI"/>
          <w:color w:val="111111"/>
          <w:kern w:val="0"/>
          <w:sz w:val="26"/>
          <w:szCs w:val="26"/>
          <w:lang w:eastAsia="en-US"/>
        </w:rPr>
      </w:pPr>
      <w:r w:rsidRPr="00AE1B5C">
        <w:rPr>
          <w:rFonts w:ascii="Segoe UI" w:eastAsia="Times New Roman" w:hAnsi="Segoe UI" w:cs="Segoe UI"/>
          <w:color w:val="111111"/>
          <w:kern w:val="0"/>
          <w:sz w:val="26"/>
          <w:szCs w:val="26"/>
          <w:lang w:eastAsia="en-US"/>
        </w:rPr>
        <w:t xml:space="preserve">Quorum </w:t>
      </w:r>
      <w:proofErr w:type="spellStart"/>
      <w:r w:rsidRPr="00AE1B5C">
        <w:rPr>
          <w:rFonts w:ascii="Segoe UI" w:eastAsia="Times New Roman" w:hAnsi="Segoe UI" w:cs="Segoe UI"/>
          <w:color w:val="111111"/>
          <w:kern w:val="0"/>
          <w:sz w:val="26"/>
          <w:szCs w:val="26"/>
          <w:lang w:eastAsia="en-US"/>
        </w:rPr>
        <w:t>Blockchain</w:t>
      </w:r>
      <w:proofErr w:type="spellEnd"/>
      <w:r w:rsidRPr="00AE1B5C">
        <w:rPr>
          <w:rFonts w:ascii="Segoe UI" w:eastAsia="Times New Roman" w:hAnsi="Segoe UI" w:cs="Segoe UI"/>
          <w:color w:val="111111"/>
          <w:kern w:val="0"/>
          <w:sz w:val="26"/>
          <w:szCs w:val="26"/>
          <w:lang w:eastAsia="en-US"/>
        </w:rPr>
        <w:t xml:space="preserve"> is a permissioned platform designed for enterprises. While </w:t>
      </w:r>
      <w:proofErr w:type="spellStart"/>
      <w:r w:rsidRPr="00AE1B5C">
        <w:rPr>
          <w:rFonts w:ascii="Segoe UI" w:eastAsia="Times New Roman" w:hAnsi="Segoe UI" w:cs="Segoe UI"/>
          <w:color w:val="111111"/>
          <w:kern w:val="0"/>
          <w:sz w:val="26"/>
          <w:szCs w:val="26"/>
          <w:lang w:eastAsia="en-US"/>
        </w:rPr>
        <w:t>dApps</w:t>
      </w:r>
      <w:proofErr w:type="spellEnd"/>
      <w:r w:rsidRPr="00AE1B5C">
        <w:rPr>
          <w:rFonts w:ascii="Segoe UI" w:eastAsia="Times New Roman" w:hAnsi="Segoe UI" w:cs="Segoe UI"/>
          <w:color w:val="111111"/>
          <w:kern w:val="0"/>
          <w:sz w:val="26"/>
          <w:szCs w:val="26"/>
          <w:lang w:eastAsia="en-US"/>
        </w:rPr>
        <w:t xml:space="preserve"> on Quorum don't require mining, they use the Istanbul Byzantine Fault Tolerant consensus. Integration with Python and AI models is feasible using tools like web3.py. Quorum's permissioned nature and absence of mining contribute to efficiency in enterprise applications.</w:t>
      </w:r>
    </w:p>
    <w:p w14:paraId="24418E31" w14:textId="0A051A9E" w:rsidR="00CA337B" w:rsidRPr="00D937AA" w:rsidRDefault="00CA337B" w:rsidP="00AE1B5C">
      <w:pPr>
        <w:bidi/>
        <w:spacing w:before="100" w:beforeAutospacing="1" w:after="100" w:afterAutospacing="1"/>
        <w:ind w:right="0"/>
        <w:rPr>
          <w:rFonts w:ascii="Segoe UI" w:eastAsia="Times New Roman" w:hAnsi="Segoe UI" w:cs="Segoe UI"/>
          <w:color w:val="111111"/>
          <w:kern w:val="0"/>
          <w:sz w:val="28"/>
          <w:szCs w:val="28"/>
          <w:lang w:eastAsia="en-US"/>
        </w:rPr>
      </w:pPr>
      <w:bookmarkStart w:id="3" w:name="_GoBack"/>
      <w:bookmarkEnd w:id="3"/>
    </w:p>
    <w:sectPr w:rsidR="00CA337B" w:rsidRPr="00D937AA" w:rsidSect="006260F6">
      <w:headerReference w:type="default" r:id="rId11"/>
      <w:footerReference w:type="default" r:id="rId12"/>
      <w:pgSz w:w="12240" w:h="15840" w:code="1"/>
      <w:pgMar w:top="720" w:right="720" w:bottom="720" w:left="720" w:header="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0C4273" w14:textId="77777777" w:rsidR="009C2D13" w:rsidRDefault="009C2D13" w:rsidP="00A66B18">
      <w:pPr>
        <w:spacing w:before="0" w:after="0"/>
      </w:pPr>
      <w:r>
        <w:separator/>
      </w:r>
    </w:p>
  </w:endnote>
  <w:endnote w:type="continuationSeparator" w:id="0">
    <w:p w14:paraId="37A1480E" w14:textId="77777777" w:rsidR="009C2D13" w:rsidRDefault="009C2D13"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Corbel"/>
    <w:charset w:val="00"/>
    <w:family w:val="swiss"/>
    <w:pitch w:val="variable"/>
    <w:sig w:usb0="00000001"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 w:name="DecoType Naskh Variants">
    <w:altName w:val="Segoe UI Semilight"/>
    <w:charset w:val="B2"/>
    <w:family w:val="auto"/>
    <w:pitch w:val="variable"/>
    <w:sig w:usb0="00002000" w:usb1="80000000" w:usb2="00000008" w:usb3="00000000" w:csb0="00000040" w:csb1="00000000"/>
  </w:font>
  <w:font w:name="Dubai Medium">
    <w:altName w:val="Arial"/>
    <w:charset w:val="B2"/>
    <w:family w:val="swiss"/>
    <w:pitch w:val="variable"/>
    <w:sig w:usb0="00000000"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Edwardian Script ITC">
    <w:altName w:val="Ink Free"/>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E6B898" w14:textId="068EE150" w:rsidR="0096301D" w:rsidRPr="006260F6" w:rsidRDefault="00AE1B5C" w:rsidP="006260F6">
    <w:pPr>
      <w:pStyle w:val="Signature"/>
      <w:rPr>
        <w:rFonts w:ascii="Edwardian Script ITC" w:hAnsi="Edwardian Script ITC"/>
        <w:i/>
        <w:iCs/>
        <w:color w:val="17406D" w:themeColor="text2"/>
        <w:sz w:val="32"/>
        <w:szCs w:val="32"/>
      </w:rPr>
    </w:pPr>
    <w:r>
      <w:rPr>
        <w:rFonts w:ascii="Edwardian Script ITC" w:hAnsi="Edwardian Script ITC"/>
        <w:i/>
        <w:iCs/>
        <w:color w:val="17406D" w:themeColor="text2"/>
        <w:sz w:val="32"/>
        <w:szCs w:val="32"/>
      </w:rPr>
      <w:t xml:space="preserve">Osama </w:t>
    </w:r>
    <w:proofErr w:type="spellStart"/>
    <w:r>
      <w:rPr>
        <w:rFonts w:ascii="Edwardian Script ITC" w:hAnsi="Edwardian Script ITC"/>
        <w:i/>
        <w:iCs/>
        <w:color w:val="17406D" w:themeColor="text2"/>
        <w:sz w:val="32"/>
        <w:szCs w:val="32"/>
      </w:rPr>
      <w:t>Alathwari</w:t>
    </w:r>
    <w:proofErr w:type="spellEnd"/>
  </w:p>
  <w:p w14:paraId="5C616FD4" w14:textId="77777777" w:rsidR="0096301D" w:rsidRDefault="009630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1D00A0" w14:textId="77777777" w:rsidR="009C2D13" w:rsidRDefault="009C2D13" w:rsidP="00A66B18">
      <w:pPr>
        <w:spacing w:before="0" w:after="0"/>
      </w:pPr>
      <w:r>
        <w:separator/>
      </w:r>
    </w:p>
  </w:footnote>
  <w:footnote w:type="continuationSeparator" w:id="0">
    <w:p w14:paraId="40D10C8D" w14:textId="77777777" w:rsidR="009C2D13" w:rsidRDefault="009C2D13"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D724E5" w14:textId="4CCA2069" w:rsidR="0096301D" w:rsidRDefault="0096301D">
    <w:pPr>
      <w:pStyle w:val="Header"/>
    </w:pPr>
    <w:r>
      <w:rPr>
        <w:noProof/>
        <w:lang w:val="en-GB" w:eastAsia="en-GB"/>
      </w:rPr>
      <mc:AlternateContent>
        <mc:Choice Requires="wps">
          <w:drawing>
            <wp:anchor distT="0" distB="0" distL="114300" distR="114300" simplePos="0" relativeHeight="251662336" behindDoc="0" locked="0" layoutInCell="1" allowOverlap="1" wp14:anchorId="648F09BE" wp14:editId="11BAAEE5">
              <wp:simplePos x="0" y="0"/>
              <wp:positionH relativeFrom="margin">
                <wp:align>right</wp:align>
              </wp:positionH>
              <wp:positionV relativeFrom="paragraph">
                <wp:posOffset>1352550</wp:posOffset>
              </wp:positionV>
              <wp:extent cx="1390650" cy="495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390650" cy="495300"/>
                      </a:xfrm>
                      <a:prstGeom prst="rect">
                        <a:avLst/>
                      </a:prstGeom>
                      <a:noFill/>
                      <a:ln w="6350">
                        <a:noFill/>
                      </a:ln>
                    </wps:spPr>
                    <wps:txbx>
                      <w:txbxContent>
                        <w:p w14:paraId="0B27C29D" w14:textId="5EA32FFE" w:rsidR="0096301D" w:rsidRPr="006260F6" w:rsidRDefault="0096301D" w:rsidP="006260F6">
                          <w:pPr>
                            <w:ind w:left="0"/>
                            <w:jc w:val="center"/>
                            <w:rPr>
                              <w:i/>
                              <w:iCs/>
                              <w:color w:val="FFFFFF" w:themeColor="background1"/>
                              <w:sz w:val="48"/>
                              <w:szCs w:val="48"/>
                            </w:rPr>
                          </w:pPr>
                          <w:r w:rsidRPr="006260F6">
                            <w:rPr>
                              <w:i/>
                              <w:iCs/>
                              <w:color w:val="FFFFFF" w:themeColor="background1"/>
                              <w:sz w:val="48"/>
                              <w:szCs w:val="48"/>
                            </w:rPr>
                            <w:t>2023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8F09BE" id="_x0000_t202" coordsize="21600,21600" o:spt="202" path="m,l,21600r21600,l21600,xe">
              <v:stroke joinstyle="miter"/>
              <v:path gradientshapeok="t" o:connecttype="rect"/>
            </v:shapetype>
            <v:shape id="Text Box 2" o:spid="_x0000_s1028" type="#_x0000_t202" style="position:absolute;left:0;text-align:left;margin-left:58.3pt;margin-top:106.5pt;width:109.5pt;height:39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" filled="f" stroked="f" strokeweight=".5pt">
              <v:textbox>
                <w:txbxContent>
                  <w:p w14:paraId="0B27C29D" w14:textId="5EA32FFE" w:rsidR="0096301D" w:rsidRPr="006260F6" w:rsidRDefault="0096301D" w:rsidP="006260F6">
                    <w:pPr>
                      <w:ind w:left="0"/>
                      <w:jc w:val="center"/>
                      <w:rPr>
                        <w:i/>
                        <w:iCs/>
                        <w:color w:val="FFFFFF" w:themeColor="background1"/>
                        <w:sz w:val="48"/>
                        <w:szCs w:val="48"/>
                      </w:rPr>
                    </w:pPr>
                    <w:r w:rsidRPr="006260F6">
                      <w:rPr>
                        <w:i/>
                        <w:iCs/>
                        <w:color w:val="FFFFFF" w:themeColor="background1"/>
                        <w:sz w:val="48"/>
                        <w:szCs w:val="48"/>
                      </w:rPr>
                      <w:t>2023</w:t>
                    </w:r>
                  </w:p>
                </w:txbxContent>
              </v:textbox>
              <w10:wrap anchorx="margin"/>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30A3B6B7" wp14:editId="2E9AD062">
              <wp:simplePos x="0" y="0"/>
              <wp:positionH relativeFrom="margin">
                <wp:align>left</wp:align>
              </wp:positionH>
              <wp:positionV relativeFrom="paragraph">
                <wp:posOffset>1285875</wp:posOffset>
              </wp:positionV>
              <wp:extent cx="2886075" cy="666750"/>
              <wp:effectExtent l="19050" t="19050" r="47625" b="38100"/>
              <wp:wrapNone/>
              <wp:docPr id="1" name="Text Box 1"/>
              <wp:cNvGraphicFramePr/>
              <a:graphic xmlns:a="http://schemas.openxmlformats.org/drawingml/2006/main">
                <a:graphicData uri="http://schemas.microsoft.com/office/word/2010/wordprocessingShape">
                  <wps:wsp>
                    <wps:cNvSpPr txBox="1"/>
                    <wps:spPr>
                      <a:xfrm>
                        <a:off x="0" y="0"/>
                        <a:ext cx="2886075" cy="666750"/>
                      </a:xfrm>
                      <a:prstGeom prst="rect">
                        <a:avLst/>
                      </a:prstGeom>
                      <a:noFill/>
                      <a:ln w="57150">
                        <a:solidFill>
                          <a:schemeClr val="bg1"/>
                        </a:solidFill>
                      </a:ln>
                      <a:effectLst>
                        <a:softEdge rad="12700"/>
                      </a:effectLst>
                    </wps:spPr>
                    <wps:txbx>
                      <w:txbxContent>
                        <w:p w14:paraId="03E15988" w14:textId="77777777" w:rsidR="0096301D" w:rsidRPr="00B55C75" w:rsidRDefault="0096301D" w:rsidP="006260F6">
                          <w:pPr>
                            <w:ind w:left="0"/>
                            <w:rPr>
                              <w:b/>
                              <w:bCs/>
                              <w:i/>
                              <w:iCs/>
                              <w:color w:val="FFFFFF" w:themeColor="background1"/>
                              <w:sz w:val="72"/>
                              <w:szCs w:val="72"/>
                            </w:rPr>
                          </w:pPr>
                          <w:r w:rsidRPr="00B55C75">
                            <w:rPr>
                              <w:b/>
                              <w:bCs/>
                              <w:i/>
                              <w:iCs/>
                              <w:color w:val="FFFFFF" w:themeColor="background1"/>
                              <w:sz w:val="72"/>
                              <w:szCs w:val="72"/>
                            </w:rPr>
                            <w:t>Blockchain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3B6B7" id="Text Box 1" o:spid="_x0000_s1029" type="#_x0000_t202" style="position:absolute;left:0;text-align:left;margin-left:0;margin-top:101.25pt;width:227.25pt;height:5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" filled="f" strokecolor="white [3212]" strokeweight="4.5pt">
              <v:textbox>
                <w:txbxContent>
                  <w:p w14:paraId="03E15988" w14:textId="77777777" w:rsidR="0096301D" w:rsidRPr="00B55C75" w:rsidRDefault="0096301D" w:rsidP="006260F6">
                    <w:pPr>
                      <w:ind w:left="0"/>
                      <w:rPr>
                        <w:b/>
                        <w:bCs/>
                        <w:i/>
                        <w:iCs/>
                        <w:color w:val="FFFFFF" w:themeColor="background1"/>
                        <w:sz w:val="72"/>
                        <w:szCs w:val="72"/>
                      </w:rPr>
                    </w:pPr>
                    <w:r w:rsidRPr="00B55C75">
                      <w:rPr>
                        <w:b/>
                        <w:bCs/>
                        <w:i/>
                        <w:iCs/>
                        <w:color w:val="FFFFFF" w:themeColor="background1"/>
                        <w:sz w:val="72"/>
                        <w:szCs w:val="72"/>
                      </w:rPr>
                      <w:t>Blockchain</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07FCB"/>
    <w:multiLevelType w:val="hybridMultilevel"/>
    <w:tmpl w:val="436AB4AE"/>
    <w:lvl w:ilvl="0" w:tplc="6C72D1C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3365B67"/>
    <w:multiLevelType w:val="hybridMultilevel"/>
    <w:tmpl w:val="99F03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416AB"/>
    <w:multiLevelType w:val="multilevel"/>
    <w:tmpl w:val="AD04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311E5"/>
    <w:multiLevelType w:val="hybridMultilevel"/>
    <w:tmpl w:val="FB98B4DE"/>
    <w:lvl w:ilvl="0" w:tplc="52923294">
      <w:start w:val="1"/>
      <w:numFmt w:val="decimal"/>
      <w:lvlText w:val="%1."/>
      <w:lvlJc w:val="left"/>
      <w:pPr>
        <w:ind w:left="1080" w:hanging="360"/>
      </w:pPr>
      <w:rPr>
        <w:rFonts w:hint="default"/>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E7379B2"/>
    <w:multiLevelType w:val="hybridMultilevel"/>
    <w:tmpl w:val="0972B982"/>
    <w:lvl w:ilvl="0" w:tplc="0409000F">
      <w:start w:val="1"/>
      <w:numFmt w:val="decimal"/>
      <w:lvlText w:val="%1."/>
      <w:lvlJc w:val="left"/>
      <w:pPr>
        <w:ind w:left="121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EC541C4"/>
    <w:multiLevelType w:val="hybridMultilevel"/>
    <w:tmpl w:val="7CBA4AB0"/>
    <w:lvl w:ilvl="0" w:tplc="9766B4D4">
      <w:start w:val="1"/>
      <w:numFmt w:val="decimal"/>
      <w:lvlText w:val="%1."/>
      <w:lvlJc w:val="left"/>
      <w:pPr>
        <w:ind w:left="1080" w:hanging="360"/>
      </w:pPr>
      <w:rPr>
        <w:rFonts w:hint="default"/>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FE579F8"/>
    <w:multiLevelType w:val="multilevel"/>
    <w:tmpl w:val="10BC53AE"/>
    <w:lvl w:ilvl="0">
      <w:start w:val="1"/>
      <w:numFmt w:val="decimal"/>
      <w:lvlText w:val="%1."/>
      <w:lvlJc w:val="left"/>
      <w:pPr>
        <w:ind w:left="2160" w:firstLine="0"/>
      </w:pPr>
    </w:lvl>
    <w:lvl w:ilvl="1">
      <w:start w:val="1"/>
      <w:numFmt w:val="upperLetter"/>
      <w:lvlText w:val="%2."/>
      <w:lvlJc w:val="left"/>
      <w:pPr>
        <w:ind w:left="2880" w:firstLine="0"/>
      </w:pPr>
    </w:lvl>
    <w:lvl w:ilvl="2">
      <w:start w:val="1"/>
      <w:numFmt w:val="decimal"/>
      <w:lvlText w:val="%3."/>
      <w:lvlJc w:val="left"/>
      <w:pPr>
        <w:ind w:left="3600" w:firstLine="0"/>
      </w:pPr>
    </w:lvl>
    <w:lvl w:ilvl="3">
      <w:start w:val="1"/>
      <w:numFmt w:val="lowerLetter"/>
      <w:lvlText w:val="%4)"/>
      <w:lvlJc w:val="left"/>
      <w:pPr>
        <w:ind w:left="4320" w:firstLine="0"/>
      </w:pPr>
    </w:lvl>
    <w:lvl w:ilvl="4">
      <w:start w:val="1"/>
      <w:numFmt w:val="decimal"/>
      <w:lvlText w:val="(%5)"/>
      <w:lvlJc w:val="left"/>
      <w:pPr>
        <w:ind w:left="5040" w:firstLine="0"/>
      </w:pPr>
    </w:lvl>
    <w:lvl w:ilvl="5">
      <w:start w:val="1"/>
      <w:numFmt w:val="lowerLetter"/>
      <w:lvlText w:val="(%6)"/>
      <w:lvlJc w:val="left"/>
      <w:pPr>
        <w:ind w:left="5760" w:firstLine="0"/>
      </w:pPr>
    </w:lvl>
    <w:lvl w:ilvl="6">
      <w:start w:val="1"/>
      <w:numFmt w:val="lowerRoman"/>
      <w:lvlText w:val="(%7)"/>
      <w:lvlJc w:val="left"/>
      <w:pPr>
        <w:ind w:left="6480" w:firstLine="0"/>
      </w:pPr>
    </w:lvl>
    <w:lvl w:ilvl="7">
      <w:start w:val="1"/>
      <w:numFmt w:val="lowerLetter"/>
      <w:lvlText w:val="(%8)"/>
      <w:lvlJc w:val="left"/>
      <w:pPr>
        <w:ind w:left="7200" w:firstLine="0"/>
      </w:pPr>
    </w:lvl>
    <w:lvl w:ilvl="8">
      <w:start w:val="1"/>
      <w:numFmt w:val="lowerRoman"/>
      <w:lvlText w:val="(%9)"/>
      <w:lvlJc w:val="left"/>
      <w:pPr>
        <w:ind w:left="7920" w:firstLine="0"/>
      </w:pPr>
    </w:lvl>
  </w:abstractNum>
  <w:abstractNum w:abstractNumId="7" w15:restartNumberingAfterBreak="0">
    <w:nsid w:val="13CD61F6"/>
    <w:multiLevelType w:val="multilevel"/>
    <w:tmpl w:val="E7CAC88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8" w15:restartNumberingAfterBreak="0">
    <w:nsid w:val="1B776D6E"/>
    <w:multiLevelType w:val="hybridMultilevel"/>
    <w:tmpl w:val="A906EF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BCF113C"/>
    <w:multiLevelType w:val="hybridMultilevel"/>
    <w:tmpl w:val="1C0C5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260860"/>
    <w:multiLevelType w:val="multilevel"/>
    <w:tmpl w:val="10BC53AE"/>
    <w:lvl w:ilvl="0">
      <w:start w:val="1"/>
      <w:numFmt w:val="decimal"/>
      <w:lvlText w:val="%1."/>
      <w:lvlJc w:val="left"/>
      <w:pPr>
        <w:ind w:left="2160" w:firstLine="0"/>
      </w:pPr>
    </w:lvl>
    <w:lvl w:ilvl="1">
      <w:start w:val="1"/>
      <w:numFmt w:val="upperLetter"/>
      <w:lvlText w:val="%2."/>
      <w:lvlJc w:val="left"/>
      <w:pPr>
        <w:ind w:left="2880" w:firstLine="0"/>
      </w:pPr>
    </w:lvl>
    <w:lvl w:ilvl="2">
      <w:start w:val="1"/>
      <w:numFmt w:val="decimal"/>
      <w:lvlText w:val="%3."/>
      <w:lvlJc w:val="left"/>
      <w:pPr>
        <w:ind w:left="3600" w:firstLine="0"/>
      </w:pPr>
    </w:lvl>
    <w:lvl w:ilvl="3">
      <w:start w:val="1"/>
      <w:numFmt w:val="lowerLetter"/>
      <w:lvlText w:val="%4)"/>
      <w:lvlJc w:val="left"/>
      <w:pPr>
        <w:ind w:left="4320" w:firstLine="0"/>
      </w:pPr>
    </w:lvl>
    <w:lvl w:ilvl="4">
      <w:start w:val="1"/>
      <w:numFmt w:val="decimal"/>
      <w:lvlText w:val="(%5)"/>
      <w:lvlJc w:val="left"/>
      <w:pPr>
        <w:ind w:left="5040" w:firstLine="0"/>
      </w:pPr>
    </w:lvl>
    <w:lvl w:ilvl="5">
      <w:start w:val="1"/>
      <w:numFmt w:val="lowerLetter"/>
      <w:lvlText w:val="(%6)"/>
      <w:lvlJc w:val="left"/>
      <w:pPr>
        <w:ind w:left="5760" w:firstLine="0"/>
      </w:pPr>
    </w:lvl>
    <w:lvl w:ilvl="6">
      <w:start w:val="1"/>
      <w:numFmt w:val="lowerRoman"/>
      <w:lvlText w:val="(%7)"/>
      <w:lvlJc w:val="left"/>
      <w:pPr>
        <w:ind w:left="6480" w:firstLine="0"/>
      </w:pPr>
    </w:lvl>
    <w:lvl w:ilvl="7">
      <w:start w:val="1"/>
      <w:numFmt w:val="lowerLetter"/>
      <w:lvlText w:val="(%8)"/>
      <w:lvlJc w:val="left"/>
      <w:pPr>
        <w:ind w:left="7200" w:firstLine="0"/>
      </w:pPr>
    </w:lvl>
    <w:lvl w:ilvl="8">
      <w:start w:val="1"/>
      <w:numFmt w:val="lowerRoman"/>
      <w:lvlText w:val="(%9)"/>
      <w:lvlJc w:val="left"/>
      <w:pPr>
        <w:ind w:left="7920" w:firstLine="0"/>
      </w:pPr>
    </w:lvl>
  </w:abstractNum>
  <w:abstractNum w:abstractNumId="11" w15:restartNumberingAfterBreak="0">
    <w:nsid w:val="1CB87587"/>
    <w:multiLevelType w:val="hybridMultilevel"/>
    <w:tmpl w:val="9EB65E2C"/>
    <w:lvl w:ilvl="0" w:tplc="04090005">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2" w15:restartNumberingAfterBreak="0">
    <w:nsid w:val="20E22EC9"/>
    <w:multiLevelType w:val="multilevel"/>
    <w:tmpl w:val="15F2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5E78D7"/>
    <w:multiLevelType w:val="multilevel"/>
    <w:tmpl w:val="333AA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5D1A6A"/>
    <w:multiLevelType w:val="multilevel"/>
    <w:tmpl w:val="35E03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134876"/>
    <w:multiLevelType w:val="hybridMultilevel"/>
    <w:tmpl w:val="1DF23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8D71189"/>
    <w:multiLevelType w:val="hybridMultilevel"/>
    <w:tmpl w:val="FAFADEAE"/>
    <w:lvl w:ilvl="0" w:tplc="7E5058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CED3D89"/>
    <w:multiLevelType w:val="hybridMultilevel"/>
    <w:tmpl w:val="226C1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CF32BB7"/>
    <w:multiLevelType w:val="hybridMultilevel"/>
    <w:tmpl w:val="94D062C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D9D23F5"/>
    <w:multiLevelType w:val="hybridMultilevel"/>
    <w:tmpl w:val="35DCAB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1E43CBA"/>
    <w:multiLevelType w:val="multilevel"/>
    <w:tmpl w:val="04090027"/>
    <w:lvl w:ilvl="0">
      <w:start w:val="1"/>
      <w:numFmt w:val="upperRoman"/>
      <w:pStyle w:val="1"/>
      <w:lvlText w:val="%1."/>
      <w:lvlJc w:val="left"/>
      <w:pPr>
        <w:ind w:left="0" w:firstLine="0"/>
      </w:pPr>
    </w:lvl>
    <w:lvl w:ilvl="1">
      <w:start w:val="1"/>
      <w:numFmt w:val="upperLetter"/>
      <w:pStyle w:val="2"/>
      <w:lvlText w:val="%2."/>
      <w:lvlJc w:val="left"/>
      <w:pPr>
        <w:ind w:left="720"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21" w15:restartNumberingAfterBreak="0">
    <w:nsid w:val="66DC5431"/>
    <w:multiLevelType w:val="multilevel"/>
    <w:tmpl w:val="32BA875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2" w15:restartNumberingAfterBreak="0">
    <w:nsid w:val="67446765"/>
    <w:multiLevelType w:val="multilevel"/>
    <w:tmpl w:val="B0F88970"/>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3" w15:restartNumberingAfterBreak="0">
    <w:nsid w:val="6C32081A"/>
    <w:multiLevelType w:val="multilevel"/>
    <w:tmpl w:val="0A58220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4" w15:restartNumberingAfterBreak="0">
    <w:nsid w:val="73E03019"/>
    <w:multiLevelType w:val="multilevel"/>
    <w:tmpl w:val="E6C4778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15:restartNumberingAfterBreak="0">
    <w:nsid w:val="75DA0658"/>
    <w:multiLevelType w:val="multilevel"/>
    <w:tmpl w:val="1564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241505"/>
    <w:multiLevelType w:val="multilevel"/>
    <w:tmpl w:val="49E2B48C"/>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num w:numId="1">
    <w:abstractNumId w:val="11"/>
  </w:num>
  <w:num w:numId="2">
    <w:abstractNumId w:val="19"/>
  </w:num>
  <w:num w:numId="3">
    <w:abstractNumId w:val="12"/>
  </w:num>
  <w:num w:numId="4">
    <w:abstractNumId w:val="17"/>
  </w:num>
  <w:num w:numId="5">
    <w:abstractNumId w:val="1"/>
  </w:num>
  <w:num w:numId="6">
    <w:abstractNumId w:val="13"/>
  </w:num>
  <w:num w:numId="7">
    <w:abstractNumId w:val="14"/>
  </w:num>
  <w:num w:numId="8">
    <w:abstractNumId w:val="20"/>
  </w:num>
  <w:num w:numId="9">
    <w:abstractNumId w:val="10"/>
  </w:num>
  <w:num w:numId="10">
    <w:abstractNumId w:val="6"/>
  </w:num>
  <w:num w:numId="11">
    <w:abstractNumId w:val="22"/>
  </w:num>
  <w:num w:numId="12">
    <w:abstractNumId w:val="26"/>
  </w:num>
  <w:num w:numId="13">
    <w:abstractNumId w:val="0"/>
  </w:num>
  <w:num w:numId="14">
    <w:abstractNumId w:val="7"/>
    <w:lvlOverride w:ilvl="0">
      <w:startOverride w:val="1"/>
    </w:lvlOverride>
  </w:num>
  <w:num w:numId="15">
    <w:abstractNumId w:val="7"/>
    <w:lvlOverride w:ilvl="0">
      <w:startOverride w:val="2"/>
    </w:lvlOverride>
  </w:num>
  <w:num w:numId="16">
    <w:abstractNumId w:val="7"/>
    <w:lvlOverride w:ilvl="0">
      <w:startOverride w:val="3"/>
    </w:lvlOverride>
  </w:num>
  <w:num w:numId="17">
    <w:abstractNumId w:val="7"/>
    <w:lvlOverride w:ilvl="0">
      <w:startOverride w:val="4"/>
    </w:lvlOverride>
  </w:num>
  <w:num w:numId="18">
    <w:abstractNumId w:val="7"/>
    <w:lvlOverride w:ilvl="0">
      <w:startOverride w:val="5"/>
    </w:lvlOverride>
  </w:num>
  <w:num w:numId="19">
    <w:abstractNumId w:val="2"/>
  </w:num>
  <w:num w:numId="20">
    <w:abstractNumId w:val="25"/>
  </w:num>
  <w:num w:numId="21">
    <w:abstractNumId w:val="9"/>
  </w:num>
  <w:num w:numId="22">
    <w:abstractNumId w:val="4"/>
  </w:num>
  <w:num w:numId="23">
    <w:abstractNumId w:val="23"/>
  </w:num>
  <w:num w:numId="24">
    <w:abstractNumId w:val="21"/>
  </w:num>
  <w:num w:numId="25">
    <w:abstractNumId w:val="24"/>
  </w:num>
  <w:num w:numId="26">
    <w:abstractNumId w:val="15"/>
  </w:num>
  <w:num w:numId="27">
    <w:abstractNumId w:val="18"/>
  </w:num>
  <w:num w:numId="28">
    <w:abstractNumId w:val="8"/>
  </w:num>
  <w:num w:numId="29">
    <w:abstractNumId w:val="16"/>
  </w:num>
  <w:num w:numId="30">
    <w:abstractNumId w:val="5"/>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C75"/>
    <w:rsid w:val="00071B52"/>
    <w:rsid w:val="00083BAA"/>
    <w:rsid w:val="0010680C"/>
    <w:rsid w:val="00152B0B"/>
    <w:rsid w:val="001766D6"/>
    <w:rsid w:val="00192419"/>
    <w:rsid w:val="001C270D"/>
    <w:rsid w:val="001E11C9"/>
    <w:rsid w:val="001E2320"/>
    <w:rsid w:val="00214E28"/>
    <w:rsid w:val="0025756B"/>
    <w:rsid w:val="00257FE2"/>
    <w:rsid w:val="0026253A"/>
    <w:rsid w:val="00323AE1"/>
    <w:rsid w:val="00352B81"/>
    <w:rsid w:val="00370B4F"/>
    <w:rsid w:val="00375DCA"/>
    <w:rsid w:val="00394757"/>
    <w:rsid w:val="003A0150"/>
    <w:rsid w:val="003A2530"/>
    <w:rsid w:val="003B42EA"/>
    <w:rsid w:val="003D1757"/>
    <w:rsid w:val="003E24DF"/>
    <w:rsid w:val="0041428F"/>
    <w:rsid w:val="00463154"/>
    <w:rsid w:val="004A2B0D"/>
    <w:rsid w:val="00553717"/>
    <w:rsid w:val="005A5ECD"/>
    <w:rsid w:val="005C2210"/>
    <w:rsid w:val="005E7802"/>
    <w:rsid w:val="00615018"/>
    <w:rsid w:val="00620E5E"/>
    <w:rsid w:val="0062123A"/>
    <w:rsid w:val="006260F6"/>
    <w:rsid w:val="00646E75"/>
    <w:rsid w:val="00683F5D"/>
    <w:rsid w:val="006C7365"/>
    <w:rsid w:val="006E168F"/>
    <w:rsid w:val="006F158B"/>
    <w:rsid w:val="006F6F10"/>
    <w:rsid w:val="00727071"/>
    <w:rsid w:val="00750931"/>
    <w:rsid w:val="00783E79"/>
    <w:rsid w:val="007B5AE8"/>
    <w:rsid w:val="007F5192"/>
    <w:rsid w:val="007F7DA5"/>
    <w:rsid w:val="00844B29"/>
    <w:rsid w:val="00845F63"/>
    <w:rsid w:val="008471C7"/>
    <w:rsid w:val="00854DF3"/>
    <w:rsid w:val="0086430B"/>
    <w:rsid w:val="008D15A8"/>
    <w:rsid w:val="0096301D"/>
    <w:rsid w:val="009C2D13"/>
    <w:rsid w:val="009E034A"/>
    <w:rsid w:val="00A26FE7"/>
    <w:rsid w:val="00A66B18"/>
    <w:rsid w:val="00A6783B"/>
    <w:rsid w:val="00A96CF8"/>
    <w:rsid w:val="00AA089B"/>
    <w:rsid w:val="00AE1388"/>
    <w:rsid w:val="00AE1B5C"/>
    <w:rsid w:val="00AE6A9B"/>
    <w:rsid w:val="00AF3982"/>
    <w:rsid w:val="00B15E22"/>
    <w:rsid w:val="00B50294"/>
    <w:rsid w:val="00B55C75"/>
    <w:rsid w:val="00B57D6E"/>
    <w:rsid w:val="00B8103A"/>
    <w:rsid w:val="00BD389F"/>
    <w:rsid w:val="00C37FBB"/>
    <w:rsid w:val="00C651DA"/>
    <w:rsid w:val="00C668A1"/>
    <w:rsid w:val="00C701F7"/>
    <w:rsid w:val="00C70786"/>
    <w:rsid w:val="00C74A06"/>
    <w:rsid w:val="00C9780F"/>
    <w:rsid w:val="00CA337B"/>
    <w:rsid w:val="00CE3200"/>
    <w:rsid w:val="00D06DAA"/>
    <w:rsid w:val="00D10958"/>
    <w:rsid w:val="00D66593"/>
    <w:rsid w:val="00D937AA"/>
    <w:rsid w:val="00DE6DA2"/>
    <w:rsid w:val="00DF2D30"/>
    <w:rsid w:val="00E00E0E"/>
    <w:rsid w:val="00E07003"/>
    <w:rsid w:val="00E11888"/>
    <w:rsid w:val="00E23DB0"/>
    <w:rsid w:val="00E4786A"/>
    <w:rsid w:val="00E55D74"/>
    <w:rsid w:val="00E6540C"/>
    <w:rsid w:val="00E81E2A"/>
    <w:rsid w:val="00EB103C"/>
    <w:rsid w:val="00EC20B4"/>
    <w:rsid w:val="00EE0952"/>
    <w:rsid w:val="00EE7B45"/>
    <w:rsid w:val="00EF6FBD"/>
    <w:rsid w:val="00FC4760"/>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92A4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2">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paragraph" w:styleId="Heading3">
    <w:name w:val="heading 3"/>
    <w:basedOn w:val="Normal"/>
    <w:next w:val="Normal"/>
    <w:link w:val="Heading3Char"/>
    <w:uiPriority w:val="9"/>
    <w:semiHidden/>
    <w:qFormat/>
    <w:rsid w:val="005E7802"/>
    <w:pPr>
      <w:keepNext/>
      <w:keepLines/>
      <w:spacing w:after="0"/>
      <w:outlineLvl w:val="2"/>
    </w:pPr>
    <w:rPr>
      <w:rFonts w:asciiTheme="majorHAnsi" w:eastAsiaTheme="majorEastAsia" w:hAnsiTheme="majorHAnsi" w:cstheme="majorBidi"/>
      <w:color w:val="0B1F36"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22"/>
    <w:qFormat/>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character" w:styleId="Emphasis">
    <w:name w:val="Emphasis"/>
    <w:basedOn w:val="DefaultParagraphFont"/>
    <w:uiPriority w:val="20"/>
    <w:qFormat/>
    <w:rsid w:val="00CE3200"/>
    <w:rPr>
      <w:i/>
      <w:iCs/>
    </w:rPr>
  </w:style>
  <w:style w:type="paragraph" w:styleId="ListParagraph">
    <w:name w:val="List Paragraph"/>
    <w:basedOn w:val="Normal"/>
    <w:uiPriority w:val="34"/>
    <w:rsid w:val="00CE3200"/>
    <w:pPr>
      <w:contextualSpacing/>
    </w:pPr>
  </w:style>
  <w:style w:type="table" w:styleId="TableGrid">
    <w:name w:val="Table Grid"/>
    <w:basedOn w:val="TableNormal"/>
    <w:uiPriority w:val="39"/>
    <w:rsid w:val="00B15E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العنوان 1"/>
    <w:basedOn w:val="Normal"/>
    <w:rsid w:val="00EC20B4"/>
    <w:pPr>
      <w:numPr>
        <w:numId w:val="8"/>
      </w:numPr>
    </w:pPr>
  </w:style>
  <w:style w:type="paragraph" w:customStyle="1" w:styleId="2">
    <w:name w:val="عنوان 2"/>
    <w:basedOn w:val="Normal"/>
    <w:rsid w:val="00EC20B4"/>
    <w:pPr>
      <w:numPr>
        <w:ilvl w:val="1"/>
        <w:numId w:val="8"/>
      </w:numPr>
    </w:pPr>
  </w:style>
  <w:style w:type="paragraph" w:customStyle="1" w:styleId="3">
    <w:name w:val="عنوان 3"/>
    <w:basedOn w:val="Normal"/>
    <w:rsid w:val="00EC20B4"/>
    <w:pPr>
      <w:numPr>
        <w:ilvl w:val="2"/>
        <w:numId w:val="8"/>
      </w:numPr>
    </w:pPr>
  </w:style>
  <w:style w:type="paragraph" w:customStyle="1" w:styleId="4">
    <w:name w:val="عنوان 4"/>
    <w:basedOn w:val="Normal"/>
    <w:rsid w:val="00EC20B4"/>
    <w:pPr>
      <w:numPr>
        <w:ilvl w:val="3"/>
        <w:numId w:val="8"/>
      </w:numPr>
    </w:pPr>
  </w:style>
  <w:style w:type="paragraph" w:customStyle="1" w:styleId="5">
    <w:name w:val="عنوان 5"/>
    <w:basedOn w:val="Normal"/>
    <w:rsid w:val="00EC20B4"/>
    <w:pPr>
      <w:numPr>
        <w:ilvl w:val="4"/>
        <w:numId w:val="8"/>
      </w:numPr>
    </w:pPr>
  </w:style>
  <w:style w:type="paragraph" w:customStyle="1" w:styleId="6">
    <w:name w:val="عنوان 6"/>
    <w:basedOn w:val="Normal"/>
    <w:rsid w:val="00EC20B4"/>
    <w:pPr>
      <w:numPr>
        <w:ilvl w:val="5"/>
        <w:numId w:val="8"/>
      </w:numPr>
    </w:pPr>
  </w:style>
  <w:style w:type="paragraph" w:customStyle="1" w:styleId="7">
    <w:name w:val="عنوان 7"/>
    <w:basedOn w:val="Normal"/>
    <w:rsid w:val="00EC20B4"/>
    <w:pPr>
      <w:numPr>
        <w:ilvl w:val="6"/>
        <w:numId w:val="8"/>
      </w:numPr>
    </w:pPr>
  </w:style>
  <w:style w:type="paragraph" w:customStyle="1" w:styleId="8">
    <w:name w:val="عنوان 8"/>
    <w:basedOn w:val="Normal"/>
    <w:rsid w:val="00EC20B4"/>
    <w:pPr>
      <w:numPr>
        <w:ilvl w:val="7"/>
        <w:numId w:val="8"/>
      </w:numPr>
    </w:pPr>
  </w:style>
  <w:style w:type="paragraph" w:customStyle="1" w:styleId="9">
    <w:name w:val="عنوان 9"/>
    <w:basedOn w:val="Normal"/>
    <w:rsid w:val="00EC20B4"/>
    <w:pPr>
      <w:numPr>
        <w:ilvl w:val="8"/>
        <w:numId w:val="8"/>
      </w:numPr>
    </w:pPr>
  </w:style>
  <w:style w:type="character" w:customStyle="1" w:styleId="Heading3Char">
    <w:name w:val="Heading 3 Char"/>
    <w:basedOn w:val="DefaultParagraphFont"/>
    <w:link w:val="Heading3"/>
    <w:uiPriority w:val="9"/>
    <w:semiHidden/>
    <w:rsid w:val="005E7802"/>
    <w:rPr>
      <w:rFonts w:asciiTheme="majorHAnsi" w:eastAsiaTheme="majorEastAsia" w:hAnsiTheme="majorHAnsi" w:cstheme="majorBidi"/>
      <w:color w:val="0B1F36" w:themeColor="accent1" w:themeShade="7F"/>
      <w:kern w:val="20"/>
    </w:rPr>
  </w:style>
  <w:style w:type="character" w:styleId="Hyperlink">
    <w:name w:val="Hyperlink"/>
    <w:basedOn w:val="DefaultParagraphFont"/>
    <w:uiPriority w:val="99"/>
    <w:semiHidden/>
    <w:unhideWhenUsed/>
    <w:rsid w:val="001E11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06275">
      <w:bodyDiv w:val="1"/>
      <w:marLeft w:val="0"/>
      <w:marRight w:val="0"/>
      <w:marTop w:val="0"/>
      <w:marBottom w:val="0"/>
      <w:divBdr>
        <w:top w:val="none" w:sz="0" w:space="0" w:color="auto"/>
        <w:left w:val="none" w:sz="0" w:space="0" w:color="auto"/>
        <w:bottom w:val="none" w:sz="0" w:space="0" w:color="auto"/>
        <w:right w:val="none" w:sz="0" w:space="0" w:color="auto"/>
      </w:divBdr>
    </w:div>
    <w:div w:id="93481538">
      <w:bodyDiv w:val="1"/>
      <w:marLeft w:val="0"/>
      <w:marRight w:val="0"/>
      <w:marTop w:val="0"/>
      <w:marBottom w:val="0"/>
      <w:divBdr>
        <w:top w:val="none" w:sz="0" w:space="0" w:color="auto"/>
        <w:left w:val="none" w:sz="0" w:space="0" w:color="auto"/>
        <w:bottom w:val="none" w:sz="0" w:space="0" w:color="auto"/>
        <w:right w:val="none" w:sz="0" w:space="0" w:color="auto"/>
      </w:divBdr>
    </w:div>
    <w:div w:id="157232720">
      <w:bodyDiv w:val="1"/>
      <w:marLeft w:val="0"/>
      <w:marRight w:val="0"/>
      <w:marTop w:val="0"/>
      <w:marBottom w:val="0"/>
      <w:divBdr>
        <w:top w:val="none" w:sz="0" w:space="0" w:color="auto"/>
        <w:left w:val="none" w:sz="0" w:space="0" w:color="auto"/>
        <w:bottom w:val="none" w:sz="0" w:space="0" w:color="auto"/>
        <w:right w:val="none" w:sz="0" w:space="0" w:color="auto"/>
      </w:divBdr>
    </w:div>
    <w:div w:id="232667848">
      <w:bodyDiv w:val="1"/>
      <w:marLeft w:val="0"/>
      <w:marRight w:val="0"/>
      <w:marTop w:val="0"/>
      <w:marBottom w:val="0"/>
      <w:divBdr>
        <w:top w:val="none" w:sz="0" w:space="0" w:color="auto"/>
        <w:left w:val="none" w:sz="0" w:space="0" w:color="auto"/>
        <w:bottom w:val="none" w:sz="0" w:space="0" w:color="auto"/>
        <w:right w:val="none" w:sz="0" w:space="0" w:color="auto"/>
      </w:divBdr>
    </w:div>
    <w:div w:id="308559494">
      <w:bodyDiv w:val="1"/>
      <w:marLeft w:val="0"/>
      <w:marRight w:val="0"/>
      <w:marTop w:val="0"/>
      <w:marBottom w:val="0"/>
      <w:divBdr>
        <w:top w:val="none" w:sz="0" w:space="0" w:color="auto"/>
        <w:left w:val="none" w:sz="0" w:space="0" w:color="auto"/>
        <w:bottom w:val="none" w:sz="0" w:space="0" w:color="auto"/>
        <w:right w:val="none" w:sz="0" w:space="0" w:color="auto"/>
      </w:divBdr>
    </w:div>
    <w:div w:id="413357042">
      <w:bodyDiv w:val="1"/>
      <w:marLeft w:val="0"/>
      <w:marRight w:val="0"/>
      <w:marTop w:val="0"/>
      <w:marBottom w:val="0"/>
      <w:divBdr>
        <w:top w:val="none" w:sz="0" w:space="0" w:color="auto"/>
        <w:left w:val="none" w:sz="0" w:space="0" w:color="auto"/>
        <w:bottom w:val="none" w:sz="0" w:space="0" w:color="auto"/>
        <w:right w:val="none" w:sz="0" w:space="0" w:color="auto"/>
      </w:divBdr>
    </w:div>
    <w:div w:id="415329041">
      <w:bodyDiv w:val="1"/>
      <w:marLeft w:val="0"/>
      <w:marRight w:val="0"/>
      <w:marTop w:val="0"/>
      <w:marBottom w:val="0"/>
      <w:divBdr>
        <w:top w:val="none" w:sz="0" w:space="0" w:color="auto"/>
        <w:left w:val="none" w:sz="0" w:space="0" w:color="auto"/>
        <w:bottom w:val="none" w:sz="0" w:space="0" w:color="auto"/>
        <w:right w:val="none" w:sz="0" w:space="0" w:color="auto"/>
      </w:divBdr>
    </w:div>
    <w:div w:id="491482523">
      <w:bodyDiv w:val="1"/>
      <w:marLeft w:val="0"/>
      <w:marRight w:val="0"/>
      <w:marTop w:val="0"/>
      <w:marBottom w:val="0"/>
      <w:divBdr>
        <w:top w:val="none" w:sz="0" w:space="0" w:color="auto"/>
        <w:left w:val="none" w:sz="0" w:space="0" w:color="auto"/>
        <w:bottom w:val="none" w:sz="0" w:space="0" w:color="auto"/>
        <w:right w:val="none" w:sz="0" w:space="0" w:color="auto"/>
      </w:divBdr>
    </w:div>
    <w:div w:id="495077294">
      <w:bodyDiv w:val="1"/>
      <w:marLeft w:val="0"/>
      <w:marRight w:val="0"/>
      <w:marTop w:val="0"/>
      <w:marBottom w:val="0"/>
      <w:divBdr>
        <w:top w:val="none" w:sz="0" w:space="0" w:color="auto"/>
        <w:left w:val="none" w:sz="0" w:space="0" w:color="auto"/>
        <w:bottom w:val="none" w:sz="0" w:space="0" w:color="auto"/>
        <w:right w:val="none" w:sz="0" w:space="0" w:color="auto"/>
      </w:divBdr>
    </w:div>
    <w:div w:id="586768227">
      <w:bodyDiv w:val="1"/>
      <w:marLeft w:val="0"/>
      <w:marRight w:val="0"/>
      <w:marTop w:val="0"/>
      <w:marBottom w:val="0"/>
      <w:divBdr>
        <w:top w:val="none" w:sz="0" w:space="0" w:color="auto"/>
        <w:left w:val="none" w:sz="0" w:space="0" w:color="auto"/>
        <w:bottom w:val="none" w:sz="0" w:space="0" w:color="auto"/>
        <w:right w:val="none" w:sz="0" w:space="0" w:color="auto"/>
      </w:divBdr>
    </w:div>
    <w:div w:id="668290180">
      <w:bodyDiv w:val="1"/>
      <w:marLeft w:val="0"/>
      <w:marRight w:val="0"/>
      <w:marTop w:val="0"/>
      <w:marBottom w:val="0"/>
      <w:divBdr>
        <w:top w:val="none" w:sz="0" w:space="0" w:color="auto"/>
        <w:left w:val="none" w:sz="0" w:space="0" w:color="auto"/>
        <w:bottom w:val="none" w:sz="0" w:space="0" w:color="auto"/>
        <w:right w:val="none" w:sz="0" w:space="0" w:color="auto"/>
      </w:divBdr>
    </w:div>
    <w:div w:id="668823990">
      <w:bodyDiv w:val="1"/>
      <w:marLeft w:val="0"/>
      <w:marRight w:val="0"/>
      <w:marTop w:val="0"/>
      <w:marBottom w:val="0"/>
      <w:divBdr>
        <w:top w:val="none" w:sz="0" w:space="0" w:color="auto"/>
        <w:left w:val="none" w:sz="0" w:space="0" w:color="auto"/>
        <w:bottom w:val="none" w:sz="0" w:space="0" w:color="auto"/>
        <w:right w:val="none" w:sz="0" w:space="0" w:color="auto"/>
      </w:divBdr>
    </w:div>
    <w:div w:id="784274052">
      <w:bodyDiv w:val="1"/>
      <w:marLeft w:val="0"/>
      <w:marRight w:val="0"/>
      <w:marTop w:val="0"/>
      <w:marBottom w:val="0"/>
      <w:divBdr>
        <w:top w:val="none" w:sz="0" w:space="0" w:color="auto"/>
        <w:left w:val="none" w:sz="0" w:space="0" w:color="auto"/>
        <w:bottom w:val="none" w:sz="0" w:space="0" w:color="auto"/>
        <w:right w:val="none" w:sz="0" w:space="0" w:color="auto"/>
      </w:divBdr>
    </w:div>
    <w:div w:id="790782392">
      <w:bodyDiv w:val="1"/>
      <w:marLeft w:val="0"/>
      <w:marRight w:val="0"/>
      <w:marTop w:val="0"/>
      <w:marBottom w:val="0"/>
      <w:divBdr>
        <w:top w:val="none" w:sz="0" w:space="0" w:color="auto"/>
        <w:left w:val="none" w:sz="0" w:space="0" w:color="auto"/>
        <w:bottom w:val="none" w:sz="0" w:space="0" w:color="auto"/>
        <w:right w:val="none" w:sz="0" w:space="0" w:color="auto"/>
      </w:divBdr>
    </w:div>
    <w:div w:id="826164058">
      <w:bodyDiv w:val="1"/>
      <w:marLeft w:val="0"/>
      <w:marRight w:val="0"/>
      <w:marTop w:val="0"/>
      <w:marBottom w:val="0"/>
      <w:divBdr>
        <w:top w:val="none" w:sz="0" w:space="0" w:color="auto"/>
        <w:left w:val="none" w:sz="0" w:space="0" w:color="auto"/>
        <w:bottom w:val="none" w:sz="0" w:space="0" w:color="auto"/>
        <w:right w:val="none" w:sz="0" w:space="0" w:color="auto"/>
      </w:divBdr>
    </w:div>
    <w:div w:id="830095922">
      <w:bodyDiv w:val="1"/>
      <w:marLeft w:val="0"/>
      <w:marRight w:val="0"/>
      <w:marTop w:val="0"/>
      <w:marBottom w:val="0"/>
      <w:divBdr>
        <w:top w:val="none" w:sz="0" w:space="0" w:color="auto"/>
        <w:left w:val="none" w:sz="0" w:space="0" w:color="auto"/>
        <w:bottom w:val="none" w:sz="0" w:space="0" w:color="auto"/>
        <w:right w:val="none" w:sz="0" w:space="0" w:color="auto"/>
      </w:divBdr>
    </w:div>
    <w:div w:id="864561506">
      <w:bodyDiv w:val="1"/>
      <w:marLeft w:val="0"/>
      <w:marRight w:val="0"/>
      <w:marTop w:val="0"/>
      <w:marBottom w:val="0"/>
      <w:divBdr>
        <w:top w:val="none" w:sz="0" w:space="0" w:color="auto"/>
        <w:left w:val="none" w:sz="0" w:space="0" w:color="auto"/>
        <w:bottom w:val="none" w:sz="0" w:space="0" w:color="auto"/>
        <w:right w:val="none" w:sz="0" w:space="0" w:color="auto"/>
      </w:divBdr>
    </w:div>
    <w:div w:id="881016305">
      <w:bodyDiv w:val="1"/>
      <w:marLeft w:val="0"/>
      <w:marRight w:val="0"/>
      <w:marTop w:val="0"/>
      <w:marBottom w:val="0"/>
      <w:divBdr>
        <w:top w:val="none" w:sz="0" w:space="0" w:color="auto"/>
        <w:left w:val="none" w:sz="0" w:space="0" w:color="auto"/>
        <w:bottom w:val="none" w:sz="0" w:space="0" w:color="auto"/>
        <w:right w:val="none" w:sz="0" w:space="0" w:color="auto"/>
      </w:divBdr>
    </w:div>
    <w:div w:id="934902395">
      <w:bodyDiv w:val="1"/>
      <w:marLeft w:val="0"/>
      <w:marRight w:val="0"/>
      <w:marTop w:val="0"/>
      <w:marBottom w:val="0"/>
      <w:divBdr>
        <w:top w:val="none" w:sz="0" w:space="0" w:color="auto"/>
        <w:left w:val="none" w:sz="0" w:space="0" w:color="auto"/>
        <w:bottom w:val="none" w:sz="0" w:space="0" w:color="auto"/>
        <w:right w:val="none" w:sz="0" w:space="0" w:color="auto"/>
      </w:divBdr>
    </w:div>
    <w:div w:id="1092316496">
      <w:bodyDiv w:val="1"/>
      <w:marLeft w:val="0"/>
      <w:marRight w:val="0"/>
      <w:marTop w:val="0"/>
      <w:marBottom w:val="0"/>
      <w:divBdr>
        <w:top w:val="none" w:sz="0" w:space="0" w:color="auto"/>
        <w:left w:val="none" w:sz="0" w:space="0" w:color="auto"/>
        <w:bottom w:val="none" w:sz="0" w:space="0" w:color="auto"/>
        <w:right w:val="none" w:sz="0" w:space="0" w:color="auto"/>
      </w:divBdr>
      <w:divsChild>
        <w:div w:id="1671366121">
          <w:marLeft w:val="0"/>
          <w:marRight w:val="0"/>
          <w:marTop w:val="0"/>
          <w:marBottom w:val="0"/>
          <w:divBdr>
            <w:top w:val="none" w:sz="0" w:space="0" w:color="auto"/>
            <w:left w:val="none" w:sz="0" w:space="0" w:color="auto"/>
            <w:bottom w:val="none" w:sz="0" w:space="0" w:color="auto"/>
            <w:right w:val="none" w:sz="0" w:space="0" w:color="auto"/>
          </w:divBdr>
          <w:divsChild>
            <w:div w:id="314602747">
              <w:marLeft w:val="0"/>
              <w:marRight w:val="0"/>
              <w:marTop w:val="0"/>
              <w:marBottom w:val="0"/>
              <w:divBdr>
                <w:top w:val="none" w:sz="0" w:space="0" w:color="auto"/>
                <w:left w:val="none" w:sz="0" w:space="0" w:color="auto"/>
                <w:bottom w:val="none" w:sz="0" w:space="0" w:color="auto"/>
                <w:right w:val="none" w:sz="0" w:space="0" w:color="auto"/>
              </w:divBdr>
              <w:divsChild>
                <w:div w:id="87735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304258">
      <w:bodyDiv w:val="1"/>
      <w:marLeft w:val="0"/>
      <w:marRight w:val="0"/>
      <w:marTop w:val="0"/>
      <w:marBottom w:val="0"/>
      <w:divBdr>
        <w:top w:val="none" w:sz="0" w:space="0" w:color="auto"/>
        <w:left w:val="none" w:sz="0" w:space="0" w:color="auto"/>
        <w:bottom w:val="none" w:sz="0" w:space="0" w:color="auto"/>
        <w:right w:val="none" w:sz="0" w:space="0" w:color="auto"/>
      </w:divBdr>
    </w:div>
    <w:div w:id="1338582831">
      <w:bodyDiv w:val="1"/>
      <w:marLeft w:val="0"/>
      <w:marRight w:val="0"/>
      <w:marTop w:val="0"/>
      <w:marBottom w:val="0"/>
      <w:divBdr>
        <w:top w:val="none" w:sz="0" w:space="0" w:color="auto"/>
        <w:left w:val="none" w:sz="0" w:space="0" w:color="auto"/>
        <w:bottom w:val="none" w:sz="0" w:space="0" w:color="auto"/>
        <w:right w:val="none" w:sz="0" w:space="0" w:color="auto"/>
      </w:divBdr>
    </w:div>
    <w:div w:id="1438864836">
      <w:bodyDiv w:val="1"/>
      <w:marLeft w:val="0"/>
      <w:marRight w:val="0"/>
      <w:marTop w:val="0"/>
      <w:marBottom w:val="0"/>
      <w:divBdr>
        <w:top w:val="none" w:sz="0" w:space="0" w:color="auto"/>
        <w:left w:val="none" w:sz="0" w:space="0" w:color="auto"/>
        <w:bottom w:val="none" w:sz="0" w:space="0" w:color="auto"/>
        <w:right w:val="none" w:sz="0" w:space="0" w:color="auto"/>
      </w:divBdr>
    </w:div>
    <w:div w:id="1528105783">
      <w:bodyDiv w:val="1"/>
      <w:marLeft w:val="0"/>
      <w:marRight w:val="0"/>
      <w:marTop w:val="0"/>
      <w:marBottom w:val="0"/>
      <w:divBdr>
        <w:top w:val="none" w:sz="0" w:space="0" w:color="auto"/>
        <w:left w:val="none" w:sz="0" w:space="0" w:color="auto"/>
        <w:bottom w:val="none" w:sz="0" w:space="0" w:color="auto"/>
        <w:right w:val="none" w:sz="0" w:space="0" w:color="auto"/>
      </w:divBdr>
    </w:div>
    <w:div w:id="1659072537">
      <w:bodyDiv w:val="1"/>
      <w:marLeft w:val="0"/>
      <w:marRight w:val="0"/>
      <w:marTop w:val="0"/>
      <w:marBottom w:val="0"/>
      <w:divBdr>
        <w:top w:val="none" w:sz="0" w:space="0" w:color="auto"/>
        <w:left w:val="none" w:sz="0" w:space="0" w:color="auto"/>
        <w:bottom w:val="none" w:sz="0" w:space="0" w:color="auto"/>
        <w:right w:val="none" w:sz="0" w:space="0" w:color="auto"/>
      </w:divBdr>
    </w:div>
    <w:div w:id="1804614466">
      <w:bodyDiv w:val="1"/>
      <w:marLeft w:val="0"/>
      <w:marRight w:val="0"/>
      <w:marTop w:val="0"/>
      <w:marBottom w:val="0"/>
      <w:divBdr>
        <w:top w:val="none" w:sz="0" w:space="0" w:color="auto"/>
        <w:left w:val="none" w:sz="0" w:space="0" w:color="auto"/>
        <w:bottom w:val="none" w:sz="0" w:space="0" w:color="auto"/>
        <w:right w:val="none" w:sz="0" w:space="0" w:color="auto"/>
      </w:divBdr>
    </w:div>
    <w:div w:id="1863666572">
      <w:bodyDiv w:val="1"/>
      <w:marLeft w:val="0"/>
      <w:marRight w:val="0"/>
      <w:marTop w:val="0"/>
      <w:marBottom w:val="0"/>
      <w:divBdr>
        <w:top w:val="none" w:sz="0" w:space="0" w:color="auto"/>
        <w:left w:val="none" w:sz="0" w:space="0" w:color="auto"/>
        <w:bottom w:val="none" w:sz="0" w:space="0" w:color="auto"/>
        <w:right w:val="none" w:sz="0" w:space="0" w:color="auto"/>
      </w:divBdr>
    </w:div>
    <w:div w:id="1876429710">
      <w:bodyDiv w:val="1"/>
      <w:marLeft w:val="0"/>
      <w:marRight w:val="0"/>
      <w:marTop w:val="0"/>
      <w:marBottom w:val="0"/>
      <w:divBdr>
        <w:top w:val="none" w:sz="0" w:space="0" w:color="auto"/>
        <w:left w:val="none" w:sz="0" w:space="0" w:color="auto"/>
        <w:bottom w:val="none" w:sz="0" w:space="0" w:color="auto"/>
        <w:right w:val="none" w:sz="0" w:space="0" w:color="auto"/>
      </w:divBdr>
    </w:div>
    <w:div w:id="1878883925">
      <w:bodyDiv w:val="1"/>
      <w:marLeft w:val="0"/>
      <w:marRight w:val="0"/>
      <w:marTop w:val="0"/>
      <w:marBottom w:val="0"/>
      <w:divBdr>
        <w:top w:val="none" w:sz="0" w:space="0" w:color="auto"/>
        <w:left w:val="none" w:sz="0" w:space="0" w:color="auto"/>
        <w:bottom w:val="none" w:sz="0" w:space="0" w:color="auto"/>
        <w:right w:val="none" w:sz="0" w:space="0" w:color="auto"/>
      </w:divBdr>
    </w:div>
    <w:div w:id="1900703313">
      <w:bodyDiv w:val="1"/>
      <w:marLeft w:val="0"/>
      <w:marRight w:val="0"/>
      <w:marTop w:val="0"/>
      <w:marBottom w:val="0"/>
      <w:divBdr>
        <w:top w:val="none" w:sz="0" w:space="0" w:color="auto"/>
        <w:left w:val="none" w:sz="0" w:space="0" w:color="auto"/>
        <w:bottom w:val="none" w:sz="0" w:space="0" w:color="auto"/>
        <w:right w:val="none" w:sz="0" w:space="0" w:color="auto"/>
      </w:divBdr>
    </w:div>
    <w:div w:id="199409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Big%20wa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4.xml><?xml version="1.0" encoding="utf-8"?>
<ds:datastoreItem xmlns:ds="http://schemas.openxmlformats.org/officeDocument/2006/customXml" ds:itemID="{A231699B-D891-47ED-9826-DCCA71D9D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Big wave letterhead.dotx</Template>
  <TotalTime>0</TotalTime>
  <Pages>6</Pages>
  <Words>1043</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2024-01-15T19:50:00Z</dcterms:created>
  <dcterms:modified xsi:type="dcterms:W3CDTF">2024-01-15T19:50:00Z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