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9DBC4" w14:textId="5F4EE747" w:rsidR="00A66B18" w:rsidRDefault="00C74A06">
      <w:r>
        <w:rPr>
          <w:noProof/>
        </w:rPr>
        <mc:AlternateContent>
          <mc:Choice Requires="wps">
            <w:drawing>
              <wp:anchor distT="0" distB="0" distL="114300" distR="114300" simplePos="0" relativeHeight="251659264" behindDoc="0" locked="0" layoutInCell="1" allowOverlap="1" wp14:anchorId="623BA945" wp14:editId="1B6DCE94">
                <wp:simplePos x="0" y="0"/>
                <wp:positionH relativeFrom="margin">
                  <wp:posOffset>2281555</wp:posOffset>
                </wp:positionH>
                <wp:positionV relativeFrom="paragraph">
                  <wp:posOffset>0</wp:posOffset>
                </wp:positionV>
                <wp:extent cx="3076575" cy="533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76575" cy="533400"/>
                        </a:xfrm>
                        <a:prstGeom prst="rect">
                          <a:avLst/>
                        </a:prstGeom>
                        <a:noFill/>
                        <a:ln w="6350">
                          <a:noFill/>
                        </a:ln>
                      </wps:spPr>
                      <wps:txb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BA945" id="_x0000_t202" coordsize="21600,21600" o:spt="202" path="m,l,21600r21600,l21600,xe">
                <v:stroke joinstyle="miter"/>
                <v:path gradientshapeok="t" o:connecttype="rect"/>
              </v:shapetype>
              <v:shape id="Text Box 3" o:spid="_x0000_s1026" type="#_x0000_t202" style="position:absolute;left:0;text-align:left;margin-left:179.65pt;margin-top:0;width:242.2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" filled="f" stroked="f" strokeweight=".5pt">
                <v:textbo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v:textbox>
                <w10:wrap type="square" anchorx="margin"/>
              </v:shape>
            </w:pict>
          </mc:Fallback>
        </mc:AlternateContent>
      </w:r>
      <w:r w:rsidRPr="00C74A06">
        <w:rPr>
          <w:noProof/>
        </w:rPr>
        <mc:AlternateContent>
          <mc:Choice Requires="wpg">
            <w:drawing>
              <wp:anchor distT="0" distB="0" distL="114300" distR="114300" simplePos="0" relativeHeight="251661312" behindDoc="1" locked="0" layoutInCell="1" allowOverlap="1" wp14:anchorId="45E70F7A" wp14:editId="621511B7">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AF7D9C" id="Graphic 17" o:spid="_x0000_s1026" alt="Curved accent shapes that collectively build the header design" style="position:absolute;left:0;text-align:left;margin-left:-36pt;margin-top:-36pt;width:649.5pt;height:238.6pt;z-index:-25165516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p w14:paraId="6629DB34" w14:textId="4A632A05" w:rsidR="00A66B18" w:rsidRDefault="00A66B18" w:rsidP="00E4786A">
      <w:pPr>
        <w:pStyle w:val="Closing"/>
      </w:pPr>
    </w:p>
    <w:p w14:paraId="7D97F9F5" w14:textId="3F90E3D5" w:rsidR="00B55C75" w:rsidRDefault="00C74A06" w:rsidP="00B55C75">
      <w:pPr>
        <w:pStyle w:val="Signature"/>
      </w:pPr>
      <w:r w:rsidRPr="00C74A06">
        <w:rPr>
          <w:noProof/>
        </w:rPr>
        <mc:AlternateContent>
          <mc:Choice Requires="wps">
            <w:drawing>
              <wp:anchor distT="0" distB="0" distL="114300" distR="114300" simplePos="0" relativeHeight="251662336" behindDoc="0" locked="0" layoutInCell="1" allowOverlap="1" wp14:anchorId="3BC8803E" wp14:editId="34FEC264">
                <wp:simplePos x="0" y="0"/>
                <wp:positionH relativeFrom="margin">
                  <wp:posOffset>19050</wp:posOffset>
                </wp:positionH>
                <wp:positionV relativeFrom="paragraph">
                  <wp:posOffset>19685</wp:posOffset>
                </wp:positionV>
                <wp:extent cx="2886075" cy="666750"/>
                <wp:effectExtent l="19050" t="19050" r="47625" b="38100"/>
                <wp:wrapNone/>
                <wp:docPr id="6" name="Text Box 6"/>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14A4280" w14:textId="77777777" w:rsidR="0096301D" w:rsidRPr="00B55C75" w:rsidRDefault="0096301D" w:rsidP="00C74A0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803E" id="Text Box 6" o:spid="_x0000_s1027" type="#_x0000_t202" style="position:absolute;left:0;text-align:left;margin-left:1.5pt;margin-top:1.55pt;width:227.25pt;height: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" filled="f" strokecolor="white [3212]" strokeweight="4.5pt">
                <v:textbox>
                  <w:txbxContent>
                    <w:p w14:paraId="014A4280" w14:textId="77777777" w:rsidR="0096301D" w:rsidRPr="00B55C75" w:rsidRDefault="0096301D" w:rsidP="00C74A0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p w14:paraId="73647FC6" w14:textId="2C28F17A" w:rsidR="00B55C75" w:rsidRDefault="00B55C75" w:rsidP="00B55C75">
      <w:pPr>
        <w:pStyle w:val="Signature"/>
      </w:pPr>
    </w:p>
    <w:p w14:paraId="5AB4094F" w14:textId="425E10D2" w:rsidR="00B55C75" w:rsidRDefault="00B55C75" w:rsidP="00B55C75">
      <w:pPr>
        <w:pStyle w:val="Signature"/>
      </w:pPr>
    </w:p>
    <w:p w14:paraId="7758F3DE" w14:textId="1C5FDD16" w:rsidR="00B55C75" w:rsidRDefault="00B55C75" w:rsidP="00B55C75">
      <w:pPr>
        <w:pStyle w:val="Signature"/>
      </w:pPr>
    </w:p>
    <w:p w14:paraId="07BC2BA7" w14:textId="425BDD3D" w:rsidR="00B55C75" w:rsidRDefault="00B55C75" w:rsidP="00B55C75">
      <w:pPr>
        <w:pStyle w:val="Signature"/>
      </w:pPr>
    </w:p>
    <w:p w14:paraId="0A922FD4" w14:textId="5FA2286A" w:rsidR="00FC4760" w:rsidRDefault="00FC4760" w:rsidP="00FC4760">
      <w:pPr>
        <w:pStyle w:val="Signature"/>
        <w:ind w:left="0"/>
      </w:pPr>
    </w:p>
    <w:p w14:paraId="38B1A157" w14:textId="565A3FD0" w:rsidR="00844B29" w:rsidRDefault="00844B29" w:rsidP="00FC4760">
      <w:pPr>
        <w:pStyle w:val="Signature"/>
        <w:ind w:left="0"/>
      </w:pPr>
    </w:p>
    <w:p w14:paraId="12B6B9A4" w14:textId="06FC7504" w:rsidR="00844B29" w:rsidRDefault="00844B29" w:rsidP="00FC4760">
      <w:pPr>
        <w:pStyle w:val="Signature"/>
        <w:ind w:left="0"/>
      </w:pPr>
    </w:p>
    <w:p w14:paraId="1E21C2EB" w14:textId="624A6F1D" w:rsidR="00844B29" w:rsidRPr="00844B29" w:rsidRDefault="00844B29" w:rsidP="00844B29">
      <w:pPr>
        <w:pStyle w:val="Signature"/>
        <w:ind w:left="0"/>
        <w:jc w:val="center"/>
        <w:rPr>
          <w:i/>
          <w:iCs/>
          <w:color w:val="000000" w:themeColor="text1"/>
          <w:sz w:val="56"/>
          <w:szCs w:val="56"/>
        </w:rPr>
      </w:pPr>
      <w:r w:rsidRPr="00844B29">
        <w:rPr>
          <w:i/>
          <w:iCs/>
          <w:color w:val="000000" w:themeColor="text1"/>
          <w:sz w:val="56"/>
          <w:szCs w:val="56"/>
        </w:rPr>
        <w:t>BLOCKCHAIN</w:t>
      </w:r>
    </w:p>
    <w:p w14:paraId="5A717477" w14:textId="057421D9" w:rsidR="00C668A1" w:rsidRDefault="00C668A1" w:rsidP="00FC4760">
      <w:pPr>
        <w:pStyle w:val="Signature"/>
        <w:ind w:left="0"/>
      </w:pPr>
    </w:p>
    <w:p w14:paraId="53433874" w14:textId="0AA63031" w:rsidR="00C668A1" w:rsidRPr="0025756B" w:rsidRDefault="00C668A1" w:rsidP="00C668A1">
      <w:pPr>
        <w:pStyle w:val="Signature"/>
        <w:pBdr>
          <w:top w:val="single" w:sz="12" w:space="1" w:color="auto"/>
        </w:pBdr>
        <w:ind w:left="0"/>
        <w:rPr>
          <w:rFonts w:ascii="Dubai Medium" w:hAnsi="Dubai Medium" w:cs="Dubai Medium"/>
          <w:i/>
          <w:iCs/>
          <w:color w:val="4389D7" w:themeColor="text2" w:themeTint="99"/>
          <w:sz w:val="36"/>
          <w:szCs w:val="36"/>
        </w:rPr>
      </w:pPr>
      <w:r w:rsidRPr="0025756B">
        <w:rPr>
          <w:rFonts w:ascii="Dubai Medium" w:hAnsi="Dubai Medium" w:cs="Dubai Medium" w:hint="cs"/>
          <w:i/>
          <w:iCs/>
          <w:color w:val="4389D7" w:themeColor="text2" w:themeTint="99"/>
          <w:sz w:val="36"/>
          <w:szCs w:val="36"/>
        </w:rPr>
        <w:t xml:space="preserve">Definition: </w:t>
      </w:r>
    </w:p>
    <w:p w14:paraId="0C48735A" w14:textId="67D5ED4D" w:rsidR="00B55C75" w:rsidRPr="00CE3200" w:rsidRDefault="00844B29" w:rsidP="005A5ECD">
      <w:pPr>
        <w:pStyle w:val="Signature"/>
        <w:numPr>
          <w:ilvl w:val="0"/>
          <w:numId w:val="1"/>
        </w:numPr>
        <w:spacing w:line="276" w:lineRule="auto"/>
        <w:rPr>
          <w:rFonts w:ascii="Segoe UI" w:hAnsi="Segoe UI" w:cs="Segoe UI"/>
          <w:b w:val="0"/>
          <w:bCs w:val="0"/>
          <w:color w:val="000000" w:themeColor="text1"/>
          <w:szCs w:val="24"/>
        </w:rPr>
      </w:pPr>
      <w:r w:rsidRPr="00CE3200">
        <w:rPr>
          <w:rFonts w:ascii="Segoe UI" w:hAnsi="Segoe UI" w:cs="Segoe UI"/>
          <w:b w:val="0"/>
          <w:bCs w:val="0"/>
          <w:color w:val="000000" w:themeColor="text1"/>
          <w:szCs w:val="24"/>
        </w:rPr>
        <w:t>Blockchain is a chain of data records that are distributed across a decentralized network of computers.</w:t>
      </w:r>
    </w:p>
    <w:p w14:paraId="14FD90AC" w14:textId="3506CE2B" w:rsidR="0025756B" w:rsidRPr="00CE3200" w:rsidRDefault="0025756B" w:rsidP="005A5ECD">
      <w:pPr>
        <w:pStyle w:val="Signature"/>
        <w:numPr>
          <w:ilvl w:val="0"/>
          <w:numId w:val="1"/>
        </w:numPr>
        <w:spacing w:line="276" w:lineRule="auto"/>
        <w:rPr>
          <w:rFonts w:ascii="Segoe UI" w:hAnsi="Segoe UI" w:cs="Segoe UI"/>
          <w:b w:val="0"/>
          <w:bCs w:val="0"/>
          <w:color w:val="000000" w:themeColor="text1"/>
          <w:szCs w:val="24"/>
        </w:rPr>
      </w:pPr>
      <w:r w:rsidRPr="00CE3200">
        <w:rPr>
          <w:rFonts w:ascii="Segoe UI" w:hAnsi="Segoe UI" w:cs="Segoe UI"/>
          <w:b w:val="0"/>
          <w:bCs w:val="0"/>
          <w:color w:val="000000" w:themeColor="text1"/>
          <w:szCs w:val="24"/>
        </w:rPr>
        <w:t>Blockchain is a shared, immutable ledger that facilitates the process of recording transactions and tracking assets in a business network.</w:t>
      </w:r>
    </w:p>
    <w:p w14:paraId="61202787" w14:textId="190C125D" w:rsidR="00553717" w:rsidRPr="00CE3200" w:rsidRDefault="00553717" w:rsidP="005A5ECD">
      <w:pPr>
        <w:pStyle w:val="Signature"/>
        <w:numPr>
          <w:ilvl w:val="0"/>
          <w:numId w:val="1"/>
        </w:numPr>
        <w:spacing w:line="276" w:lineRule="auto"/>
        <w:rPr>
          <w:rFonts w:ascii="Segoe UI" w:hAnsi="Segoe UI" w:cs="Segoe UI"/>
          <w:b w:val="0"/>
          <w:bCs w:val="0"/>
          <w:color w:val="000000" w:themeColor="text1"/>
          <w:szCs w:val="24"/>
        </w:rPr>
      </w:pPr>
      <w:r w:rsidRPr="00CE3200">
        <w:rPr>
          <w:rFonts w:ascii="Segoe UI" w:hAnsi="Segoe UI" w:cs="Segoe UI"/>
          <w:b w:val="0"/>
          <w:bCs w:val="0"/>
          <w:color w:val="000000" w:themeColor="text1"/>
          <w:szCs w:val="24"/>
        </w:rPr>
        <w:t>The blockchain is a technology that allows data to be stored and exchanged on a peer-to-peer network, without the need for a central authority or intermediary. The data is organized in blocks, which are linked together by cryptographic hashes, forming a chain.</w:t>
      </w:r>
    </w:p>
    <w:p w14:paraId="0D146F1E" w14:textId="06CC15D8" w:rsidR="00553717" w:rsidRDefault="00553717" w:rsidP="0096301D">
      <w:pPr>
        <w:pStyle w:val="Signature"/>
        <w:ind w:left="0"/>
        <w:rPr>
          <w:rFonts w:ascii="Dubai Medium" w:hAnsi="Dubai Medium" w:cs="Dubai Medium"/>
          <w:b w:val="0"/>
          <w:bCs w:val="0"/>
          <w:color w:val="000000" w:themeColor="text1"/>
          <w:sz w:val="28"/>
          <w:szCs w:val="28"/>
        </w:rPr>
      </w:pPr>
    </w:p>
    <w:p w14:paraId="3DC6814C" w14:textId="77777777" w:rsidR="0096301D" w:rsidRPr="0096301D" w:rsidRDefault="0096301D" w:rsidP="0086430B">
      <w:pPr>
        <w:pStyle w:val="Signature"/>
        <w:pBdr>
          <w:top w:val="single" w:sz="12" w:space="1" w:color="auto"/>
        </w:pBdr>
        <w:spacing w:after="0"/>
        <w:ind w:left="0"/>
        <w:rPr>
          <w:rFonts w:ascii="Dubai Medium" w:hAnsi="Dubai Medium" w:cs="Dubai Medium"/>
          <w:i/>
          <w:iCs/>
          <w:color w:val="4389D7" w:themeColor="text2" w:themeTint="99"/>
          <w:sz w:val="36"/>
          <w:szCs w:val="36"/>
        </w:rPr>
      </w:pPr>
      <w:r w:rsidRPr="0096301D">
        <w:rPr>
          <w:rFonts w:ascii="Dubai Medium" w:hAnsi="Dubai Medium" w:cs="Dubai Medium"/>
          <w:i/>
          <w:iCs/>
          <w:color w:val="4389D7" w:themeColor="text2" w:themeTint="99"/>
          <w:sz w:val="36"/>
          <w:szCs w:val="36"/>
        </w:rPr>
        <w:t>Blockchain Decentralization</w:t>
      </w:r>
      <w:r>
        <w:rPr>
          <w:rFonts w:ascii="Dubai Medium" w:hAnsi="Dubai Medium" w:cs="Dubai Medium"/>
          <w:i/>
          <w:iCs/>
          <w:color w:val="4389D7" w:themeColor="text2" w:themeTint="99"/>
          <w:sz w:val="36"/>
          <w:szCs w:val="36"/>
        </w:rPr>
        <w:t>:</w:t>
      </w:r>
    </w:p>
    <w:p w14:paraId="035B19C7" w14:textId="0DA707A3" w:rsidR="0096301D" w:rsidRDefault="0086430B" w:rsidP="0096301D">
      <w:pPr>
        <w:pStyle w:val="NormalWeb"/>
        <w:shd w:val="clear" w:color="auto" w:fill="FFFFFF"/>
        <w:spacing w:before="0" w:beforeAutospacing="0" w:after="0" w:afterAutospacing="0"/>
        <w:textAlignment w:val="baseline"/>
        <w:rPr>
          <w:rFonts w:ascii="Segoe UI" w:eastAsia="Times New Roman" w:hAnsi="Segoe UI" w:cs="Segoe UI"/>
          <w:color w:val="111111"/>
          <w:lang w:eastAsia="en-US"/>
        </w:rPr>
      </w:pPr>
      <w:r>
        <w:rPr>
          <w:rFonts w:ascii="Calibri" w:hAnsi="Calibri" w:cs="Calibri"/>
          <w:noProof/>
          <w:sz w:val="28"/>
          <w:szCs w:val="28"/>
        </w:rPr>
        <w:drawing>
          <wp:anchor distT="0" distB="0" distL="114300" distR="114300" simplePos="0" relativeHeight="251664384" behindDoc="0" locked="0" layoutInCell="1" allowOverlap="1" wp14:anchorId="26B8C606" wp14:editId="14AC2A84">
            <wp:simplePos x="0" y="0"/>
            <wp:positionH relativeFrom="margin">
              <wp:posOffset>3108433</wp:posOffset>
            </wp:positionH>
            <wp:positionV relativeFrom="margin">
              <wp:posOffset>5943408</wp:posOffset>
            </wp:positionV>
            <wp:extent cx="3651885" cy="2463800"/>
            <wp:effectExtent l="0" t="0" r="571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ockchain.png"/>
                    <pic:cNvPicPr/>
                  </pic:nvPicPr>
                  <pic:blipFill rotWithShape="1">
                    <a:blip r:embed="rId11">
                      <a:extLst>
                        <a:ext uri="{28A0092B-C50C-407E-A947-70E740481C1C}">
                          <a14:useLocalDpi xmlns:a14="http://schemas.microsoft.com/office/drawing/2010/main" val="0"/>
                        </a:ext>
                      </a:extLst>
                    </a:blip>
                    <a:srcRect l="-382" r="33015" b="42372"/>
                    <a:stretch/>
                  </pic:blipFill>
                  <pic:spPr bwMode="auto">
                    <a:xfrm>
                      <a:off x="0" y="0"/>
                      <a:ext cx="3651885" cy="2463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01D" w:rsidRPr="0096301D">
        <w:rPr>
          <w:rFonts w:ascii="Segoe UI" w:eastAsia="Times New Roman" w:hAnsi="Segoe UI" w:cs="Segoe UI"/>
          <w:color w:val="111111"/>
          <w:lang w:eastAsia="en-US"/>
        </w:rPr>
        <w:t>There is no Central Server or System which keeps the data of the Blockchain. The data is distributed over Millions of Computers around the world which are connected to the Blockchain. This system allows the Notarization of Data as it is present on every Node and is publicly verifiable.</w:t>
      </w:r>
    </w:p>
    <w:p w14:paraId="5BDCADDD" w14:textId="77777777" w:rsidR="00AB304F" w:rsidRDefault="00AB304F" w:rsidP="0096301D">
      <w:pPr>
        <w:pStyle w:val="NormalWeb"/>
        <w:shd w:val="clear" w:color="auto" w:fill="FFFFFF"/>
        <w:spacing w:before="0" w:beforeAutospacing="0" w:after="0" w:afterAutospacing="0"/>
        <w:textAlignment w:val="baseline"/>
        <w:rPr>
          <w:rFonts w:ascii="Segoe UI" w:eastAsia="Times New Roman" w:hAnsi="Segoe UI" w:cs="Segoe UI"/>
          <w:color w:val="111111"/>
          <w:lang w:eastAsia="en-US"/>
        </w:rPr>
      </w:pPr>
    </w:p>
    <w:p w14:paraId="5E6EC47A" w14:textId="07B5F1AF" w:rsidR="0096301D" w:rsidRDefault="0096301D" w:rsidP="0086430B">
      <w:pPr>
        <w:pStyle w:val="Signature"/>
        <w:rPr>
          <w:rFonts w:ascii="Calibri" w:hAnsi="Calibri" w:cs="Calibri"/>
          <w:sz w:val="28"/>
          <w:szCs w:val="28"/>
        </w:rPr>
      </w:pPr>
    </w:p>
    <w:p w14:paraId="2C008BD0" w14:textId="75CC86FC" w:rsidR="00553717" w:rsidRPr="00553717" w:rsidRDefault="00553717" w:rsidP="00553717">
      <w:pPr>
        <w:pStyle w:val="Signature"/>
        <w:pBdr>
          <w:top w:val="single" w:sz="12" w:space="1" w:color="auto"/>
        </w:pBdr>
        <w:ind w:left="0"/>
        <w:rPr>
          <w:rFonts w:ascii="Dubai Medium" w:hAnsi="Dubai Medium" w:cs="Dubai Medium"/>
          <w:i/>
          <w:iCs/>
          <w:color w:val="4389D7" w:themeColor="text2" w:themeTint="99"/>
          <w:sz w:val="36"/>
          <w:szCs w:val="36"/>
        </w:rPr>
      </w:pPr>
      <w:r w:rsidRPr="00553717">
        <w:rPr>
          <w:rFonts w:ascii="Dubai Medium" w:hAnsi="Dubai Medium" w:cs="Dubai Medium"/>
          <w:i/>
          <w:iCs/>
          <w:color w:val="4389D7" w:themeColor="text2" w:themeTint="99"/>
          <w:sz w:val="36"/>
          <w:szCs w:val="36"/>
        </w:rPr>
        <w:lastRenderedPageBreak/>
        <w:t>Types:</w:t>
      </w:r>
    </w:p>
    <w:p w14:paraId="476BAE8B" w14:textId="651E202F" w:rsidR="00B55C75" w:rsidRPr="00323AE1" w:rsidRDefault="005A5ECD" w:rsidP="00B55C75">
      <w:pPr>
        <w:pStyle w:val="Signature"/>
        <w:rPr>
          <w:rFonts w:ascii="Segoe UI" w:hAnsi="Segoe UI" w:cs="Segoe UI"/>
          <w:b w:val="0"/>
          <w:bCs w:val="0"/>
          <w:color w:val="000000" w:themeColor="text1"/>
          <w:sz w:val="28"/>
          <w:szCs w:val="28"/>
        </w:rPr>
      </w:pPr>
      <w:r w:rsidRPr="00323AE1">
        <w:rPr>
          <w:rFonts w:ascii="Segoe UI" w:hAnsi="Segoe UI" w:cs="Segoe UI"/>
          <w:b w:val="0"/>
          <w:bCs w:val="0"/>
          <w:color w:val="000000" w:themeColor="text1"/>
          <w:sz w:val="28"/>
          <w:szCs w:val="28"/>
        </w:rPr>
        <w:t>There are four major types of blockchain technologies:</w:t>
      </w:r>
    </w:p>
    <w:p w14:paraId="5C74EA5A" w14:textId="09B09B5B" w:rsidR="005A5ECD" w:rsidRDefault="005A5ECD" w:rsidP="00E02283">
      <w:pPr>
        <w:numPr>
          <w:ilvl w:val="0"/>
          <w:numId w:val="2"/>
        </w:numPr>
        <w:spacing w:before="0" w:after="100" w:afterAutospacing="1"/>
        <w:ind w:right="0"/>
        <w:rPr>
          <w:rFonts w:ascii="Segoe UI" w:eastAsia="Times New Roman" w:hAnsi="Segoe UI" w:cs="Segoe UI"/>
          <w:color w:val="111111"/>
          <w:kern w:val="0"/>
          <w:szCs w:val="24"/>
          <w:lang w:eastAsia="en-US"/>
        </w:rPr>
      </w:pPr>
      <w:r w:rsidRPr="005A5ECD">
        <w:rPr>
          <w:rFonts w:ascii="Segoe UI" w:eastAsia="Times New Roman" w:hAnsi="Segoe UI" w:cs="Segoe UI"/>
          <w:b/>
          <w:bCs/>
          <w:color w:val="111111"/>
          <w:kern w:val="0"/>
          <w:szCs w:val="24"/>
          <w:lang w:eastAsia="en-US"/>
        </w:rPr>
        <w:t>Public blockchain</w:t>
      </w:r>
      <w:r w:rsidRPr="005A5ECD">
        <w:rPr>
          <w:rFonts w:ascii="Segoe UI" w:eastAsia="Times New Roman" w:hAnsi="Segoe UI" w:cs="Segoe UI"/>
          <w:color w:val="111111"/>
          <w:kern w:val="0"/>
          <w:szCs w:val="24"/>
          <w:lang w:eastAsia="en-US"/>
        </w:rPr>
        <w:t xml:space="preserve"> is a </w:t>
      </w:r>
      <w:proofErr w:type="spellStart"/>
      <w:r w:rsidRPr="005A5ECD">
        <w:rPr>
          <w:rFonts w:ascii="Segoe UI" w:eastAsia="Times New Roman" w:hAnsi="Segoe UI" w:cs="Segoe UI"/>
          <w:color w:val="111111"/>
          <w:kern w:val="0"/>
          <w:szCs w:val="24"/>
          <w:lang w:eastAsia="en-US"/>
        </w:rPr>
        <w:t>permissionless</w:t>
      </w:r>
      <w:proofErr w:type="spellEnd"/>
      <w:r w:rsidRPr="005A5ECD">
        <w:rPr>
          <w:rFonts w:ascii="Segoe UI" w:eastAsia="Times New Roman" w:hAnsi="Segoe UI" w:cs="Segoe UI"/>
          <w:color w:val="111111"/>
          <w:kern w:val="0"/>
          <w:szCs w:val="24"/>
          <w:lang w:eastAsia="en-US"/>
        </w:rPr>
        <w:t xml:space="preserve"> distributed ledger technology where anyone can join and participate in the network, without the need for a central authority or intermediary. Public blockchains are open, transparent, immutable, and decentralized. Examples of public blockchains are Bitcoin, Ethereum, and Litecoin.</w:t>
      </w:r>
    </w:p>
    <w:p w14:paraId="57130B89" w14:textId="03482527" w:rsidR="00EC20B4" w:rsidRPr="00EC20B4" w:rsidRDefault="005A5ECD" w:rsidP="00B8103A">
      <w:pPr>
        <w:numPr>
          <w:ilvl w:val="0"/>
          <w:numId w:val="2"/>
        </w:numPr>
        <w:spacing w:before="100" w:beforeAutospacing="1" w:after="0"/>
        <w:ind w:right="0"/>
        <w:rPr>
          <w:rFonts w:ascii="Segoe UI" w:eastAsia="Times New Roman" w:hAnsi="Segoe UI" w:cs="Segoe UI"/>
          <w:color w:val="111111"/>
          <w:kern w:val="0"/>
          <w:szCs w:val="24"/>
          <w:lang w:eastAsia="en-US"/>
        </w:rPr>
      </w:pPr>
      <w:r w:rsidRPr="005A5ECD">
        <w:rPr>
          <w:rFonts w:ascii="Segoe UI" w:eastAsia="Times New Roman" w:hAnsi="Segoe UI" w:cs="Segoe UI"/>
          <w:b/>
          <w:bCs/>
          <w:color w:val="111111"/>
          <w:kern w:val="0"/>
          <w:szCs w:val="24"/>
          <w:lang w:eastAsia="en-US"/>
        </w:rPr>
        <w:t>Private blockchain</w:t>
      </w:r>
      <w:r w:rsidRPr="005A5ECD">
        <w:rPr>
          <w:rFonts w:ascii="Segoe UI" w:eastAsia="Times New Roman" w:hAnsi="Segoe UI" w:cs="Segoe UI"/>
          <w:color w:val="111111"/>
          <w:kern w:val="0"/>
          <w:szCs w:val="24"/>
          <w:lang w:eastAsia="en-US"/>
        </w:rPr>
        <w:t> is a permissioned distributed ledger technology where only a selected group of entities can join and validate transactions or data in the network. Private blockchains are more secure, efficient, and customizable than public blockchains, but they are also less transparent and decentralized. Examples of private blockchains are Hyperledger Fabric, Corda, and Quorum.</w:t>
      </w:r>
    </w:p>
    <w:p w14:paraId="5B912B1A" w14:textId="77777777" w:rsidR="005A5ECD" w:rsidRPr="005A5ECD" w:rsidRDefault="005A5ECD" w:rsidP="005A5ECD">
      <w:pPr>
        <w:numPr>
          <w:ilvl w:val="0"/>
          <w:numId w:val="2"/>
        </w:numPr>
        <w:spacing w:before="100" w:beforeAutospacing="1" w:after="100" w:afterAutospacing="1"/>
        <w:ind w:right="0"/>
        <w:rPr>
          <w:rFonts w:ascii="Segoe UI" w:eastAsia="Times New Roman" w:hAnsi="Segoe UI" w:cs="Segoe UI"/>
          <w:color w:val="111111"/>
          <w:kern w:val="0"/>
          <w:szCs w:val="24"/>
          <w:lang w:eastAsia="en-US"/>
        </w:rPr>
      </w:pPr>
      <w:r w:rsidRPr="005A5ECD">
        <w:rPr>
          <w:rFonts w:ascii="Segoe UI" w:eastAsia="Times New Roman" w:hAnsi="Segoe UI" w:cs="Segoe UI"/>
          <w:b/>
          <w:bCs/>
          <w:color w:val="111111"/>
          <w:kern w:val="0"/>
          <w:szCs w:val="24"/>
          <w:lang w:eastAsia="en-US"/>
        </w:rPr>
        <w:t>Hybrid blockchain</w:t>
      </w:r>
      <w:r w:rsidRPr="005A5ECD">
        <w:rPr>
          <w:rFonts w:ascii="Segoe UI" w:eastAsia="Times New Roman" w:hAnsi="Segoe UI" w:cs="Segoe UI"/>
          <w:color w:val="111111"/>
          <w:kern w:val="0"/>
          <w:szCs w:val="24"/>
          <w:lang w:eastAsia="en-US"/>
        </w:rPr>
        <w:t xml:space="preserve"> is a combination of public and private blockchains, where some parts of the network are open and some are closed. Hybrid blockchains aim to achieve the best of both worlds, by balancing the trade-offs between security, privacy, scalability, and transparency. Examples of hybrid blockchains are </w:t>
      </w:r>
      <w:proofErr w:type="spellStart"/>
      <w:r w:rsidRPr="005A5ECD">
        <w:rPr>
          <w:rFonts w:ascii="Segoe UI" w:eastAsia="Times New Roman" w:hAnsi="Segoe UI" w:cs="Segoe UI"/>
          <w:color w:val="111111"/>
          <w:kern w:val="0"/>
          <w:szCs w:val="24"/>
          <w:lang w:eastAsia="en-US"/>
        </w:rPr>
        <w:t>Dragonchain</w:t>
      </w:r>
      <w:proofErr w:type="spellEnd"/>
      <w:r w:rsidRPr="005A5ECD">
        <w:rPr>
          <w:rFonts w:ascii="Segoe UI" w:eastAsia="Times New Roman" w:hAnsi="Segoe UI" w:cs="Segoe UI"/>
          <w:color w:val="111111"/>
          <w:kern w:val="0"/>
          <w:szCs w:val="24"/>
          <w:lang w:eastAsia="en-US"/>
        </w:rPr>
        <w:t xml:space="preserve">, </w:t>
      </w:r>
      <w:proofErr w:type="spellStart"/>
      <w:r w:rsidRPr="005A5ECD">
        <w:rPr>
          <w:rFonts w:ascii="Segoe UI" w:eastAsia="Times New Roman" w:hAnsi="Segoe UI" w:cs="Segoe UI"/>
          <w:color w:val="111111"/>
          <w:kern w:val="0"/>
          <w:szCs w:val="24"/>
          <w:lang w:eastAsia="en-US"/>
        </w:rPr>
        <w:t>Kadena</w:t>
      </w:r>
      <w:proofErr w:type="spellEnd"/>
      <w:r w:rsidRPr="005A5ECD">
        <w:rPr>
          <w:rFonts w:ascii="Segoe UI" w:eastAsia="Times New Roman" w:hAnsi="Segoe UI" w:cs="Segoe UI"/>
          <w:color w:val="111111"/>
          <w:kern w:val="0"/>
          <w:szCs w:val="24"/>
          <w:lang w:eastAsia="en-US"/>
        </w:rPr>
        <w:t xml:space="preserve">, and </w:t>
      </w:r>
      <w:proofErr w:type="spellStart"/>
      <w:r w:rsidRPr="005A5ECD">
        <w:rPr>
          <w:rFonts w:ascii="Segoe UI" w:eastAsia="Times New Roman" w:hAnsi="Segoe UI" w:cs="Segoe UI"/>
          <w:color w:val="111111"/>
          <w:kern w:val="0"/>
          <w:szCs w:val="24"/>
          <w:lang w:eastAsia="en-US"/>
        </w:rPr>
        <w:t>XinFin</w:t>
      </w:r>
      <w:proofErr w:type="spellEnd"/>
      <w:r w:rsidRPr="005A5ECD">
        <w:rPr>
          <w:rFonts w:ascii="Segoe UI" w:eastAsia="Times New Roman" w:hAnsi="Segoe UI" w:cs="Segoe UI"/>
          <w:color w:val="111111"/>
          <w:kern w:val="0"/>
          <w:szCs w:val="24"/>
          <w:lang w:eastAsia="en-US"/>
        </w:rPr>
        <w:t>.</w:t>
      </w:r>
    </w:p>
    <w:p w14:paraId="141616A4" w14:textId="68C1973A" w:rsidR="00BD389F" w:rsidRDefault="005A5ECD" w:rsidP="00BD389F">
      <w:pPr>
        <w:numPr>
          <w:ilvl w:val="0"/>
          <w:numId w:val="2"/>
        </w:numPr>
        <w:spacing w:before="100" w:beforeAutospacing="1" w:after="100" w:afterAutospacing="1"/>
        <w:ind w:right="0"/>
        <w:rPr>
          <w:rFonts w:ascii="Segoe UI" w:eastAsia="Times New Roman" w:hAnsi="Segoe UI" w:cs="Segoe UI"/>
          <w:color w:val="111111"/>
          <w:kern w:val="0"/>
          <w:szCs w:val="24"/>
          <w:lang w:eastAsia="en-US"/>
        </w:rPr>
      </w:pPr>
      <w:r w:rsidRPr="005A5ECD">
        <w:rPr>
          <w:rFonts w:ascii="Segoe UI" w:eastAsia="Times New Roman" w:hAnsi="Segoe UI" w:cs="Segoe UI"/>
          <w:b/>
          <w:bCs/>
          <w:color w:val="111111"/>
          <w:kern w:val="0"/>
          <w:szCs w:val="24"/>
          <w:lang w:eastAsia="en-US"/>
        </w:rPr>
        <w:t>Federated blockchain</w:t>
      </w:r>
      <w:r w:rsidRPr="005A5ECD">
        <w:rPr>
          <w:rFonts w:ascii="Segoe UI" w:eastAsia="Times New Roman" w:hAnsi="Segoe UI" w:cs="Segoe UI"/>
          <w:color w:val="111111"/>
          <w:kern w:val="0"/>
          <w:szCs w:val="24"/>
          <w:lang w:eastAsia="en-US"/>
        </w:rPr>
        <w:t> is a type of private blockchain where multiple organizations or entities collaborate to form a consortium and share the governance and operation of the network. Federated blockchains are more flexible, scalable, and interoperable than private blockchains, but they also require more trust and coordination among the participants. Examples of federated blockchains are R3, IBM Blockchain, and Cosmos.</w:t>
      </w:r>
    </w:p>
    <w:p w14:paraId="7B5DDD47" w14:textId="77777777" w:rsidR="00B8103A" w:rsidRPr="0086430B" w:rsidRDefault="00B8103A" w:rsidP="00B8103A">
      <w:pPr>
        <w:pStyle w:val="Signature"/>
        <w:pBdr>
          <w:top w:val="single" w:sz="12" w:space="1" w:color="auto"/>
        </w:pBdr>
        <w:ind w:left="0"/>
        <w:rPr>
          <w:rFonts w:ascii="Dubai Medium" w:hAnsi="Dubai Medium" w:cs="Dubai Medium"/>
          <w:b w:val="0"/>
          <w:bCs w:val="0"/>
          <w:i/>
          <w:iCs/>
          <w:color w:val="4389D7" w:themeColor="text2" w:themeTint="99"/>
          <w:sz w:val="36"/>
          <w:szCs w:val="36"/>
        </w:rPr>
      </w:pPr>
      <w:r w:rsidRPr="0086430B">
        <w:rPr>
          <w:rFonts w:ascii="Dubai Medium" w:hAnsi="Dubai Medium" w:cs="Dubai Medium"/>
          <w:i/>
          <w:iCs/>
          <w:color w:val="4389D7" w:themeColor="text2" w:themeTint="99"/>
          <w:sz w:val="36"/>
          <w:szCs w:val="36"/>
        </w:rPr>
        <w:t>What are the benefits of Blockchain?</w:t>
      </w:r>
    </w:p>
    <w:p w14:paraId="5AFEE042" w14:textId="77777777" w:rsidR="00B8103A" w:rsidRPr="00750931" w:rsidRDefault="00B8103A" w:rsidP="00B8103A">
      <w:pPr>
        <w:pStyle w:val="Signature"/>
        <w:numPr>
          <w:ilvl w:val="0"/>
          <w:numId w:val="1"/>
        </w:numPr>
        <w:spacing w:line="276" w:lineRule="auto"/>
        <w:rPr>
          <w:rFonts w:ascii="Segoe UI" w:hAnsi="Segoe UI" w:cs="Segoe UI"/>
          <w:b w:val="0"/>
          <w:bCs w:val="0"/>
          <w:color w:val="000000" w:themeColor="text1"/>
          <w:szCs w:val="24"/>
        </w:rPr>
      </w:pPr>
      <w:r w:rsidRPr="00750931">
        <w:rPr>
          <w:rFonts w:ascii="Segoe UI" w:hAnsi="Segoe UI" w:cs="Segoe UI"/>
          <w:color w:val="000000" w:themeColor="text1"/>
          <w:szCs w:val="24"/>
        </w:rPr>
        <w:t>Time-saving:</w:t>
      </w:r>
      <w:r w:rsidRPr="00750931">
        <w:rPr>
          <w:rFonts w:ascii="Segoe UI" w:hAnsi="Segoe UI" w:cs="Segoe UI"/>
          <w:b w:val="0"/>
          <w:bCs w:val="0"/>
          <w:color w:val="000000" w:themeColor="text1"/>
          <w:szCs w:val="24"/>
        </w:rPr>
        <w:t> No central Authority verification is needed for settlements making the process faster and cheaper.</w:t>
      </w:r>
    </w:p>
    <w:p w14:paraId="7EEE1A5E" w14:textId="77777777" w:rsidR="00B8103A" w:rsidRPr="00750931" w:rsidRDefault="00B8103A" w:rsidP="00B8103A">
      <w:pPr>
        <w:pStyle w:val="Signature"/>
        <w:numPr>
          <w:ilvl w:val="0"/>
          <w:numId w:val="1"/>
        </w:numPr>
        <w:spacing w:line="276" w:lineRule="auto"/>
        <w:rPr>
          <w:rFonts w:ascii="Segoe UI" w:hAnsi="Segoe UI" w:cs="Segoe UI"/>
          <w:b w:val="0"/>
          <w:bCs w:val="0"/>
          <w:color w:val="000000" w:themeColor="text1"/>
          <w:szCs w:val="24"/>
        </w:rPr>
      </w:pPr>
      <w:r w:rsidRPr="00750931">
        <w:rPr>
          <w:rFonts w:ascii="Segoe UI" w:hAnsi="Segoe UI" w:cs="Segoe UI"/>
          <w:color w:val="000000" w:themeColor="text1"/>
          <w:szCs w:val="24"/>
        </w:rPr>
        <w:t>Cost-saving:</w:t>
      </w:r>
      <w:r w:rsidRPr="00750931">
        <w:rPr>
          <w:rFonts w:ascii="Segoe UI" w:hAnsi="Segoe UI" w:cs="Segoe UI"/>
          <w:b w:val="0"/>
          <w:bCs w:val="0"/>
          <w:color w:val="000000" w:themeColor="text1"/>
          <w:szCs w:val="24"/>
        </w:rPr>
        <w:t> A Blockchain network reduces expenses in several ways. No need for third-party verification. Participants can share assets directly. Intermediaries are reduced. Transaction efforts are minimized as every participant has a copy of the shared ledger.</w:t>
      </w:r>
    </w:p>
    <w:p w14:paraId="0F76728D" w14:textId="77777777" w:rsidR="00B8103A" w:rsidRPr="00750931" w:rsidRDefault="00B8103A" w:rsidP="00B8103A">
      <w:pPr>
        <w:pStyle w:val="Signature"/>
        <w:numPr>
          <w:ilvl w:val="0"/>
          <w:numId w:val="1"/>
        </w:numPr>
        <w:spacing w:line="276" w:lineRule="auto"/>
        <w:rPr>
          <w:rFonts w:ascii="Segoe UI" w:hAnsi="Segoe UI" w:cs="Segoe UI"/>
          <w:b w:val="0"/>
          <w:bCs w:val="0"/>
          <w:color w:val="000000" w:themeColor="text1"/>
          <w:szCs w:val="24"/>
        </w:rPr>
      </w:pPr>
      <w:r w:rsidRPr="00750931">
        <w:rPr>
          <w:rFonts w:ascii="Segoe UI" w:hAnsi="Segoe UI" w:cs="Segoe UI"/>
          <w:color w:val="000000" w:themeColor="text1"/>
          <w:szCs w:val="24"/>
        </w:rPr>
        <w:t>Tighter security: </w:t>
      </w:r>
      <w:r w:rsidRPr="00750931">
        <w:rPr>
          <w:rFonts w:ascii="Segoe UI" w:hAnsi="Segoe UI" w:cs="Segoe UI"/>
          <w:b w:val="0"/>
          <w:bCs w:val="0"/>
          <w:color w:val="000000" w:themeColor="text1"/>
          <w:szCs w:val="24"/>
        </w:rPr>
        <w:t>No one can tamper with Blockchain Data as it is shared among millions of Participants. The system is safe against cybercrimes and Fraud.</w:t>
      </w:r>
    </w:p>
    <w:p w14:paraId="4E153C00" w14:textId="77777777" w:rsidR="00B8103A" w:rsidRPr="00750931" w:rsidRDefault="00B8103A" w:rsidP="00B8103A">
      <w:pPr>
        <w:pStyle w:val="Signature"/>
        <w:numPr>
          <w:ilvl w:val="0"/>
          <w:numId w:val="1"/>
        </w:numPr>
        <w:spacing w:line="276" w:lineRule="auto"/>
        <w:rPr>
          <w:rFonts w:ascii="Segoe UI" w:hAnsi="Segoe UI" w:cs="Segoe UI"/>
          <w:b w:val="0"/>
          <w:bCs w:val="0"/>
          <w:color w:val="000000" w:themeColor="text1"/>
          <w:szCs w:val="24"/>
        </w:rPr>
      </w:pPr>
      <w:r w:rsidRPr="00750931">
        <w:rPr>
          <w:rFonts w:ascii="Segoe UI" w:hAnsi="Segoe UI" w:cs="Segoe UI"/>
          <w:color w:val="000000" w:themeColor="text1"/>
          <w:szCs w:val="24"/>
        </w:rPr>
        <w:t>Collaboration:</w:t>
      </w:r>
      <w:r w:rsidRPr="00750931">
        <w:rPr>
          <w:rFonts w:ascii="Segoe UI" w:hAnsi="Segoe UI" w:cs="Segoe UI"/>
          <w:b w:val="0"/>
          <w:bCs w:val="0"/>
          <w:color w:val="000000" w:themeColor="text1"/>
          <w:szCs w:val="24"/>
        </w:rPr>
        <w:t> It permits every party to interact directly with one another while not requiring third-party negotiation.</w:t>
      </w:r>
    </w:p>
    <w:p w14:paraId="6CE206AC" w14:textId="77777777" w:rsidR="00AB304F" w:rsidRDefault="00B8103A" w:rsidP="00B8103A">
      <w:pPr>
        <w:pStyle w:val="Signature"/>
        <w:numPr>
          <w:ilvl w:val="0"/>
          <w:numId w:val="1"/>
        </w:numPr>
        <w:spacing w:line="276" w:lineRule="auto"/>
        <w:rPr>
          <w:rFonts w:ascii="Segoe UI" w:hAnsi="Segoe UI" w:cs="Segoe UI"/>
          <w:b w:val="0"/>
          <w:bCs w:val="0"/>
          <w:color w:val="000000" w:themeColor="text1"/>
          <w:szCs w:val="24"/>
        </w:rPr>
      </w:pPr>
      <w:r w:rsidRPr="00750931">
        <w:rPr>
          <w:rFonts w:ascii="Segoe UI" w:hAnsi="Segoe UI" w:cs="Segoe UI"/>
          <w:color w:val="000000" w:themeColor="text1"/>
          <w:szCs w:val="24"/>
        </w:rPr>
        <w:t>Reliability:</w:t>
      </w:r>
      <w:r w:rsidRPr="00750931">
        <w:rPr>
          <w:rFonts w:ascii="Segoe UI" w:hAnsi="Segoe UI" w:cs="Segoe UI"/>
          <w:b w:val="0"/>
          <w:bCs w:val="0"/>
          <w:color w:val="000000" w:themeColor="text1"/>
          <w:szCs w:val="24"/>
        </w:rPr>
        <w:t> Blockchain certifies and verifies the identities of every interested party. This removes double records, reducing rates and accelerating transactions.</w:t>
      </w:r>
    </w:p>
    <w:p w14:paraId="0F6916FB" w14:textId="77777777" w:rsidR="00AB304F" w:rsidRDefault="00AB304F" w:rsidP="00AB304F">
      <w:pPr>
        <w:pStyle w:val="Signature"/>
        <w:spacing w:line="276" w:lineRule="auto"/>
        <w:rPr>
          <w:rFonts w:ascii="Segoe UI" w:hAnsi="Segoe UI" w:cs="Segoe UI"/>
          <w:b w:val="0"/>
          <w:bCs w:val="0"/>
          <w:color w:val="000000" w:themeColor="text1"/>
          <w:szCs w:val="24"/>
        </w:rPr>
      </w:pPr>
    </w:p>
    <w:p w14:paraId="1FABAF5B" w14:textId="3626F3F0" w:rsidR="00B8103A" w:rsidRPr="00750931" w:rsidRDefault="00B8103A" w:rsidP="00AB304F">
      <w:pPr>
        <w:pStyle w:val="Signature"/>
        <w:spacing w:line="276" w:lineRule="auto"/>
        <w:rPr>
          <w:rFonts w:ascii="Segoe UI" w:hAnsi="Segoe UI" w:cs="Segoe UI"/>
          <w:b w:val="0"/>
          <w:bCs w:val="0"/>
          <w:color w:val="000000" w:themeColor="text1"/>
          <w:szCs w:val="24"/>
        </w:rPr>
      </w:pPr>
      <w:r w:rsidRPr="00750931">
        <w:rPr>
          <w:rFonts w:ascii="Segoe UI" w:hAnsi="Segoe UI" w:cs="Segoe UI"/>
          <w:b w:val="0"/>
          <w:bCs w:val="0"/>
          <w:color w:val="000000" w:themeColor="text1"/>
          <w:szCs w:val="24"/>
        </w:rPr>
        <w:t> </w:t>
      </w:r>
    </w:p>
    <w:p w14:paraId="38A38506" w14:textId="77777777" w:rsidR="0086430B" w:rsidRPr="00BD389F" w:rsidRDefault="0086430B" w:rsidP="0086430B">
      <w:pPr>
        <w:pStyle w:val="Signature"/>
        <w:pBdr>
          <w:top w:val="single" w:sz="12" w:space="1" w:color="auto"/>
        </w:pBdr>
        <w:ind w:left="0"/>
        <w:rPr>
          <w:rFonts w:ascii="Dubai Medium" w:hAnsi="Dubai Medium" w:cs="Dubai Medium"/>
          <w:b w:val="0"/>
          <w:bCs w:val="0"/>
          <w:i/>
          <w:iCs/>
          <w:color w:val="4389D7" w:themeColor="text2" w:themeTint="99"/>
          <w:sz w:val="36"/>
          <w:szCs w:val="36"/>
        </w:rPr>
      </w:pPr>
      <w:r w:rsidRPr="00BD389F">
        <w:rPr>
          <w:rFonts w:ascii="Dubai Medium" w:hAnsi="Dubai Medium" w:cs="Dubai Medium"/>
          <w:b w:val="0"/>
          <w:bCs w:val="0"/>
          <w:i/>
          <w:iCs/>
          <w:color w:val="4389D7" w:themeColor="text2" w:themeTint="99"/>
          <w:sz w:val="36"/>
          <w:szCs w:val="36"/>
        </w:rPr>
        <w:lastRenderedPageBreak/>
        <w:t>How does Blockchain work?</w:t>
      </w:r>
    </w:p>
    <w:p w14:paraId="743316A3" w14:textId="77777777" w:rsidR="0086430B" w:rsidRPr="00BD389F" w:rsidRDefault="0086430B" w:rsidP="0086430B">
      <w:pPr>
        <w:pStyle w:val="Signature"/>
        <w:rPr>
          <w:rFonts w:ascii="Segoe UI" w:eastAsia="Times New Roman" w:hAnsi="Segoe UI" w:cs="Segoe UI"/>
          <w:b w:val="0"/>
          <w:bCs w:val="0"/>
          <w:color w:val="111111"/>
          <w:kern w:val="0"/>
          <w:szCs w:val="24"/>
          <w:lang w:eastAsia="en-US"/>
        </w:rPr>
      </w:pPr>
      <w:r w:rsidRPr="00BD389F">
        <w:rPr>
          <w:rFonts w:ascii="Segoe UI" w:eastAsia="Times New Roman" w:hAnsi="Segoe UI" w:cs="Segoe UI"/>
          <w:b w:val="0"/>
          <w:bCs w:val="0"/>
          <w:color w:val="111111"/>
          <w:kern w:val="0"/>
          <w:szCs w:val="24"/>
          <w:lang w:eastAsia="en-US"/>
        </w:rPr>
        <w:t>Blockchain works by storing data in blocks that are linked together by cryptography. Each block contains a hash of the previous block, a timestamp, a nonce, and a Merkle root that summarizes the transactions in the block. The blocks form a chain that cannot be altered or tampered with, as any change would invalidate the hashes and break the links.</w:t>
      </w:r>
    </w:p>
    <w:p w14:paraId="66F854C9" w14:textId="15542212" w:rsidR="0086430B" w:rsidRDefault="0086430B" w:rsidP="0086430B">
      <w:pPr>
        <w:pStyle w:val="Signature"/>
        <w:rPr>
          <w:rFonts w:ascii="Segoe UI" w:eastAsia="Times New Roman" w:hAnsi="Segoe UI" w:cs="Segoe UI"/>
          <w:b w:val="0"/>
          <w:bCs w:val="0"/>
          <w:color w:val="111111"/>
          <w:kern w:val="0"/>
          <w:szCs w:val="24"/>
          <w:lang w:eastAsia="en-US"/>
        </w:rPr>
      </w:pPr>
      <w:r w:rsidRPr="00BD389F">
        <w:rPr>
          <w:rFonts w:ascii="Segoe UI" w:eastAsia="Times New Roman" w:hAnsi="Segoe UI" w:cs="Segoe UI"/>
          <w:b w:val="0"/>
          <w:bCs w:val="0"/>
          <w:color w:val="111111"/>
          <w:kern w:val="0"/>
          <w:szCs w:val="24"/>
          <w:lang w:eastAsia="en-US"/>
        </w:rPr>
        <w:t>Blockchain relies on a peer-to-peer network of nodes that communicate and validate the data. Each node has a copy of the entire blockchain, and can verify the transactions and blocks using a consensus algorithm. The most common consensus algorithm is proof-of-work, which requires nodes to solve a mathematical puzzle to create new blocks and earn rewards. This process is also known as mining, and it ensures that the network is secure and decentralized.</w:t>
      </w:r>
    </w:p>
    <w:p w14:paraId="634BF866" w14:textId="77777777" w:rsidR="00750931" w:rsidRDefault="00750931" w:rsidP="005E7802">
      <w:pPr>
        <w:pStyle w:val="Signature"/>
        <w:ind w:left="0"/>
        <w:rPr>
          <w:rFonts w:ascii="Segoe UI" w:eastAsia="Times New Roman" w:hAnsi="Segoe UI" w:cs="Segoe UI"/>
          <w:b w:val="0"/>
          <w:bCs w:val="0"/>
          <w:color w:val="111111"/>
          <w:kern w:val="0"/>
          <w:szCs w:val="24"/>
          <w:lang w:eastAsia="en-US"/>
        </w:rPr>
      </w:pPr>
    </w:p>
    <w:p w14:paraId="3CCE6CD3" w14:textId="3134780D" w:rsidR="00750931" w:rsidRDefault="005E7802" w:rsidP="0086430B">
      <w:pPr>
        <w:pStyle w:val="Signature"/>
        <w:ind w:left="0"/>
        <w:rPr>
          <w:rFonts w:ascii="Segoe UI" w:eastAsia="Times New Roman" w:hAnsi="Segoe UI" w:cs="Segoe UI"/>
          <w:b w:val="0"/>
          <w:bCs w:val="0"/>
          <w:color w:val="111111"/>
          <w:kern w:val="0"/>
          <w:szCs w:val="24"/>
          <w:lang w:eastAsia="en-US"/>
        </w:rPr>
      </w:pPr>
      <w:r>
        <w:rPr>
          <w:rFonts w:ascii="Segoe UI" w:eastAsia="Times New Roman" w:hAnsi="Segoe UI" w:cs="Segoe UI"/>
          <w:b w:val="0"/>
          <w:bCs w:val="0"/>
          <w:noProof/>
          <w:color w:val="111111"/>
          <w:kern w:val="0"/>
          <w:szCs w:val="24"/>
          <w:lang w:eastAsia="en-US"/>
        </w:rPr>
        <w:drawing>
          <wp:inline distT="0" distB="0" distL="0" distR="0" wp14:anchorId="52500773" wp14:editId="073F7C0C">
            <wp:extent cx="6736715" cy="3519577"/>
            <wp:effectExtent l="0" t="0" r="698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2">
                      <a:extLst>
                        <a:ext uri="{28A0092B-C50C-407E-A947-70E740481C1C}">
                          <a14:useLocalDpi xmlns:a14="http://schemas.microsoft.com/office/drawing/2010/main" val="0"/>
                        </a:ext>
                      </a:extLst>
                    </a:blip>
                    <a:stretch>
                      <a:fillRect/>
                    </a:stretch>
                  </pic:blipFill>
                  <pic:spPr>
                    <a:xfrm>
                      <a:off x="0" y="0"/>
                      <a:ext cx="6764524" cy="3534106"/>
                    </a:xfrm>
                    <a:prstGeom prst="rect">
                      <a:avLst/>
                    </a:prstGeom>
                  </pic:spPr>
                </pic:pic>
              </a:graphicData>
            </a:graphic>
          </wp:inline>
        </w:drawing>
      </w:r>
    </w:p>
    <w:p w14:paraId="44EE4BD6" w14:textId="77777777" w:rsidR="003A2530" w:rsidRDefault="003A2530" w:rsidP="0086430B">
      <w:pPr>
        <w:pStyle w:val="Signature"/>
        <w:ind w:left="0"/>
        <w:rPr>
          <w:rFonts w:ascii="Segoe UI" w:eastAsia="Times New Roman" w:hAnsi="Segoe UI" w:cs="Segoe UI"/>
          <w:b w:val="0"/>
          <w:bCs w:val="0"/>
          <w:color w:val="111111"/>
          <w:kern w:val="0"/>
          <w:szCs w:val="24"/>
          <w:lang w:eastAsia="en-US"/>
        </w:rPr>
      </w:pPr>
    </w:p>
    <w:p w14:paraId="08AC04A8" w14:textId="77777777" w:rsidR="00B8103A" w:rsidRPr="00B8103A" w:rsidRDefault="00B8103A" w:rsidP="00B8103A">
      <w:pPr>
        <w:pStyle w:val="Signature"/>
        <w:pBdr>
          <w:top w:val="single" w:sz="12" w:space="1" w:color="auto"/>
        </w:pBdr>
        <w:ind w:left="0"/>
        <w:rPr>
          <w:rFonts w:ascii="Dubai Medium" w:hAnsi="Dubai Medium" w:cs="Dubai Medium"/>
          <w:b w:val="0"/>
          <w:bCs w:val="0"/>
          <w:i/>
          <w:iCs/>
          <w:color w:val="4389D7" w:themeColor="text2" w:themeTint="99"/>
          <w:sz w:val="36"/>
          <w:szCs w:val="36"/>
        </w:rPr>
      </w:pPr>
      <w:r w:rsidRPr="00B8103A">
        <w:rPr>
          <w:rFonts w:ascii="Dubai Medium" w:hAnsi="Dubai Medium" w:cs="Dubai Medium"/>
          <w:b w:val="0"/>
          <w:bCs w:val="0"/>
          <w:i/>
          <w:iCs/>
          <w:color w:val="4389D7" w:themeColor="text2" w:themeTint="99"/>
          <w:sz w:val="36"/>
          <w:szCs w:val="36"/>
        </w:rPr>
        <w:t>Blockchain and Data Privacy</w:t>
      </w:r>
    </w:p>
    <w:p w14:paraId="0EFB83AC" w14:textId="668D8FF1" w:rsidR="00B8103A" w:rsidRDefault="003A2530" w:rsidP="003A2530">
      <w:pPr>
        <w:pStyle w:val="Signature"/>
        <w:rPr>
          <w:rFonts w:ascii="Segoe UI" w:eastAsia="Times New Roman" w:hAnsi="Segoe UI" w:cs="Segoe UI"/>
          <w:b w:val="0"/>
          <w:bCs w:val="0"/>
          <w:color w:val="111111"/>
          <w:kern w:val="0"/>
          <w:szCs w:val="24"/>
          <w:lang w:eastAsia="en-US"/>
        </w:rPr>
      </w:pPr>
      <w:r w:rsidRPr="003A2530">
        <w:rPr>
          <w:rFonts w:ascii="Segoe UI" w:eastAsia="Times New Roman" w:hAnsi="Segoe UI" w:cs="Segoe UI"/>
          <w:b w:val="0"/>
          <w:bCs w:val="0"/>
          <w:color w:val="111111"/>
          <w:kern w:val="0"/>
          <w:szCs w:val="24"/>
          <w:lang w:eastAsia="en-US"/>
        </w:rPr>
        <w:t>Blockchain security is the process of protecting the data and transactions on a blockchain network from unauthorized access, manipulation, or attacks. Blockchain security is based on the principles of cryptography, decentralization, and consensus, which ensure the trust and integrity of the system.</w:t>
      </w:r>
    </w:p>
    <w:p w14:paraId="5FD8019E" w14:textId="7CC2E7E8" w:rsidR="003A2530" w:rsidRDefault="003A2530" w:rsidP="0086430B">
      <w:pPr>
        <w:pStyle w:val="Signature"/>
        <w:ind w:left="0"/>
        <w:rPr>
          <w:rFonts w:ascii="Segoe UI" w:eastAsia="Times New Roman" w:hAnsi="Segoe UI" w:cs="Segoe UI"/>
          <w:b w:val="0"/>
          <w:bCs w:val="0"/>
          <w:color w:val="111111"/>
          <w:kern w:val="0"/>
          <w:szCs w:val="24"/>
          <w:lang w:eastAsia="en-US"/>
        </w:rPr>
      </w:pPr>
    </w:p>
    <w:p w14:paraId="5C47A37E" w14:textId="43580E7C" w:rsidR="003A2530" w:rsidRDefault="003A2530" w:rsidP="0086430B">
      <w:pPr>
        <w:pStyle w:val="Signature"/>
        <w:ind w:left="0"/>
        <w:rPr>
          <w:rFonts w:ascii="Segoe UI" w:eastAsia="Times New Roman" w:hAnsi="Segoe UI" w:cs="Segoe UI"/>
          <w:b w:val="0"/>
          <w:bCs w:val="0"/>
          <w:color w:val="111111"/>
          <w:kern w:val="0"/>
          <w:szCs w:val="24"/>
          <w:lang w:eastAsia="en-US"/>
        </w:rPr>
      </w:pPr>
    </w:p>
    <w:p w14:paraId="2430929A" w14:textId="7674D278" w:rsidR="003A2530" w:rsidRDefault="003A2530" w:rsidP="0086430B">
      <w:pPr>
        <w:pStyle w:val="Signature"/>
        <w:ind w:left="0"/>
        <w:rPr>
          <w:rFonts w:ascii="Segoe UI" w:eastAsia="Times New Roman" w:hAnsi="Segoe UI" w:cs="Segoe UI"/>
          <w:b w:val="0"/>
          <w:bCs w:val="0"/>
          <w:color w:val="111111"/>
          <w:kern w:val="0"/>
          <w:szCs w:val="24"/>
          <w:lang w:eastAsia="en-US"/>
        </w:rPr>
      </w:pPr>
    </w:p>
    <w:p w14:paraId="444215A0" w14:textId="77777777" w:rsidR="003A2530" w:rsidRPr="00BD389F" w:rsidRDefault="003A2530" w:rsidP="0086430B">
      <w:pPr>
        <w:pStyle w:val="Signature"/>
        <w:ind w:left="0"/>
        <w:rPr>
          <w:rFonts w:ascii="Segoe UI" w:eastAsia="Times New Roman" w:hAnsi="Segoe UI" w:cs="Segoe UI"/>
          <w:b w:val="0"/>
          <w:bCs w:val="0"/>
          <w:color w:val="111111"/>
          <w:kern w:val="0"/>
          <w:szCs w:val="24"/>
          <w:lang w:eastAsia="en-US"/>
        </w:rPr>
      </w:pPr>
    </w:p>
    <w:p w14:paraId="4FEE35C8" w14:textId="6FCBE768" w:rsidR="007F7DA5" w:rsidRPr="007F7DA5" w:rsidRDefault="007F7DA5" w:rsidP="007F7DA5">
      <w:pPr>
        <w:pStyle w:val="Signature"/>
        <w:pBdr>
          <w:top w:val="single" w:sz="12" w:space="1" w:color="auto"/>
        </w:pBdr>
        <w:ind w:left="0"/>
        <w:rPr>
          <w:rFonts w:ascii="Dubai Medium" w:hAnsi="Dubai Medium" w:cs="Dubai Medium"/>
          <w:i/>
          <w:iCs/>
          <w:color w:val="4389D7" w:themeColor="text2" w:themeTint="99"/>
          <w:sz w:val="36"/>
          <w:szCs w:val="36"/>
        </w:rPr>
      </w:pPr>
      <w:r w:rsidRPr="007F7DA5">
        <w:rPr>
          <w:rFonts w:ascii="Dubai Medium" w:hAnsi="Dubai Medium" w:cs="Dubai Medium"/>
          <w:b w:val="0"/>
          <w:bCs w:val="0"/>
          <w:i/>
          <w:iCs/>
          <w:color w:val="4389D7" w:themeColor="text2" w:themeTint="99"/>
          <w:sz w:val="36"/>
          <w:szCs w:val="36"/>
        </w:rPr>
        <w:lastRenderedPageBreak/>
        <w:t>Characteristics</w:t>
      </w:r>
      <w:r>
        <w:rPr>
          <w:rFonts w:ascii="Dubai Medium" w:hAnsi="Dubai Medium" w:cs="Dubai Medium"/>
          <w:i/>
          <w:iCs/>
          <w:color w:val="4389D7" w:themeColor="text2" w:themeTint="99"/>
          <w:sz w:val="36"/>
          <w:szCs w:val="36"/>
        </w:rPr>
        <w:t>:</w:t>
      </w:r>
    </w:p>
    <w:p w14:paraId="4E0468A7" w14:textId="77777777" w:rsidR="00C74A06" w:rsidRPr="00CE3200" w:rsidRDefault="00C74A06" w:rsidP="00C74A06">
      <w:pPr>
        <w:pStyle w:val="Signature"/>
        <w:rPr>
          <w:rFonts w:ascii="Segoe UI" w:eastAsia="Times New Roman" w:hAnsi="Segoe UI" w:cs="Segoe UI"/>
          <w:b w:val="0"/>
          <w:bCs w:val="0"/>
          <w:color w:val="111111"/>
          <w:kern w:val="0"/>
          <w:szCs w:val="24"/>
          <w:lang w:eastAsia="en-US"/>
        </w:rPr>
      </w:pPr>
      <w:r w:rsidRPr="00CE3200">
        <w:rPr>
          <w:rFonts w:ascii="Segoe UI" w:eastAsia="Times New Roman" w:hAnsi="Segoe UI" w:cs="Segoe UI"/>
          <w:color w:val="111111"/>
          <w:kern w:val="0"/>
          <w:szCs w:val="24"/>
          <w:lang w:eastAsia="en-US"/>
        </w:rPr>
        <w:t>Blockchain characteristics</w:t>
      </w:r>
      <w:r w:rsidRPr="00CE3200">
        <w:rPr>
          <w:rFonts w:ascii="Segoe UI" w:eastAsia="Times New Roman" w:hAnsi="Segoe UI" w:cs="Segoe UI"/>
          <w:b w:val="0"/>
          <w:bCs w:val="0"/>
          <w:color w:val="111111"/>
          <w:kern w:val="0"/>
          <w:szCs w:val="24"/>
          <w:lang w:eastAsia="en-US"/>
        </w:rPr>
        <w:t xml:space="preserve"> are classified into functional characteristics and emergent characteristics. </w:t>
      </w:r>
    </w:p>
    <w:p w14:paraId="09F77C96" w14:textId="1AC9E289" w:rsidR="00C74A06" w:rsidRPr="00CE3200" w:rsidRDefault="00C74A06" w:rsidP="00C74A06">
      <w:pPr>
        <w:pStyle w:val="Signature"/>
        <w:numPr>
          <w:ilvl w:val="0"/>
          <w:numId w:val="4"/>
        </w:numPr>
        <w:rPr>
          <w:rFonts w:ascii="Segoe UI" w:eastAsia="Times New Roman" w:hAnsi="Segoe UI" w:cs="Segoe UI"/>
          <w:b w:val="0"/>
          <w:bCs w:val="0"/>
          <w:color w:val="111111"/>
          <w:kern w:val="0"/>
          <w:szCs w:val="24"/>
          <w:lang w:eastAsia="en-US"/>
        </w:rPr>
      </w:pPr>
      <w:r w:rsidRPr="00CE3200">
        <w:rPr>
          <w:rFonts w:ascii="Segoe UI" w:eastAsia="Times New Roman" w:hAnsi="Segoe UI" w:cs="Segoe UI"/>
          <w:color w:val="111111"/>
          <w:kern w:val="0"/>
          <w:szCs w:val="24"/>
          <w:lang w:eastAsia="en-US"/>
        </w:rPr>
        <w:t>Functional characteristics</w:t>
      </w:r>
      <w:r w:rsidRPr="00CE3200">
        <w:rPr>
          <w:rFonts w:ascii="Segoe UI" w:eastAsia="Times New Roman" w:hAnsi="Segoe UI" w:cs="Segoe UI"/>
          <w:b w:val="0"/>
          <w:bCs w:val="0"/>
          <w:color w:val="111111"/>
          <w:kern w:val="0"/>
          <w:szCs w:val="24"/>
          <w:lang w:eastAsia="en-US"/>
        </w:rPr>
        <w:t xml:space="preserve"> are those which are mandatory for functioning, without which the system may not exist or function properly. Functional Characteristics of Blockchain are Decentralized network, Distributed Ledger, Consensus, Immutable (Finality) and Security.</w:t>
      </w:r>
    </w:p>
    <w:p w14:paraId="3E8C55F0" w14:textId="6CFCBDFC" w:rsidR="00B55C75" w:rsidRPr="00B15E22" w:rsidRDefault="00C74A06" w:rsidP="00B15E22">
      <w:pPr>
        <w:pStyle w:val="Signature"/>
        <w:numPr>
          <w:ilvl w:val="0"/>
          <w:numId w:val="4"/>
        </w:numPr>
        <w:rPr>
          <w:rFonts w:ascii="Segoe UI" w:eastAsia="Times New Roman" w:hAnsi="Segoe UI" w:cs="Segoe UI"/>
          <w:b w:val="0"/>
          <w:bCs w:val="0"/>
          <w:color w:val="111111"/>
          <w:kern w:val="0"/>
          <w:szCs w:val="24"/>
          <w:lang w:eastAsia="en-US"/>
        </w:rPr>
      </w:pPr>
      <w:r w:rsidRPr="00CE3200">
        <w:rPr>
          <w:rFonts w:ascii="Segoe UI" w:eastAsia="Times New Roman" w:hAnsi="Segoe UI" w:cs="Segoe UI"/>
          <w:color w:val="111111"/>
          <w:kern w:val="0"/>
          <w:szCs w:val="24"/>
          <w:lang w:eastAsia="en-US"/>
        </w:rPr>
        <w:t>Emergent characteristics</w:t>
      </w:r>
      <w:r w:rsidRPr="00CE3200">
        <w:rPr>
          <w:rFonts w:ascii="Segoe UI" w:eastAsia="Times New Roman" w:hAnsi="Segoe UI" w:cs="Segoe UI"/>
          <w:b w:val="0"/>
          <w:bCs w:val="0"/>
          <w:color w:val="111111"/>
          <w:kern w:val="0"/>
          <w:szCs w:val="24"/>
          <w:lang w:eastAsia="en-US"/>
        </w:rPr>
        <w:t xml:space="preserve"> are derived are emerged as a result of functional characteristics. In the case of Blockchain, the emergent characteristics are Trust, Auditability (Provenance), Transparency, Tamper-proof, and Anonymity.</w:t>
      </w:r>
    </w:p>
    <w:p w14:paraId="666DD7D7" w14:textId="1A583807" w:rsidR="00B55C75" w:rsidRPr="00B15E22" w:rsidRDefault="00463154" w:rsidP="00B15E22">
      <w:pPr>
        <w:shd w:val="clear" w:color="auto" w:fill="FFFFFF"/>
        <w:spacing w:before="0" w:after="100" w:afterAutospacing="1"/>
        <w:ind w:left="360" w:right="0"/>
        <w:jc w:val="both"/>
        <w:rPr>
          <w:rFonts w:ascii="Segoe UI" w:eastAsia="Times New Roman" w:hAnsi="Segoe UI" w:cs="Segoe UI"/>
          <w:color w:val="212529"/>
          <w:kern w:val="0"/>
          <w:szCs w:val="24"/>
          <w:lang w:eastAsia="en-US"/>
        </w:rPr>
      </w:pPr>
      <w:r>
        <w:rPr>
          <w:rFonts w:ascii="Segoe UI" w:eastAsia="Times New Roman" w:hAnsi="Segoe UI" w:cs="Segoe UI"/>
          <w:noProof/>
          <w:color w:val="212529"/>
          <w:kern w:val="0"/>
          <w:szCs w:val="24"/>
          <w:lang w:eastAsia="en-US"/>
        </w:rPr>
        <w:drawing>
          <wp:inline distT="0" distB="0" distL="0" distR="0" wp14:anchorId="1EA1ECC1" wp14:editId="455DB904">
            <wp:extent cx="6019693" cy="42957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chain-characteristics-details.jpg"/>
                    <pic:cNvPicPr/>
                  </pic:nvPicPr>
                  <pic:blipFill>
                    <a:blip r:embed="rId13">
                      <a:extLst>
                        <a:ext uri="{28A0092B-C50C-407E-A947-70E740481C1C}">
                          <a14:useLocalDpi xmlns:a14="http://schemas.microsoft.com/office/drawing/2010/main" val="0"/>
                        </a:ext>
                      </a:extLst>
                    </a:blip>
                    <a:stretch>
                      <a:fillRect/>
                    </a:stretch>
                  </pic:blipFill>
                  <pic:spPr>
                    <a:xfrm>
                      <a:off x="0" y="0"/>
                      <a:ext cx="6025080" cy="429962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5103"/>
        <w:gridCol w:w="5387"/>
      </w:tblGrid>
      <w:tr w:rsidR="00B15E22" w14:paraId="2099C6C5" w14:textId="77777777" w:rsidTr="00323AE1">
        <w:trPr>
          <w:trHeight w:val="70"/>
        </w:trPr>
        <w:tc>
          <w:tcPr>
            <w:tcW w:w="5103" w:type="dxa"/>
          </w:tcPr>
          <w:p w14:paraId="466B2BC3" w14:textId="77777777" w:rsidR="00B15E22" w:rsidRPr="00B15E22" w:rsidRDefault="00B15E22" w:rsidP="00323AE1">
            <w:pPr>
              <w:pStyle w:val="Signature"/>
              <w:ind w:left="0"/>
              <w:rPr>
                <w:rFonts w:ascii="Dubai Medium" w:hAnsi="Dubai Medium" w:cs="Dubai Medium"/>
                <w:i/>
                <w:iCs/>
                <w:color w:val="4389D7" w:themeColor="text2" w:themeTint="99"/>
                <w:sz w:val="32"/>
                <w:szCs w:val="32"/>
              </w:rPr>
            </w:pPr>
            <w:r w:rsidRPr="00B15E22">
              <w:rPr>
                <w:rFonts w:ascii="Dubai Medium" w:hAnsi="Dubai Medium" w:cs="Dubai Medium"/>
                <w:i/>
                <w:iCs/>
                <w:color w:val="4389D7" w:themeColor="text2" w:themeTint="99"/>
                <w:sz w:val="32"/>
                <w:szCs w:val="32"/>
              </w:rPr>
              <w:t>Functional Characteristics:</w:t>
            </w:r>
          </w:p>
          <w:p w14:paraId="187ABA86" w14:textId="77777777" w:rsidR="00B15E22" w:rsidRPr="00323AE1" w:rsidRDefault="00B15E22" w:rsidP="00B15E22">
            <w:pPr>
              <w:pStyle w:val="ListParagraph"/>
              <w:numPr>
                <w:ilvl w:val="0"/>
                <w:numId w:val="5"/>
              </w:numPr>
              <w:shd w:val="clear" w:color="auto" w:fill="FFFFFF"/>
              <w:spacing w:before="0" w:after="100" w:afterAutospacing="1"/>
              <w:ind w:right="0"/>
              <w:jc w:val="both"/>
              <w:rPr>
                <w:rFonts w:ascii="Segoe UI" w:eastAsia="Times New Roman" w:hAnsi="Segoe UI" w:cs="Segoe UI"/>
                <w:color w:val="212529"/>
                <w:kern w:val="0"/>
                <w:sz w:val="22"/>
                <w:szCs w:val="22"/>
                <w:lang w:eastAsia="en-US"/>
              </w:rPr>
            </w:pPr>
            <w:r w:rsidRPr="00323AE1">
              <w:rPr>
                <w:rFonts w:ascii="Segoe UI" w:eastAsia="Times New Roman" w:hAnsi="Segoe UI" w:cs="Segoe UI"/>
                <w:b/>
                <w:bCs/>
                <w:color w:val="212529"/>
                <w:kern w:val="0"/>
                <w:sz w:val="22"/>
                <w:szCs w:val="22"/>
                <w:lang w:eastAsia="en-US"/>
              </w:rPr>
              <w:t>Decentralized Network</w:t>
            </w:r>
          </w:p>
          <w:p w14:paraId="375262A0" w14:textId="77777777" w:rsidR="00B15E22" w:rsidRPr="00323AE1" w:rsidRDefault="00B15E22" w:rsidP="00B15E22">
            <w:pPr>
              <w:pStyle w:val="ListParagraph"/>
              <w:numPr>
                <w:ilvl w:val="0"/>
                <w:numId w:val="5"/>
              </w:numPr>
              <w:shd w:val="clear" w:color="auto" w:fill="FFFFFF"/>
              <w:spacing w:before="0" w:after="100" w:afterAutospacing="1"/>
              <w:ind w:right="0"/>
              <w:jc w:val="both"/>
              <w:rPr>
                <w:rFonts w:ascii="Segoe UI" w:eastAsia="Times New Roman" w:hAnsi="Segoe UI" w:cs="Segoe UI"/>
                <w:color w:val="212529"/>
                <w:kern w:val="0"/>
                <w:sz w:val="22"/>
                <w:szCs w:val="22"/>
                <w:lang w:eastAsia="en-US"/>
              </w:rPr>
            </w:pPr>
            <w:r w:rsidRPr="00323AE1">
              <w:rPr>
                <w:rFonts w:ascii="Segoe UI" w:eastAsia="Times New Roman" w:hAnsi="Segoe UI" w:cs="Segoe UI"/>
                <w:b/>
                <w:bCs/>
                <w:color w:val="212529"/>
                <w:kern w:val="0"/>
                <w:sz w:val="22"/>
                <w:szCs w:val="22"/>
                <w:lang w:eastAsia="en-US"/>
              </w:rPr>
              <w:t>Distributed Shared Ledger</w:t>
            </w:r>
          </w:p>
          <w:p w14:paraId="6E9E5396" w14:textId="77777777" w:rsidR="00B15E22" w:rsidRPr="00323AE1" w:rsidRDefault="00B15E22" w:rsidP="00B15E22">
            <w:pPr>
              <w:pStyle w:val="ListParagraph"/>
              <w:numPr>
                <w:ilvl w:val="0"/>
                <w:numId w:val="5"/>
              </w:numPr>
              <w:shd w:val="clear" w:color="auto" w:fill="FFFFFF"/>
              <w:spacing w:before="0" w:after="100" w:afterAutospacing="1"/>
              <w:ind w:right="0"/>
              <w:jc w:val="both"/>
              <w:rPr>
                <w:rFonts w:ascii="Segoe UI" w:eastAsia="Times New Roman" w:hAnsi="Segoe UI" w:cs="Segoe UI"/>
                <w:color w:val="212529"/>
                <w:kern w:val="0"/>
                <w:sz w:val="22"/>
                <w:szCs w:val="22"/>
                <w:lang w:eastAsia="en-US"/>
              </w:rPr>
            </w:pPr>
            <w:r w:rsidRPr="00323AE1">
              <w:rPr>
                <w:rFonts w:ascii="Segoe UI" w:eastAsia="Times New Roman" w:hAnsi="Segoe UI" w:cs="Segoe UI"/>
                <w:b/>
                <w:bCs/>
                <w:color w:val="212529"/>
                <w:kern w:val="0"/>
                <w:sz w:val="22"/>
                <w:szCs w:val="22"/>
                <w:lang w:eastAsia="en-US"/>
              </w:rPr>
              <w:t>Consensus</w:t>
            </w:r>
          </w:p>
          <w:p w14:paraId="4AF99BED" w14:textId="77777777" w:rsidR="00B15E22" w:rsidRPr="00323AE1" w:rsidRDefault="00B15E22" w:rsidP="00B15E22">
            <w:pPr>
              <w:pStyle w:val="ListParagraph"/>
              <w:numPr>
                <w:ilvl w:val="0"/>
                <w:numId w:val="5"/>
              </w:numPr>
              <w:shd w:val="clear" w:color="auto" w:fill="FFFFFF"/>
              <w:spacing w:before="0" w:after="100" w:afterAutospacing="1"/>
              <w:ind w:right="0"/>
              <w:jc w:val="both"/>
              <w:rPr>
                <w:rFonts w:ascii="Segoe UI" w:eastAsia="Times New Roman" w:hAnsi="Segoe UI" w:cs="Segoe UI"/>
                <w:color w:val="212529"/>
                <w:kern w:val="0"/>
                <w:sz w:val="22"/>
                <w:szCs w:val="22"/>
                <w:lang w:eastAsia="en-US"/>
              </w:rPr>
            </w:pPr>
            <w:r w:rsidRPr="00323AE1">
              <w:rPr>
                <w:rFonts w:ascii="Segoe UI" w:eastAsia="Times New Roman" w:hAnsi="Segoe UI" w:cs="Segoe UI"/>
                <w:b/>
                <w:bCs/>
                <w:color w:val="212529"/>
                <w:kern w:val="0"/>
                <w:sz w:val="22"/>
                <w:szCs w:val="22"/>
                <w:lang w:eastAsia="en-US"/>
              </w:rPr>
              <w:t>Immutable</w:t>
            </w:r>
            <w:r w:rsidRPr="00323AE1">
              <w:rPr>
                <w:rFonts w:ascii="Segoe UI" w:eastAsia="Times New Roman" w:hAnsi="Segoe UI" w:cs="Segoe UI"/>
                <w:color w:val="212529"/>
                <w:kern w:val="0"/>
                <w:sz w:val="22"/>
                <w:szCs w:val="22"/>
                <w:lang w:eastAsia="en-US"/>
              </w:rPr>
              <w:t xml:space="preserve"> </w:t>
            </w:r>
          </w:p>
          <w:p w14:paraId="0A850374" w14:textId="5B8DF652" w:rsidR="00B15E22" w:rsidRPr="00323AE1" w:rsidRDefault="00B15E22" w:rsidP="00323AE1">
            <w:pPr>
              <w:pStyle w:val="ListParagraph"/>
              <w:numPr>
                <w:ilvl w:val="0"/>
                <w:numId w:val="5"/>
              </w:numPr>
              <w:shd w:val="clear" w:color="auto" w:fill="FFFFFF"/>
              <w:spacing w:before="0" w:after="100" w:afterAutospacing="1"/>
              <w:ind w:right="0"/>
              <w:jc w:val="both"/>
              <w:rPr>
                <w:rFonts w:ascii="Segoe UI" w:eastAsia="Times New Roman" w:hAnsi="Segoe UI" w:cs="Segoe UI"/>
                <w:b/>
                <w:bCs/>
                <w:color w:val="212529"/>
                <w:kern w:val="0"/>
                <w:sz w:val="22"/>
                <w:szCs w:val="22"/>
                <w:lang w:eastAsia="en-US"/>
              </w:rPr>
            </w:pPr>
            <w:r w:rsidRPr="00323AE1">
              <w:rPr>
                <w:rFonts w:ascii="Segoe UI" w:eastAsia="Times New Roman" w:hAnsi="Segoe UI" w:cs="Segoe UI"/>
                <w:b/>
                <w:bCs/>
                <w:color w:val="212529"/>
                <w:kern w:val="0"/>
                <w:sz w:val="22"/>
                <w:szCs w:val="22"/>
                <w:lang w:eastAsia="en-US"/>
              </w:rPr>
              <w:t>Security </w:t>
            </w:r>
          </w:p>
        </w:tc>
        <w:tc>
          <w:tcPr>
            <w:tcW w:w="5387" w:type="dxa"/>
          </w:tcPr>
          <w:p w14:paraId="4CD976AE" w14:textId="7F14BC71" w:rsidR="00B15E22" w:rsidRPr="00B15E22" w:rsidRDefault="00B15E22" w:rsidP="00323AE1">
            <w:pPr>
              <w:pStyle w:val="Signature"/>
              <w:ind w:left="0"/>
              <w:rPr>
                <w:rFonts w:ascii="Dubai Medium" w:hAnsi="Dubai Medium" w:cs="Dubai Medium"/>
                <w:b w:val="0"/>
                <w:bCs w:val="0"/>
                <w:i/>
                <w:iCs/>
                <w:color w:val="4389D7" w:themeColor="text2" w:themeTint="99"/>
                <w:sz w:val="32"/>
                <w:szCs w:val="32"/>
              </w:rPr>
            </w:pPr>
            <w:r w:rsidRPr="00B15E22">
              <w:rPr>
                <w:rFonts w:ascii="Dubai Medium" w:hAnsi="Dubai Medium" w:cs="Dubai Medium"/>
                <w:i/>
                <w:iCs/>
                <w:color w:val="4389D7" w:themeColor="text2" w:themeTint="99"/>
                <w:sz w:val="32"/>
                <w:szCs w:val="32"/>
              </w:rPr>
              <w:t>Emergent Characteristics</w:t>
            </w:r>
            <w:r w:rsidRPr="00B15E22">
              <w:rPr>
                <w:rFonts w:ascii="Dubai Medium" w:hAnsi="Dubai Medium" w:cs="Dubai Medium"/>
                <w:b w:val="0"/>
                <w:bCs w:val="0"/>
                <w:i/>
                <w:iCs/>
                <w:color w:val="4389D7" w:themeColor="text2" w:themeTint="99"/>
                <w:sz w:val="32"/>
                <w:szCs w:val="32"/>
              </w:rPr>
              <w:t>:</w:t>
            </w:r>
          </w:p>
          <w:p w14:paraId="4DAAC8F4" w14:textId="77777777" w:rsidR="00B15E22" w:rsidRPr="00323AE1" w:rsidRDefault="00B15E22" w:rsidP="00B15E22">
            <w:pPr>
              <w:pStyle w:val="ListParagraph"/>
              <w:numPr>
                <w:ilvl w:val="0"/>
                <w:numId w:val="5"/>
              </w:numPr>
              <w:shd w:val="clear" w:color="auto" w:fill="FFFFFF"/>
              <w:spacing w:before="0" w:after="100" w:afterAutospacing="1"/>
              <w:ind w:right="0"/>
              <w:jc w:val="both"/>
              <w:rPr>
                <w:rFonts w:ascii="Segoe UI" w:eastAsia="Times New Roman" w:hAnsi="Segoe UI" w:cs="Segoe UI"/>
                <w:b/>
                <w:bCs/>
                <w:color w:val="212529"/>
                <w:kern w:val="0"/>
                <w:sz w:val="22"/>
                <w:szCs w:val="22"/>
                <w:lang w:eastAsia="en-US"/>
              </w:rPr>
            </w:pPr>
            <w:r w:rsidRPr="00323AE1">
              <w:rPr>
                <w:rFonts w:ascii="Segoe UI" w:eastAsia="Times New Roman" w:hAnsi="Segoe UI" w:cs="Segoe UI"/>
                <w:b/>
                <w:bCs/>
                <w:color w:val="212529"/>
                <w:kern w:val="0"/>
                <w:sz w:val="22"/>
                <w:szCs w:val="22"/>
                <w:lang w:eastAsia="en-US"/>
              </w:rPr>
              <w:t>Trust</w:t>
            </w:r>
          </w:p>
          <w:p w14:paraId="2BEC0704" w14:textId="77777777" w:rsidR="00B15E22" w:rsidRPr="00323AE1" w:rsidRDefault="00B15E22" w:rsidP="00B15E22">
            <w:pPr>
              <w:pStyle w:val="ListParagraph"/>
              <w:numPr>
                <w:ilvl w:val="0"/>
                <w:numId w:val="5"/>
              </w:numPr>
              <w:shd w:val="clear" w:color="auto" w:fill="FFFFFF"/>
              <w:spacing w:before="0" w:after="100" w:afterAutospacing="1"/>
              <w:ind w:right="0"/>
              <w:jc w:val="both"/>
              <w:rPr>
                <w:rFonts w:ascii="Segoe UI" w:eastAsia="Times New Roman" w:hAnsi="Segoe UI" w:cs="Segoe UI"/>
                <w:b/>
                <w:bCs/>
                <w:color w:val="212529"/>
                <w:kern w:val="0"/>
                <w:sz w:val="22"/>
                <w:szCs w:val="22"/>
                <w:lang w:eastAsia="en-US"/>
              </w:rPr>
            </w:pPr>
            <w:r w:rsidRPr="00323AE1">
              <w:rPr>
                <w:rFonts w:ascii="Segoe UI" w:eastAsia="Times New Roman" w:hAnsi="Segoe UI" w:cs="Segoe UI"/>
                <w:b/>
                <w:bCs/>
                <w:color w:val="212529"/>
                <w:kern w:val="0"/>
                <w:sz w:val="22"/>
                <w:szCs w:val="22"/>
                <w:lang w:eastAsia="en-US"/>
              </w:rPr>
              <w:t>Auditability (Provenance)</w:t>
            </w:r>
          </w:p>
          <w:p w14:paraId="18D5FE25" w14:textId="77777777" w:rsidR="00B15E22" w:rsidRPr="00323AE1" w:rsidRDefault="00B15E22" w:rsidP="00B15E22">
            <w:pPr>
              <w:pStyle w:val="ListParagraph"/>
              <w:numPr>
                <w:ilvl w:val="0"/>
                <w:numId w:val="5"/>
              </w:numPr>
              <w:shd w:val="clear" w:color="auto" w:fill="FFFFFF"/>
              <w:spacing w:before="0" w:after="100" w:afterAutospacing="1"/>
              <w:ind w:right="0"/>
              <w:jc w:val="both"/>
              <w:rPr>
                <w:rFonts w:ascii="Segoe UI" w:eastAsia="Times New Roman" w:hAnsi="Segoe UI" w:cs="Segoe UI"/>
                <w:b/>
                <w:bCs/>
                <w:color w:val="212529"/>
                <w:kern w:val="0"/>
                <w:sz w:val="22"/>
                <w:szCs w:val="22"/>
                <w:lang w:eastAsia="en-US"/>
              </w:rPr>
            </w:pPr>
            <w:r w:rsidRPr="00323AE1">
              <w:rPr>
                <w:rFonts w:ascii="Segoe UI" w:eastAsia="Times New Roman" w:hAnsi="Segoe UI" w:cs="Segoe UI"/>
                <w:b/>
                <w:bCs/>
                <w:color w:val="212529"/>
                <w:kern w:val="0"/>
                <w:sz w:val="22"/>
                <w:szCs w:val="22"/>
                <w:lang w:eastAsia="en-US"/>
              </w:rPr>
              <w:t>Transparency </w:t>
            </w:r>
          </w:p>
          <w:p w14:paraId="6483952D" w14:textId="77777777" w:rsidR="00B15E22" w:rsidRPr="00323AE1" w:rsidRDefault="00B15E22" w:rsidP="00B15E22">
            <w:pPr>
              <w:pStyle w:val="ListParagraph"/>
              <w:numPr>
                <w:ilvl w:val="0"/>
                <w:numId w:val="5"/>
              </w:numPr>
              <w:shd w:val="clear" w:color="auto" w:fill="FFFFFF"/>
              <w:spacing w:before="0" w:after="100" w:afterAutospacing="1"/>
              <w:ind w:right="0"/>
              <w:jc w:val="both"/>
              <w:rPr>
                <w:rFonts w:ascii="Segoe UI" w:eastAsia="Times New Roman" w:hAnsi="Segoe UI" w:cs="Segoe UI"/>
                <w:b/>
                <w:bCs/>
                <w:color w:val="212529"/>
                <w:kern w:val="0"/>
                <w:sz w:val="22"/>
                <w:szCs w:val="22"/>
                <w:lang w:eastAsia="en-US"/>
              </w:rPr>
            </w:pPr>
            <w:r w:rsidRPr="00323AE1">
              <w:rPr>
                <w:rFonts w:ascii="Segoe UI" w:eastAsia="Times New Roman" w:hAnsi="Segoe UI" w:cs="Segoe UI"/>
                <w:b/>
                <w:bCs/>
                <w:color w:val="212529"/>
                <w:kern w:val="0"/>
                <w:sz w:val="22"/>
                <w:szCs w:val="22"/>
                <w:lang w:eastAsia="en-US"/>
              </w:rPr>
              <w:t>Tamper-proof</w:t>
            </w:r>
          </w:p>
          <w:p w14:paraId="2BE23862" w14:textId="77EDF674" w:rsidR="00B15E22" w:rsidRPr="00B15E22" w:rsidRDefault="00B15E22" w:rsidP="00B15E22">
            <w:pPr>
              <w:pStyle w:val="ListParagraph"/>
              <w:numPr>
                <w:ilvl w:val="0"/>
                <w:numId w:val="5"/>
              </w:numPr>
              <w:shd w:val="clear" w:color="auto" w:fill="FFFFFF"/>
              <w:spacing w:before="0" w:after="100" w:afterAutospacing="1"/>
              <w:ind w:right="0"/>
              <w:jc w:val="both"/>
              <w:rPr>
                <w:rFonts w:ascii="Segoe UI" w:eastAsia="Times New Roman" w:hAnsi="Segoe UI" w:cs="Segoe UI"/>
                <w:b/>
                <w:bCs/>
                <w:color w:val="212529"/>
                <w:kern w:val="0"/>
                <w:szCs w:val="24"/>
                <w:lang w:eastAsia="en-US"/>
              </w:rPr>
            </w:pPr>
            <w:r w:rsidRPr="00323AE1">
              <w:rPr>
                <w:rFonts w:ascii="Segoe UI" w:eastAsia="Times New Roman" w:hAnsi="Segoe UI" w:cs="Segoe UI"/>
                <w:b/>
                <w:bCs/>
                <w:color w:val="212529"/>
                <w:kern w:val="0"/>
                <w:sz w:val="22"/>
                <w:szCs w:val="22"/>
                <w:lang w:eastAsia="en-US"/>
              </w:rPr>
              <w:t>Anonymity</w:t>
            </w:r>
            <w:r w:rsidRPr="00CE3200">
              <w:rPr>
                <w:rFonts w:ascii="Segoe UI" w:eastAsia="Times New Roman" w:hAnsi="Segoe UI" w:cs="Segoe UI"/>
                <w:b/>
                <w:bCs/>
                <w:color w:val="212529"/>
                <w:kern w:val="0"/>
                <w:szCs w:val="24"/>
                <w:lang w:eastAsia="en-US"/>
              </w:rPr>
              <w:t> </w:t>
            </w:r>
          </w:p>
        </w:tc>
      </w:tr>
    </w:tbl>
    <w:p w14:paraId="1101266C" w14:textId="77777777" w:rsidR="001E11C9" w:rsidRDefault="005E7802" w:rsidP="001E11C9">
      <w:pPr>
        <w:pStyle w:val="Signature"/>
        <w:pBdr>
          <w:top w:val="single" w:sz="12" w:space="1" w:color="auto"/>
        </w:pBdr>
        <w:ind w:left="0"/>
        <w:rPr>
          <w:rFonts w:ascii="Dubai Medium" w:hAnsi="Dubai Medium" w:cs="Dubai Medium"/>
          <w:i/>
          <w:iCs/>
          <w:color w:val="4389D7" w:themeColor="text2" w:themeTint="99"/>
          <w:sz w:val="36"/>
          <w:szCs w:val="36"/>
        </w:rPr>
      </w:pPr>
      <w:r w:rsidRPr="005E7802">
        <w:rPr>
          <w:rFonts w:ascii="Dubai Medium" w:hAnsi="Dubai Medium" w:cs="Dubai Medium"/>
          <w:i/>
          <w:iCs/>
          <w:color w:val="4389D7" w:themeColor="text2" w:themeTint="99"/>
          <w:sz w:val="36"/>
          <w:szCs w:val="36"/>
        </w:rPr>
        <w:lastRenderedPageBreak/>
        <w:t>What is Blockchain Architecture?</w:t>
      </w:r>
    </w:p>
    <w:p w14:paraId="5E99EA49" w14:textId="31B8938C" w:rsidR="001E11C9" w:rsidRPr="001E11C9" w:rsidRDefault="001E11C9" w:rsidP="001E11C9">
      <w:pPr>
        <w:pStyle w:val="Signature"/>
        <w:ind w:left="360"/>
        <w:rPr>
          <w:rFonts w:ascii="Segoe UI" w:eastAsia="Times New Roman" w:hAnsi="Segoe UI" w:cs="Segoe UI"/>
          <w:b w:val="0"/>
          <w:bCs w:val="0"/>
          <w:color w:val="111111"/>
          <w:kern w:val="0"/>
          <w:szCs w:val="24"/>
          <w:lang w:eastAsia="en-US"/>
        </w:rPr>
      </w:pPr>
      <w:r w:rsidRPr="001E11C9">
        <w:rPr>
          <w:rFonts w:ascii="Segoe UI" w:eastAsia="Times New Roman" w:hAnsi="Segoe UI" w:cs="Segoe UI"/>
          <w:b w:val="0"/>
          <w:bCs w:val="0"/>
          <w:color w:val="111111"/>
          <w:kern w:val="0"/>
          <w:szCs w:val="24"/>
          <w:lang w:eastAsia="en-US"/>
        </w:rPr>
        <w:t>Blockchain architecture is the design and structure of a blockchain system, which consists of various components and elements that interact with each other to enable the functionality and features of the system. Blockchain architecture can vary depending on the type, purpose, and characteristics of the blockchain, but some common components are:</w:t>
      </w:r>
    </w:p>
    <w:p w14:paraId="28D814D5" w14:textId="77777777" w:rsidR="00AE6A9B" w:rsidRPr="00AE6A9B" w:rsidRDefault="00AE6A9B" w:rsidP="00AE6A9B">
      <w:pPr>
        <w:pStyle w:val="ListParagraph"/>
        <w:numPr>
          <w:ilvl w:val="0"/>
          <w:numId w:val="19"/>
        </w:numPr>
        <w:spacing w:after="0"/>
        <w:rPr>
          <w:rFonts w:ascii="Segoe UI" w:eastAsia="Times New Roman" w:hAnsi="Segoe UI" w:cs="Segoe UI"/>
          <w:color w:val="111111"/>
          <w:kern w:val="0"/>
          <w:szCs w:val="24"/>
          <w:lang w:eastAsia="en-US"/>
        </w:rPr>
      </w:pPr>
      <w:r w:rsidRPr="00AE6A9B">
        <w:rPr>
          <w:rFonts w:ascii="Segoe UI" w:eastAsia="Times New Roman" w:hAnsi="Segoe UI" w:cs="Segoe UI"/>
          <w:color w:val="111111"/>
          <w:kern w:val="0"/>
          <w:szCs w:val="24"/>
          <w:lang w:eastAsia="en-US"/>
        </w:rPr>
        <w:t>Node - user or computer within the blockchain architecture (each has an independent copy of the whole blockchain ledger)</w:t>
      </w:r>
    </w:p>
    <w:p w14:paraId="7DF601CF" w14:textId="5AB9DEAF" w:rsidR="001E11C9" w:rsidRPr="001E11C9" w:rsidRDefault="001E11C9" w:rsidP="001E11C9">
      <w:pPr>
        <w:numPr>
          <w:ilvl w:val="0"/>
          <w:numId w:val="19"/>
        </w:numPr>
        <w:spacing w:before="100" w:beforeAutospacing="1" w:after="100" w:afterAutospacing="1"/>
        <w:ind w:right="0"/>
        <w:rPr>
          <w:rFonts w:ascii="Times New Roman" w:eastAsia="Times New Roman" w:hAnsi="Times New Roman" w:cs="Times New Roman"/>
          <w:color w:val="000000"/>
          <w:kern w:val="0"/>
          <w:sz w:val="27"/>
          <w:szCs w:val="27"/>
          <w:lang w:eastAsia="en-US"/>
        </w:rPr>
      </w:pPr>
      <w:r w:rsidRPr="001E11C9">
        <w:rPr>
          <w:rFonts w:ascii="Segoe UI" w:eastAsia="Times New Roman" w:hAnsi="Segoe UI" w:cs="Segoe UI"/>
          <w:color w:val="111111"/>
          <w:kern w:val="0"/>
          <w:szCs w:val="24"/>
          <w:lang w:eastAsia="en-US"/>
        </w:rPr>
        <w:t>Blocks: These are the data structures that store a set of transactions that have been validated and verified by the nodes. Each block contains a header and a body. The header contains metadata, such as the hash of the previous block, the timestamp, the nonce, and the Merkle root. The body contains the actual transactions and their details.</w:t>
      </w:r>
      <w:r w:rsidRPr="001E11C9">
        <w:rPr>
          <w:rFonts w:ascii="Segoe UI" w:eastAsia="Times New Roman" w:hAnsi="Segoe UI" w:cs="Segoe UI"/>
          <w:color w:val="111111"/>
          <w:kern w:val="0"/>
          <w:szCs w:val="24"/>
          <w:lang w:eastAsia="en-US"/>
        </w:rPr>
        <w:br/>
      </w:r>
      <w:r>
        <w:rPr>
          <w:rFonts w:ascii="Times New Roman" w:eastAsia="Times New Roman" w:hAnsi="Times New Roman" w:cs="Times New Roman"/>
          <w:noProof/>
          <w:color w:val="000000"/>
          <w:kern w:val="0"/>
          <w:sz w:val="27"/>
          <w:szCs w:val="27"/>
          <w:lang w:eastAsia="en-US"/>
        </w:rPr>
        <w:drawing>
          <wp:inline distT="0" distB="0" distL="0" distR="0" wp14:anchorId="66AC25FE" wp14:editId="3C3B6EB7">
            <wp:extent cx="5325259" cy="23291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ructureofblocksinblockchain.png"/>
                    <pic:cNvPicPr/>
                  </pic:nvPicPr>
                  <pic:blipFill>
                    <a:blip r:embed="rId14">
                      <a:extLst>
                        <a:ext uri="{28A0092B-C50C-407E-A947-70E740481C1C}">
                          <a14:useLocalDpi xmlns:a14="http://schemas.microsoft.com/office/drawing/2010/main" val="0"/>
                        </a:ext>
                      </a:extLst>
                    </a:blip>
                    <a:stretch>
                      <a:fillRect/>
                    </a:stretch>
                  </pic:blipFill>
                  <pic:spPr>
                    <a:xfrm>
                      <a:off x="0" y="0"/>
                      <a:ext cx="5377779" cy="2352103"/>
                    </a:xfrm>
                    <a:prstGeom prst="rect">
                      <a:avLst/>
                    </a:prstGeom>
                  </pic:spPr>
                </pic:pic>
              </a:graphicData>
            </a:graphic>
          </wp:inline>
        </w:drawing>
      </w:r>
    </w:p>
    <w:p w14:paraId="5A0BF843" w14:textId="77777777" w:rsidR="00AE6A9B" w:rsidRPr="00AE6A9B" w:rsidRDefault="00AE6A9B" w:rsidP="00AE6A9B">
      <w:pPr>
        <w:pStyle w:val="ListParagraph"/>
        <w:numPr>
          <w:ilvl w:val="0"/>
          <w:numId w:val="19"/>
        </w:numPr>
        <w:rPr>
          <w:rFonts w:ascii="Times New Roman" w:eastAsia="Times New Roman" w:hAnsi="Times New Roman" w:cs="Times New Roman"/>
          <w:color w:val="000000"/>
          <w:kern w:val="0"/>
          <w:sz w:val="27"/>
          <w:szCs w:val="27"/>
          <w:lang w:eastAsia="en-US"/>
        </w:rPr>
      </w:pPr>
      <w:r w:rsidRPr="00AE6A9B">
        <w:rPr>
          <w:rFonts w:ascii="Times New Roman" w:eastAsia="Times New Roman" w:hAnsi="Times New Roman" w:cs="Times New Roman"/>
          <w:color w:val="000000"/>
          <w:kern w:val="0"/>
          <w:sz w:val="27"/>
          <w:szCs w:val="27"/>
          <w:lang w:eastAsia="en-US"/>
        </w:rPr>
        <w:t>Transaction - smallest building block of a blockchain system (records, information, etc.) that serves as the purpose of blockchain</w:t>
      </w:r>
    </w:p>
    <w:p w14:paraId="576E4858" w14:textId="77777777" w:rsidR="00AE6A9B" w:rsidRPr="00AE6A9B" w:rsidRDefault="00AE6A9B" w:rsidP="00AE6A9B">
      <w:pPr>
        <w:pStyle w:val="ListParagraph"/>
        <w:numPr>
          <w:ilvl w:val="0"/>
          <w:numId w:val="19"/>
        </w:numPr>
        <w:rPr>
          <w:rFonts w:ascii="Times New Roman" w:eastAsia="Times New Roman" w:hAnsi="Times New Roman" w:cs="Times New Roman"/>
          <w:color w:val="000000"/>
          <w:kern w:val="0"/>
          <w:sz w:val="27"/>
          <w:szCs w:val="27"/>
          <w:lang w:eastAsia="en-US"/>
        </w:rPr>
      </w:pPr>
      <w:r w:rsidRPr="00AE6A9B">
        <w:rPr>
          <w:rFonts w:ascii="Times New Roman" w:eastAsia="Times New Roman" w:hAnsi="Times New Roman" w:cs="Times New Roman"/>
          <w:color w:val="000000"/>
          <w:kern w:val="0"/>
          <w:sz w:val="27"/>
          <w:szCs w:val="27"/>
          <w:lang w:eastAsia="en-US"/>
        </w:rPr>
        <w:t>Chain - a sequence of blocks in a specific order</w:t>
      </w:r>
    </w:p>
    <w:p w14:paraId="3CDA4477" w14:textId="77777777" w:rsidR="00AE6A9B" w:rsidRPr="00AE6A9B" w:rsidRDefault="00AE6A9B" w:rsidP="00AE6A9B">
      <w:pPr>
        <w:pStyle w:val="ListParagraph"/>
        <w:numPr>
          <w:ilvl w:val="0"/>
          <w:numId w:val="19"/>
        </w:numPr>
        <w:rPr>
          <w:rFonts w:ascii="Times New Roman" w:eastAsia="Times New Roman" w:hAnsi="Times New Roman" w:cs="Times New Roman"/>
          <w:color w:val="000000"/>
          <w:kern w:val="0"/>
          <w:sz w:val="27"/>
          <w:szCs w:val="27"/>
          <w:lang w:eastAsia="en-US"/>
        </w:rPr>
      </w:pPr>
      <w:r w:rsidRPr="00AE6A9B">
        <w:rPr>
          <w:rFonts w:ascii="Times New Roman" w:eastAsia="Times New Roman" w:hAnsi="Times New Roman" w:cs="Times New Roman"/>
          <w:color w:val="000000"/>
          <w:kern w:val="0"/>
          <w:sz w:val="27"/>
          <w:szCs w:val="27"/>
          <w:lang w:eastAsia="en-US"/>
        </w:rPr>
        <w:t>Miners - specific nodes which perform the block verification process before adding anything to the blockchain structure</w:t>
      </w:r>
    </w:p>
    <w:p w14:paraId="452F2D03" w14:textId="1E68BCDD" w:rsidR="001E11C9" w:rsidRPr="00AE6A9B" w:rsidRDefault="00AE6A9B" w:rsidP="00AE6A9B">
      <w:pPr>
        <w:pStyle w:val="ListParagraph"/>
        <w:numPr>
          <w:ilvl w:val="0"/>
          <w:numId w:val="19"/>
        </w:numPr>
        <w:rPr>
          <w:rFonts w:ascii="Times New Roman" w:eastAsia="Times New Roman" w:hAnsi="Times New Roman" w:cs="Times New Roman"/>
          <w:color w:val="000000"/>
          <w:kern w:val="0"/>
          <w:sz w:val="27"/>
          <w:szCs w:val="27"/>
          <w:lang w:eastAsia="en-US"/>
        </w:rPr>
      </w:pPr>
      <w:r w:rsidRPr="00AE6A9B">
        <w:rPr>
          <w:rFonts w:ascii="Times New Roman" w:eastAsia="Times New Roman" w:hAnsi="Times New Roman" w:cs="Times New Roman"/>
          <w:color w:val="000000"/>
          <w:kern w:val="0"/>
          <w:sz w:val="27"/>
          <w:szCs w:val="27"/>
          <w:lang w:eastAsia="en-US"/>
        </w:rPr>
        <w:t>Consensus (consensus protocol) - a set of rules and arrangements to carry out blockchain operations</w:t>
      </w:r>
    </w:p>
    <w:p w14:paraId="33A74ACB" w14:textId="73ACDF9E" w:rsidR="00B55C75" w:rsidRPr="00C651DA" w:rsidRDefault="006C7365" w:rsidP="00C651DA">
      <w:pPr>
        <w:pStyle w:val="Signature"/>
        <w:pBdr>
          <w:top w:val="single" w:sz="12" w:space="1" w:color="auto"/>
        </w:pBdr>
        <w:ind w:left="0"/>
        <w:rPr>
          <w:rFonts w:ascii="Dubai Medium" w:hAnsi="Dubai Medium" w:cs="Dubai Medium"/>
          <w:i/>
          <w:iCs/>
          <w:color w:val="4389D7" w:themeColor="text2" w:themeTint="99"/>
          <w:sz w:val="36"/>
          <w:szCs w:val="36"/>
        </w:rPr>
      </w:pPr>
      <w:r w:rsidRPr="00C651DA">
        <w:rPr>
          <w:rFonts w:ascii="Dubai Medium" w:hAnsi="Dubai Medium" w:cs="Dubai Medium"/>
          <w:i/>
          <w:iCs/>
          <w:color w:val="4389D7" w:themeColor="text2" w:themeTint="99"/>
          <w:sz w:val="36"/>
          <w:szCs w:val="36"/>
        </w:rPr>
        <w:t>Smart contracts:</w:t>
      </w:r>
    </w:p>
    <w:p w14:paraId="4A0B9540" w14:textId="772D05DF" w:rsidR="006C7365" w:rsidRPr="00C651DA" w:rsidRDefault="006C7365" w:rsidP="00C651DA">
      <w:pPr>
        <w:pStyle w:val="Signature"/>
        <w:rPr>
          <w:rFonts w:ascii="Segoe UI" w:eastAsia="Times New Roman" w:hAnsi="Segoe UI" w:cs="Segoe UI"/>
          <w:b w:val="0"/>
          <w:bCs w:val="0"/>
          <w:color w:val="111111"/>
          <w:kern w:val="0"/>
          <w:szCs w:val="24"/>
          <w:lang w:eastAsia="en-US"/>
        </w:rPr>
      </w:pPr>
      <w:r w:rsidRPr="00C651DA">
        <w:rPr>
          <w:rFonts w:ascii="Segoe UI" w:eastAsia="Times New Roman" w:hAnsi="Segoe UI" w:cs="Segoe UI"/>
          <w:b w:val="0"/>
          <w:bCs w:val="0"/>
          <w:color w:val="111111"/>
          <w:kern w:val="0"/>
          <w:szCs w:val="24"/>
          <w:lang w:eastAsia="en-US"/>
        </w:rPr>
        <w:t>Smart contract is a computer protocol (code) that is stored inside the blockchain, and is intended to digitally facilitate, verify, or enforce the negotiation or performance of contract.</w:t>
      </w:r>
    </w:p>
    <w:p w14:paraId="1F10316B" w14:textId="4B44A452" w:rsidR="006C7365" w:rsidRDefault="006C7365" w:rsidP="006C7365">
      <w:pPr>
        <w:pStyle w:val="Signature"/>
        <w:ind w:left="0"/>
        <w:rPr>
          <w:rFonts w:ascii="Calibri" w:hAnsi="Calibri" w:cs="Calibri"/>
        </w:rPr>
      </w:pPr>
    </w:p>
    <w:p w14:paraId="2360BE73" w14:textId="72EBE7C6" w:rsidR="006C7365" w:rsidRPr="00C651DA" w:rsidRDefault="006C7365" w:rsidP="00C651DA">
      <w:pPr>
        <w:pStyle w:val="Signature"/>
        <w:pBdr>
          <w:top w:val="single" w:sz="12" w:space="1" w:color="auto"/>
        </w:pBdr>
        <w:ind w:left="0"/>
        <w:rPr>
          <w:rFonts w:ascii="Dubai Medium" w:hAnsi="Dubai Medium" w:cs="Dubai Medium"/>
          <w:i/>
          <w:iCs/>
          <w:color w:val="4389D7" w:themeColor="text2" w:themeTint="99"/>
          <w:sz w:val="36"/>
          <w:szCs w:val="36"/>
        </w:rPr>
      </w:pPr>
      <w:r w:rsidRPr="00C651DA">
        <w:rPr>
          <w:rFonts w:ascii="Dubai Medium" w:hAnsi="Dubai Medium" w:cs="Dubai Medium"/>
          <w:i/>
          <w:iCs/>
          <w:color w:val="4389D7" w:themeColor="text2" w:themeTint="99"/>
          <w:sz w:val="36"/>
          <w:szCs w:val="36"/>
        </w:rPr>
        <w:t xml:space="preserve">Ethereum: </w:t>
      </w:r>
    </w:p>
    <w:p w14:paraId="5F278BBE" w14:textId="2626195E" w:rsidR="006C7365" w:rsidRPr="00C651DA" w:rsidRDefault="006C7365" w:rsidP="00C651DA">
      <w:pPr>
        <w:pStyle w:val="Signature"/>
        <w:rPr>
          <w:rFonts w:ascii="Segoe UI" w:eastAsia="Times New Roman" w:hAnsi="Segoe UI" w:cs="Segoe UI"/>
          <w:b w:val="0"/>
          <w:bCs w:val="0"/>
          <w:color w:val="111111"/>
          <w:kern w:val="0"/>
          <w:szCs w:val="24"/>
          <w:lang w:eastAsia="en-US"/>
        </w:rPr>
      </w:pPr>
      <w:r w:rsidRPr="00C651DA">
        <w:rPr>
          <w:rFonts w:ascii="Segoe UI" w:eastAsia="Times New Roman" w:hAnsi="Segoe UI" w:cs="Segoe UI"/>
          <w:b w:val="0"/>
          <w:bCs w:val="0"/>
          <w:color w:val="111111"/>
          <w:kern w:val="0"/>
          <w:szCs w:val="24"/>
          <w:lang w:eastAsia="en-US"/>
        </w:rPr>
        <w:t>Ethereum is a platform that is built specifically for creating smart contracts.</w:t>
      </w:r>
    </w:p>
    <w:p w14:paraId="1EA7E080" w14:textId="295C4E91" w:rsidR="006C7365" w:rsidRDefault="006C7365" w:rsidP="006C7365">
      <w:pPr>
        <w:pStyle w:val="Signature"/>
        <w:ind w:left="0"/>
        <w:rPr>
          <w:rFonts w:ascii="Calibri" w:hAnsi="Calibri" w:cs="Calibri"/>
        </w:rPr>
      </w:pPr>
    </w:p>
    <w:p w14:paraId="553ECFC4" w14:textId="7ED3A8D0" w:rsidR="006C7365" w:rsidRPr="00C651DA" w:rsidRDefault="006C7365" w:rsidP="00C651DA">
      <w:pPr>
        <w:pStyle w:val="Signature"/>
        <w:pBdr>
          <w:top w:val="single" w:sz="12" w:space="1" w:color="auto"/>
        </w:pBdr>
        <w:ind w:left="0"/>
        <w:rPr>
          <w:rFonts w:ascii="Dubai Medium" w:hAnsi="Dubai Medium" w:cs="Dubai Medium"/>
          <w:i/>
          <w:iCs/>
          <w:color w:val="4389D7" w:themeColor="text2" w:themeTint="99"/>
          <w:sz w:val="36"/>
          <w:szCs w:val="36"/>
        </w:rPr>
      </w:pPr>
      <w:r w:rsidRPr="00C651DA">
        <w:rPr>
          <w:rFonts w:ascii="Dubai Medium" w:hAnsi="Dubai Medium" w:cs="Dubai Medium"/>
          <w:i/>
          <w:iCs/>
          <w:color w:val="4389D7" w:themeColor="text2" w:themeTint="99"/>
          <w:sz w:val="36"/>
          <w:szCs w:val="36"/>
        </w:rPr>
        <w:lastRenderedPageBreak/>
        <w:t>Smart contract steps:</w:t>
      </w:r>
    </w:p>
    <w:p w14:paraId="190038CA" w14:textId="14305839" w:rsidR="006C7365" w:rsidRPr="00C651DA" w:rsidRDefault="006C7365" w:rsidP="00C651DA">
      <w:pPr>
        <w:pStyle w:val="Signature"/>
        <w:numPr>
          <w:ilvl w:val="0"/>
          <w:numId w:val="22"/>
        </w:numPr>
        <w:rPr>
          <w:rFonts w:ascii="Segoe UI" w:eastAsia="Times New Roman" w:hAnsi="Segoe UI" w:cs="Segoe UI"/>
          <w:b w:val="0"/>
          <w:bCs w:val="0"/>
          <w:color w:val="111111"/>
          <w:kern w:val="0"/>
          <w:szCs w:val="24"/>
          <w:lang w:eastAsia="en-US"/>
        </w:rPr>
      </w:pPr>
      <w:r w:rsidRPr="00C651DA">
        <w:rPr>
          <w:rFonts w:ascii="Segoe UI" w:eastAsia="Times New Roman" w:hAnsi="Segoe UI" w:cs="Segoe UI"/>
          <w:b w:val="0"/>
          <w:bCs w:val="0"/>
          <w:color w:val="111111"/>
          <w:kern w:val="0"/>
          <w:szCs w:val="24"/>
          <w:lang w:eastAsia="en-US"/>
        </w:rPr>
        <w:t xml:space="preserve">Coding </w:t>
      </w:r>
    </w:p>
    <w:p w14:paraId="533BC145" w14:textId="77777777" w:rsidR="00C651DA" w:rsidRDefault="006C7365" w:rsidP="00C651DA">
      <w:pPr>
        <w:pStyle w:val="Signature"/>
        <w:numPr>
          <w:ilvl w:val="0"/>
          <w:numId w:val="22"/>
        </w:numPr>
        <w:rPr>
          <w:rFonts w:ascii="Segoe UI" w:eastAsia="Times New Roman" w:hAnsi="Segoe UI" w:cs="Segoe UI"/>
          <w:b w:val="0"/>
          <w:bCs w:val="0"/>
          <w:color w:val="111111"/>
          <w:kern w:val="0"/>
          <w:szCs w:val="24"/>
          <w:lang w:eastAsia="en-US"/>
        </w:rPr>
      </w:pPr>
      <w:r w:rsidRPr="00C651DA">
        <w:rPr>
          <w:rFonts w:ascii="Segoe UI" w:eastAsia="Times New Roman" w:hAnsi="Segoe UI" w:cs="Segoe UI"/>
          <w:b w:val="0"/>
          <w:bCs w:val="0"/>
          <w:color w:val="111111"/>
          <w:kern w:val="0"/>
          <w:szCs w:val="24"/>
          <w:lang w:eastAsia="en-US"/>
        </w:rPr>
        <w:t>Distributed ledger</w:t>
      </w:r>
    </w:p>
    <w:p w14:paraId="58E908CC" w14:textId="651C8EC4" w:rsidR="006C7365" w:rsidRPr="00AB304F" w:rsidRDefault="006C7365" w:rsidP="00AB304F">
      <w:pPr>
        <w:pStyle w:val="Signature"/>
        <w:numPr>
          <w:ilvl w:val="0"/>
          <w:numId w:val="22"/>
        </w:numPr>
        <w:rPr>
          <w:rFonts w:ascii="Segoe UI" w:eastAsia="Times New Roman" w:hAnsi="Segoe UI" w:cs="Segoe UI"/>
          <w:b w:val="0"/>
          <w:bCs w:val="0"/>
          <w:color w:val="111111"/>
          <w:kern w:val="0"/>
          <w:szCs w:val="24"/>
          <w:lang w:eastAsia="en-US"/>
        </w:rPr>
      </w:pPr>
      <w:r w:rsidRPr="00C651DA">
        <w:rPr>
          <w:rFonts w:ascii="Segoe UI" w:eastAsia="Times New Roman" w:hAnsi="Segoe UI" w:cs="Segoe UI"/>
          <w:b w:val="0"/>
          <w:bCs w:val="0"/>
          <w:color w:val="111111"/>
          <w:kern w:val="0"/>
          <w:szCs w:val="24"/>
          <w:lang w:eastAsia="en-US"/>
        </w:rPr>
        <w:t>Execution</w:t>
      </w:r>
    </w:p>
    <w:p w14:paraId="74A3C577" w14:textId="795E3458" w:rsidR="006C7365" w:rsidRPr="00C651DA" w:rsidRDefault="006C7365" w:rsidP="00C651DA">
      <w:pPr>
        <w:pStyle w:val="Signature"/>
        <w:pBdr>
          <w:top w:val="single" w:sz="12" w:space="1" w:color="auto"/>
        </w:pBdr>
        <w:ind w:left="0"/>
        <w:rPr>
          <w:rFonts w:ascii="Dubai Medium" w:hAnsi="Dubai Medium" w:cs="Dubai Medium"/>
          <w:i/>
          <w:iCs/>
          <w:color w:val="4389D7" w:themeColor="text2" w:themeTint="99"/>
          <w:sz w:val="36"/>
          <w:szCs w:val="36"/>
        </w:rPr>
      </w:pPr>
      <w:r w:rsidRPr="00C651DA">
        <w:rPr>
          <w:rFonts w:ascii="Dubai Medium" w:hAnsi="Dubai Medium" w:cs="Dubai Medium"/>
          <w:i/>
          <w:iCs/>
          <w:color w:val="4389D7" w:themeColor="text2" w:themeTint="99"/>
          <w:sz w:val="36"/>
          <w:szCs w:val="36"/>
        </w:rPr>
        <w:t>Solid</w:t>
      </w:r>
      <w:r w:rsidR="00C651DA" w:rsidRPr="00C651DA">
        <w:rPr>
          <w:rFonts w:ascii="Dubai Medium" w:hAnsi="Dubai Medium" w:cs="Dubai Medium"/>
          <w:i/>
          <w:iCs/>
          <w:color w:val="4389D7" w:themeColor="text2" w:themeTint="99"/>
          <w:sz w:val="36"/>
          <w:szCs w:val="36"/>
        </w:rPr>
        <w:t>ity:</w:t>
      </w:r>
    </w:p>
    <w:p w14:paraId="2E0B0A0F" w14:textId="233179D2" w:rsidR="00C651DA" w:rsidRPr="00C651DA" w:rsidRDefault="00C651DA" w:rsidP="00C651DA">
      <w:pPr>
        <w:pStyle w:val="Signature"/>
        <w:rPr>
          <w:rFonts w:ascii="Segoe UI" w:eastAsia="Times New Roman" w:hAnsi="Segoe UI" w:cs="Segoe UI"/>
          <w:b w:val="0"/>
          <w:bCs w:val="0"/>
          <w:color w:val="111111"/>
          <w:kern w:val="0"/>
          <w:szCs w:val="24"/>
          <w:lang w:eastAsia="en-US"/>
        </w:rPr>
      </w:pPr>
      <w:r w:rsidRPr="00C651DA">
        <w:rPr>
          <w:rFonts w:ascii="Segoe UI" w:eastAsia="Times New Roman" w:hAnsi="Segoe UI" w:cs="Segoe UI"/>
          <w:b w:val="0"/>
          <w:bCs w:val="0"/>
          <w:color w:val="111111"/>
          <w:kern w:val="0"/>
          <w:szCs w:val="24"/>
          <w:lang w:eastAsia="en-US"/>
        </w:rPr>
        <w:t>Solidity is an object-oriented programming language for writing smart contracts.</w:t>
      </w:r>
    </w:p>
    <w:p w14:paraId="40CE637C" w14:textId="3751E256" w:rsidR="00C651DA" w:rsidRPr="00C651DA" w:rsidRDefault="00C651DA" w:rsidP="00C651DA">
      <w:pPr>
        <w:pStyle w:val="Signature"/>
        <w:pBdr>
          <w:top w:val="single" w:sz="12" w:space="1" w:color="auto"/>
        </w:pBdr>
        <w:ind w:left="0"/>
        <w:rPr>
          <w:rFonts w:ascii="Dubai Medium" w:hAnsi="Dubai Medium" w:cs="Dubai Medium"/>
          <w:i/>
          <w:iCs/>
          <w:color w:val="4389D7" w:themeColor="text2" w:themeTint="99"/>
          <w:sz w:val="36"/>
          <w:szCs w:val="36"/>
        </w:rPr>
      </w:pPr>
      <w:r w:rsidRPr="00C651DA">
        <w:rPr>
          <w:rFonts w:ascii="Dubai Medium" w:hAnsi="Dubai Medium" w:cs="Dubai Medium"/>
          <w:i/>
          <w:iCs/>
          <w:color w:val="4389D7" w:themeColor="text2" w:themeTint="99"/>
          <w:sz w:val="36"/>
          <w:szCs w:val="36"/>
        </w:rPr>
        <w:t>Ledger:</w:t>
      </w:r>
    </w:p>
    <w:p w14:paraId="5B64C8FE" w14:textId="24FE9DEB" w:rsidR="00C651DA" w:rsidRPr="00C651DA" w:rsidRDefault="00C651DA" w:rsidP="00C651DA">
      <w:pPr>
        <w:pStyle w:val="Signature"/>
        <w:rPr>
          <w:rFonts w:ascii="Segoe UI" w:eastAsia="Times New Roman" w:hAnsi="Segoe UI" w:cs="Segoe UI"/>
          <w:b w:val="0"/>
          <w:bCs w:val="0"/>
          <w:color w:val="111111"/>
          <w:kern w:val="0"/>
          <w:szCs w:val="24"/>
          <w:lang w:eastAsia="en-US"/>
        </w:rPr>
      </w:pPr>
      <w:r w:rsidRPr="00C651DA">
        <w:rPr>
          <w:rFonts w:ascii="Segoe UI" w:eastAsia="Times New Roman" w:hAnsi="Segoe UI" w:cs="Segoe UI"/>
          <w:b w:val="0"/>
          <w:bCs w:val="0"/>
          <w:color w:val="111111"/>
          <w:kern w:val="0"/>
          <w:szCs w:val="24"/>
          <w:lang w:eastAsia="en-US"/>
        </w:rPr>
        <w:t>Ledger is the database that records all transactions in blockchain.</w:t>
      </w:r>
    </w:p>
    <w:p w14:paraId="6779B96C" w14:textId="54B61A7D" w:rsidR="00B8103A" w:rsidRDefault="00C651DA" w:rsidP="003A2530">
      <w:pPr>
        <w:pStyle w:val="Signature"/>
        <w:rPr>
          <w:rFonts w:ascii="Segoe UI" w:eastAsia="Times New Roman" w:hAnsi="Segoe UI" w:cs="Segoe UI"/>
          <w:b w:val="0"/>
          <w:bCs w:val="0"/>
          <w:color w:val="111111"/>
          <w:kern w:val="0"/>
          <w:szCs w:val="24"/>
          <w:lang w:eastAsia="en-US"/>
        </w:rPr>
      </w:pPr>
      <w:r w:rsidRPr="00C651DA">
        <w:rPr>
          <w:rFonts w:ascii="Segoe UI" w:eastAsia="Times New Roman" w:hAnsi="Segoe UI" w:cs="Segoe UI"/>
          <w:b w:val="0"/>
          <w:bCs w:val="0"/>
          <w:color w:val="111111"/>
          <w:kern w:val="0"/>
          <w:szCs w:val="24"/>
          <w:lang w:eastAsia="en-US"/>
        </w:rPr>
        <w:t>There are two types of ledger (public ledger, private ledger).</w:t>
      </w:r>
    </w:p>
    <w:p w14:paraId="69230DFE" w14:textId="77777777" w:rsidR="00AB304F" w:rsidRPr="00C651DA" w:rsidRDefault="00AB304F" w:rsidP="003A2530">
      <w:pPr>
        <w:pStyle w:val="Signature"/>
        <w:rPr>
          <w:rFonts w:ascii="Segoe UI" w:eastAsia="Times New Roman" w:hAnsi="Segoe UI" w:cs="Segoe UI"/>
          <w:b w:val="0"/>
          <w:bCs w:val="0"/>
          <w:color w:val="111111"/>
          <w:kern w:val="0"/>
          <w:szCs w:val="24"/>
          <w:lang w:eastAsia="en-US"/>
        </w:rPr>
      </w:pPr>
      <w:bookmarkStart w:id="0" w:name="_GoBack"/>
      <w:bookmarkEnd w:id="0"/>
    </w:p>
    <w:p w14:paraId="61C04C84" w14:textId="2CB4BC43" w:rsidR="00C651DA" w:rsidRDefault="00C651DA" w:rsidP="00AB304F">
      <w:pPr>
        <w:pStyle w:val="Signature"/>
        <w:pBdr>
          <w:top w:val="single" w:sz="12" w:space="1" w:color="auto"/>
        </w:pBdr>
        <w:spacing w:after="0"/>
        <w:ind w:left="0"/>
        <w:rPr>
          <w:rFonts w:ascii="Dubai Medium" w:hAnsi="Dubai Medium" w:cs="Dubai Medium"/>
          <w:i/>
          <w:iCs/>
          <w:color w:val="4389D7" w:themeColor="text2" w:themeTint="99"/>
          <w:sz w:val="36"/>
          <w:szCs w:val="36"/>
        </w:rPr>
      </w:pPr>
      <w:r w:rsidRPr="00C651DA">
        <w:rPr>
          <w:rFonts w:ascii="Dubai Medium" w:hAnsi="Dubai Medium" w:cs="Dubai Medium"/>
          <w:i/>
          <w:iCs/>
          <w:color w:val="4389D7" w:themeColor="text2" w:themeTint="99"/>
          <w:sz w:val="36"/>
          <w:szCs w:val="36"/>
        </w:rPr>
        <w:t>Blockchain Architecture Vs Database</w:t>
      </w:r>
      <w:r w:rsidR="00B8103A">
        <w:rPr>
          <w:rFonts w:ascii="Dubai Medium" w:hAnsi="Dubai Medium" w:cs="Dubai Medium"/>
          <w:i/>
          <w:iCs/>
          <w:color w:val="4389D7" w:themeColor="text2" w:themeTint="99"/>
          <w:sz w:val="36"/>
          <w:szCs w:val="36"/>
        </w:rPr>
        <w:t>:</w:t>
      </w:r>
    </w:p>
    <w:tbl>
      <w:tblPr>
        <w:tblW w:w="10868" w:type="dxa"/>
        <w:tblCellMar>
          <w:left w:w="0" w:type="dxa"/>
          <w:right w:w="0" w:type="dxa"/>
        </w:tblCellMar>
        <w:tblLook w:val="04A0" w:firstRow="1" w:lastRow="0" w:firstColumn="1" w:lastColumn="0" w:noHBand="0" w:noVBand="1"/>
      </w:tblPr>
      <w:tblGrid>
        <w:gridCol w:w="1396"/>
        <w:gridCol w:w="3741"/>
        <w:gridCol w:w="5731"/>
      </w:tblGrid>
      <w:tr w:rsidR="00B8103A" w:rsidRPr="00B8103A" w14:paraId="15BDBA48" w14:textId="77777777" w:rsidTr="00AB304F">
        <w:trPr>
          <w:trHeight w:val="311"/>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A71E154" w14:textId="77777777" w:rsidR="00B8103A" w:rsidRPr="00B8103A" w:rsidRDefault="00B8103A" w:rsidP="00B8103A">
            <w:pPr>
              <w:spacing w:before="0" w:after="0"/>
              <w:ind w:left="0" w:right="0"/>
              <w:jc w:val="center"/>
              <w:rPr>
                <w:rFonts w:ascii="Segoe UI" w:eastAsia="Times New Roman" w:hAnsi="Segoe UI" w:cs="Segoe UI"/>
                <w:b/>
                <w:bCs/>
                <w:color w:val="111111"/>
                <w:kern w:val="0"/>
                <w:szCs w:val="24"/>
                <w:lang w:eastAsia="en-US"/>
              </w:rPr>
            </w:pPr>
            <w:r w:rsidRPr="00B8103A">
              <w:rPr>
                <w:rFonts w:ascii="Segoe UI" w:eastAsia="Times New Roman" w:hAnsi="Segoe UI" w:cs="Segoe UI"/>
                <w:b/>
                <w:bCs/>
                <w:color w:val="111111"/>
                <w:kern w:val="0"/>
                <w:szCs w:val="24"/>
                <w:lang w:eastAsia="en-US"/>
              </w:rPr>
              <w:t>Parameters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DDE1BAB" w14:textId="06FCD4D3" w:rsidR="00B8103A" w:rsidRPr="00B8103A" w:rsidRDefault="00B8103A" w:rsidP="00B8103A">
            <w:pPr>
              <w:spacing w:before="0" w:after="0"/>
              <w:ind w:left="0" w:right="0"/>
              <w:jc w:val="center"/>
              <w:rPr>
                <w:rFonts w:ascii="Segoe UI" w:eastAsia="Times New Roman" w:hAnsi="Segoe UI" w:cs="Segoe UI"/>
                <w:b/>
                <w:bCs/>
                <w:color w:val="111111"/>
                <w:kern w:val="0"/>
                <w:szCs w:val="24"/>
                <w:lang w:eastAsia="en-US"/>
              </w:rPr>
            </w:pPr>
            <w:r w:rsidRPr="00B8103A">
              <w:rPr>
                <w:rFonts w:ascii="Segoe UI" w:eastAsia="Times New Roman" w:hAnsi="Segoe UI" w:cs="Segoe UI"/>
                <w:b/>
                <w:bCs/>
                <w:color w:val="111111"/>
                <w:kern w:val="0"/>
                <w:szCs w:val="24"/>
                <w:lang w:eastAsia="en-US"/>
              </w:rPr>
              <w:t>Blockchain Architecture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CD86C3F" w14:textId="77777777" w:rsidR="00B8103A" w:rsidRPr="00B8103A" w:rsidRDefault="00B8103A" w:rsidP="00B8103A">
            <w:pPr>
              <w:spacing w:before="0" w:after="0"/>
              <w:ind w:left="0" w:right="0"/>
              <w:jc w:val="center"/>
              <w:rPr>
                <w:rFonts w:ascii="Segoe UI" w:eastAsia="Times New Roman" w:hAnsi="Segoe UI" w:cs="Segoe UI"/>
                <w:b/>
                <w:bCs/>
                <w:color w:val="111111"/>
                <w:kern w:val="0"/>
                <w:szCs w:val="24"/>
                <w:lang w:eastAsia="en-US"/>
              </w:rPr>
            </w:pPr>
            <w:r w:rsidRPr="00B8103A">
              <w:rPr>
                <w:rFonts w:ascii="Segoe UI" w:eastAsia="Times New Roman" w:hAnsi="Segoe UI" w:cs="Segoe UI"/>
                <w:b/>
                <w:bCs/>
                <w:color w:val="111111"/>
                <w:kern w:val="0"/>
                <w:szCs w:val="24"/>
                <w:lang w:eastAsia="en-US"/>
              </w:rPr>
              <w:t>                          Database                              </w:t>
            </w:r>
          </w:p>
        </w:tc>
      </w:tr>
      <w:tr w:rsidR="00B8103A" w:rsidRPr="00B8103A" w14:paraId="191340A0" w14:textId="77777777" w:rsidTr="00AB304F">
        <w:trPr>
          <w:trHeight w:val="1517"/>
        </w:trPr>
        <w:tc>
          <w:tcPr>
            <w:tcW w:w="0" w:type="auto"/>
            <w:tcBorders>
              <w:top w:val="single" w:sz="2" w:space="0" w:color="DFDFDF"/>
              <w:left w:val="single" w:sz="2" w:space="0" w:color="DFDFDF"/>
              <w:bottom w:val="single" w:sz="2" w:space="0" w:color="DFDFDF"/>
              <w:right w:val="single" w:sz="2" w:space="0" w:color="DFDFDF"/>
            </w:tcBorders>
            <w:tcMar>
              <w:top w:w="92" w:type="dxa"/>
              <w:left w:w="60" w:type="dxa"/>
              <w:bottom w:w="92" w:type="dxa"/>
              <w:right w:w="60" w:type="dxa"/>
            </w:tcMar>
            <w:vAlign w:val="bottom"/>
            <w:hideMark/>
          </w:tcPr>
          <w:p w14:paraId="2AA00658" w14:textId="77777777" w:rsidR="00B8103A" w:rsidRPr="00B8103A" w:rsidRDefault="00B8103A" w:rsidP="00B8103A">
            <w:pPr>
              <w:spacing w:before="0" w:after="0"/>
              <w:ind w:left="0" w:right="0"/>
              <w:jc w:val="center"/>
              <w:rPr>
                <w:rFonts w:ascii="Segoe UI" w:eastAsia="Times New Roman" w:hAnsi="Segoe UI" w:cs="Segoe UI"/>
                <w:b/>
                <w:bCs/>
                <w:color w:val="111111"/>
                <w:kern w:val="0"/>
                <w:szCs w:val="24"/>
                <w:lang w:eastAsia="en-US"/>
              </w:rPr>
            </w:pPr>
            <w:r w:rsidRPr="00B8103A">
              <w:rPr>
                <w:rFonts w:ascii="Segoe UI" w:eastAsia="Times New Roman" w:hAnsi="Segoe UI" w:cs="Segoe UI"/>
                <w:b/>
                <w:bCs/>
                <w:color w:val="111111"/>
                <w:kern w:val="0"/>
                <w:szCs w:val="24"/>
                <w:lang w:eastAsia="en-US"/>
              </w:rPr>
              <w:t>Control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201B8F" w14:textId="77777777" w:rsidR="00B8103A" w:rsidRPr="00B8103A" w:rsidRDefault="00B8103A" w:rsidP="00B8103A">
            <w:pPr>
              <w:spacing w:before="0" w:after="0"/>
              <w:ind w:left="0" w:right="0"/>
              <w:jc w:val="center"/>
              <w:rPr>
                <w:rFonts w:ascii="Segoe UI" w:eastAsia="Times New Roman" w:hAnsi="Segoe UI" w:cs="Segoe UI"/>
                <w:color w:val="111111"/>
                <w:kern w:val="0"/>
                <w:szCs w:val="24"/>
                <w:lang w:eastAsia="en-US"/>
              </w:rPr>
            </w:pPr>
            <w:r w:rsidRPr="00B8103A">
              <w:rPr>
                <w:rFonts w:ascii="Segoe UI" w:eastAsia="Times New Roman" w:hAnsi="Segoe UI" w:cs="Segoe UI"/>
                <w:color w:val="111111"/>
                <w:kern w:val="0"/>
                <w:szCs w:val="24"/>
                <w:lang w:eastAsia="en-US"/>
              </w:rPr>
              <w:t>Blockchain is decentralized because there is no single point of failure and there is no central authority to control the blockchain.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CE22A0" w14:textId="77777777" w:rsidR="00B8103A" w:rsidRPr="00B8103A" w:rsidRDefault="00B8103A" w:rsidP="00B8103A">
            <w:pPr>
              <w:spacing w:before="0" w:after="0"/>
              <w:ind w:left="0" w:right="0"/>
              <w:jc w:val="center"/>
              <w:rPr>
                <w:rFonts w:ascii="Segoe UI" w:eastAsia="Times New Roman" w:hAnsi="Segoe UI" w:cs="Segoe UI"/>
                <w:color w:val="111111"/>
                <w:kern w:val="0"/>
                <w:szCs w:val="24"/>
                <w:lang w:eastAsia="en-US"/>
              </w:rPr>
            </w:pPr>
            <w:r w:rsidRPr="00B8103A">
              <w:rPr>
                <w:rFonts w:ascii="Segoe UI" w:eastAsia="Times New Roman" w:hAnsi="Segoe UI" w:cs="Segoe UI"/>
                <w:color w:val="111111"/>
                <w:kern w:val="0"/>
                <w:szCs w:val="24"/>
                <w:lang w:eastAsia="en-US"/>
              </w:rPr>
              <w:t>The database is Centralized.</w:t>
            </w:r>
          </w:p>
        </w:tc>
      </w:tr>
      <w:tr w:rsidR="00B8103A" w:rsidRPr="00B8103A" w14:paraId="254CB13B" w14:textId="77777777" w:rsidTr="00AB304F">
        <w:trPr>
          <w:trHeight w:val="609"/>
        </w:trPr>
        <w:tc>
          <w:tcPr>
            <w:tcW w:w="0" w:type="auto"/>
            <w:tcBorders>
              <w:top w:val="single" w:sz="2" w:space="0" w:color="DFDFDF"/>
              <w:left w:val="single" w:sz="2" w:space="0" w:color="DFDFDF"/>
              <w:bottom w:val="single" w:sz="2" w:space="0" w:color="DFDFDF"/>
              <w:right w:val="single" w:sz="2" w:space="0" w:color="DFDFDF"/>
            </w:tcBorders>
            <w:tcMar>
              <w:top w:w="92" w:type="dxa"/>
              <w:left w:w="60" w:type="dxa"/>
              <w:bottom w:w="92" w:type="dxa"/>
              <w:right w:w="60" w:type="dxa"/>
            </w:tcMar>
            <w:vAlign w:val="bottom"/>
            <w:hideMark/>
          </w:tcPr>
          <w:p w14:paraId="12A2EE34" w14:textId="77777777" w:rsidR="00B8103A" w:rsidRPr="00B8103A" w:rsidRDefault="00B8103A" w:rsidP="00B8103A">
            <w:pPr>
              <w:spacing w:before="0" w:after="0"/>
              <w:ind w:left="0" w:right="0"/>
              <w:jc w:val="center"/>
              <w:rPr>
                <w:rFonts w:ascii="Segoe UI" w:eastAsia="Times New Roman" w:hAnsi="Segoe UI" w:cs="Segoe UI"/>
                <w:b/>
                <w:bCs/>
                <w:color w:val="111111"/>
                <w:kern w:val="0"/>
                <w:szCs w:val="24"/>
                <w:lang w:eastAsia="en-US"/>
              </w:rPr>
            </w:pPr>
            <w:r w:rsidRPr="00B8103A">
              <w:rPr>
                <w:rFonts w:ascii="Segoe UI" w:eastAsia="Times New Roman" w:hAnsi="Segoe UI" w:cs="Segoe UI"/>
                <w:b/>
                <w:bCs/>
                <w:color w:val="111111"/>
                <w:kern w:val="0"/>
                <w:szCs w:val="24"/>
                <w:lang w:eastAsia="en-US"/>
              </w:rPr>
              <w:t>Operations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98FD96" w14:textId="77777777" w:rsidR="00B8103A" w:rsidRPr="00B8103A" w:rsidRDefault="00B8103A" w:rsidP="00B8103A">
            <w:pPr>
              <w:spacing w:before="0" w:after="0"/>
              <w:ind w:left="0" w:right="0"/>
              <w:jc w:val="center"/>
              <w:rPr>
                <w:rFonts w:ascii="Segoe UI" w:eastAsia="Times New Roman" w:hAnsi="Segoe UI" w:cs="Segoe UI"/>
                <w:color w:val="111111"/>
                <w:kern w:val="0"/>
                <w:szCs w:val="24"/>
                <w:lang w:eastAsia="en-US"/>
              </w:rPr>
            </w:pPr>
            <w:r w:rsidRPr="00B8103A">
              <w:rPr>
                <w:rFonts w:ascii="Segoe UI" w:eastAsia="Times New Roman" w:hAnsi="Segoe UI" w:cs="Segoe UI"/>
                <w:color w:val="111111"/>
                <w:kern w:val="0"/>
                <w:szCs w:val="24"/>
                <w:lang w:eastAsia="en-US"/>
              </w:rPr>
              <w:t>Blockchain has only an Insert operation.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451BE9" w14:textId="77777777" w:rsidR="00B8103A" w:rsidRPr="00B8103A" w:rsidRDefault="00B8103A" w:rsidP="00B8103A">
            <w:pPr>
              <w:spacing w:before="0" w:after="0"/>
              <w:ind w:left="0" w:right="0"/>
              <w:jc w:val="center"/>
              <w:rPr>
                <w:rFonts w:ascii="Segoe UI" w:eastAsia="Times New Roman" w:hAnsi="Segoe UI" w:cs="Segoe UI"/>
                <w:color w:val="111111"/>
                <w:kern w:val="0"/>
                <w:szCs w:val="24"/>
                <w:lang w:eastAsia="en-US"/>
              </w:rPr>
            </w:pPr>
            <w:r w:rsidRPr="00B8103A">
              <w:rPr>
                <w:rFonts w:ascii="Segoe UI" w:eastAsia="Times New Roman" w:hAnsi="Segoe UI" w:cs="Segoe UI"/>
                <w:color w:val="111111"/>
                <w:kern w:val="0"/>
                <w:szCs w:val="24"/>
                <w:lang w:eastAsia="en-US"/>
              </w:rPr>
              <w:t>The database has Create, Read, Update, and Delete operations.</w:t>
            </w:r>
          </w:p>
        </w:tc>
      </w:tr>
      <w:tr w:rsidR="00B8103A" w:rsidRPr="00B8103A" w14:paraId="781D986C" w14:textId="77777777" w:rsidTr="00AB304F">
        <w:trPr>
          <w:trHeight w:val="311"/>
        </w:trPr>
        <w:tc>
          <w:tcPr>
            <w:tcW w:w="0" w:type="auto"/>
            <w:tcBorders>
              <w:top w:val="single" w:sz="2" w:space="0" w:color="DFDFDF"/>
              <w:left w:val="single" w:sz="2" w:space="0" w:color="DFDFDF"/>
              <w:bottom w:val="single" w:sz="2" w:space="0" w:color="DFDFDF"/>
              <w:right w:val="single" w:sz="2" w:space="0" w:color="DFDFDF"/>
            </w:tcBorders>
            <w:tcMar>
              <w:top w:w="92" w:type="dxa"/>
              <w:left w:w="60" w:type="dxa"/>
              <w:bottom w:w="92" w:type="dxa"/>
              <w:right w:w="60" w:type="dxa"/>
            </w:tcMar>
            <w:vAlign w:val="bottom"/>
            <w:hideMark/>
          </w:tcPr>
          <w:p w14:paraId="0A37FA61" w14:textId="77777777" w:rsidR="00B8103A" w:rsidRPr="00B8103A" w:rsidRDefault="00B8103A" w:rsidP="00B8103A">
            <w:pPr>
              <w:spacing w:before="0" w:after="0"/>
              <w:ind w:left="0" w:right="0"/>
              <w:jc w:val="center"/>
              <w:rPr>
                <w:rFonts w:ascii="Segoe UI" w:eastAsia="Times New Roman" w:hAnsi="Segoe UI" w:cs="Segoe UI"/>
                <w:b/>
                <w:bCs/>
                <w:color w:val="111111"/>
                <w:kern w:val="0"/>
                <w:szCs w:val="24"/>
                <w:lang w:eastAsia="en-US"/>
              </w:rPr>
            </w:pPr>
            <w:r w:rsidRPr="00B8103A">
              <w:rPr>
                <w:rFonts w:ascii="Segoe UI" w:eastAsia="Times New Roman" w:hAnsi="Segoe UI" w:cs="Segoe UI"/>
                <w:b/>
                <w:bCs/>
                <w:color w:val="111111"/>
                <w:kern w:val="0"/>
                <w:szCs w:val="24"/>
                <w:lang w:eastAsia="en-US"/>
              </w:rPr>
              <w:t>Strength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8D1BD4" w14:textId="77777777" w:rsidR="00B8103A" w:rsidRPr="00B8103A" w:rsidRDefault="00B8103A" w:rsidP="00B8103A">
            <w:pPr>
              <w:spacing w:before="0" w:after="0"/>
              <w:ind w:left="0" w:right="0"/>
              <w:jc w:val="center"/>
              <w:rPr>
                <w:rFonts w:ascii="Segoe UI" w:eastAsia="Times New Roman" w:hAnsi="Segoe UI" w:cs="Segoe UI"/>
                <w:color w:val="111111"/>
                <w:kern w:val="0"/>
                <w:szCs w:val="24"/>
                <w:lang w:eastAsia="en-US"/>
              </w:rPr>
            </w:pPr>
            <w:r w:rsidRPr="00B8103A">
              <w:rPr>
                <w:rFonts w:ascii="Segoe UI" w:eastAsia="Times New Roman" w:hAnsi="Segoe UI" w:cs="Segoe UI"/>
                <w:color w:val="111111"/>
                <w:kern w:val="0"/>
                <w:szCs w:val="24"/>
                <w:lang w:eastAsia="en-US"/>
              </w:rPr>
              <w:t>It is robust technology.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715D85" w14:textId="77777777" w:rsidR="00B8103A" w:rsidRPr="00B8103A" w:rsidRDefault="00B8103A" w:rsidP="00B8103A">
            <w:pPr>
              <w:spacing w:before="0" w:after="0"/>
              <w:ind w:left="0" w:right="0"/>
              <w:jc w:val="center"/>
              <w:rPr>
                <w:rFonts w:ascii="Segoe UI" w:eastAsia="Times New Roman" w:hAnsi="Segoe UI" w:cs="Segoe UI"/>
                <w:color w:val="111111"/>
                <w:kern w:val="0"/>
                <w:szCs w:val="24"/>
                <w:lang w:eastAsia="en-US"/>
              </w:rPr>
            </w:pPr>
            <w:r w:rsidRPr="00B8103A">
              <w:rPr>
                <w:rFonts w:ascii="Segoe UI" w:eastAsia="Times New Roman" w:hAnsi="Segoe UI" w:cs="Segoe UI"/>
                <w:color w:val="111111"/>
                <w:kern w:val="0"/>
                <w:szCs w:val="24"/>
                <w:lang w:eastAsia="en-US"/>
              </w:rPr>
              <w:t>The database is not fully robust technology.</w:t>
            </w:r>
          </w:p>
        </w:tc>
      </w:tr>
      <w:tr w:rsidR="00B8103A" w:rsidRPr="00B8103A" w14:paraId="0016ED0B" w14:textId="77777777" w:rsidTr="00AB304F">
        <w:trPr>
          <w:trHeight w:val="1218"/>
        </w:trPr>
        <w:tc>
          <w:tcPr>
            <w:tcW w:w="0" w:type="auto"/>
            <w:tcBorders>
              <w:top w:val="single" w:sz="2" w:space="0" w:color="DFDFDF"/>
              <w:left w:val="single" w:sz="2" w:space="0" w:color="DFDFDF"/>
              <w:bottom w:val="single" w:sz="2" w:space="0" w:color="DFDFDF"/>
              <w:right w:val="single" w:sz="2" w:space="0" w:color="DFDFDF"/>
            </w:tcBorders>
            <w:tcMar>
              <w:top w:w="92" w:type="dxa"/>
              <w:left w:w="60" w:type="dxa"/>
              <w:bottom w:w="92" w:type="dxa"/>
              <w:right w:w="60" w:type="dxa"/>
            </w:tcMar>
            <w:vAlign w:val="bottom"/>
            <w:hideMark/>
          </w:tcPr>
          <w:p w14:paraId="226D50A9" w14:textId="77777777" w:rsidR="00B8103A" w:rsidRPr="00B8103A" w:rsidRDefault="00B8103A" w:rsidP="00B8103A">
            <w:pPr>
              <w:spacing w:before="0" w:after="0"/>
              <w:ind w:left="0" w:right="0"/>
              <w:jc w:val="center"/>
              <w:rPr>
                <w:rFonts w:ascii="Segoe UI" w:eastAsia="Times New Roman" w:hAnsi="Segoe UI" w:cs="Segoe UI"/>
                <w:b/>
                <w:bCs/>
                <w:color w:val="111111"/>
                <w:kern w:val="0"/>
                <w:szCs w:val="24"/>
                <w:lang w:eastAsia="en-US"/>
              </w:rPr>
            </w:pPr>
            <w:r w:rsidRPr="00B8103A">
              <w:rPr>
                <w:rFonts w:ascii="Segoe UI" w:eastAsia="Times New Roman" w:hAnsi="Segoe UI" w:cs="Segoe UI"/>
                <w:b/>
                <w:bCs/>
                <w:color w:val="111111"/>
                <w:kern w:val="0"/>
                <w:szCs w:val="24"/>
                <w:lang w:eastAsia="en-US"/>
              </w:rPr>
              <w:t>Mutability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BC2CC0" w14:textId="77777777" w:rsidR="00B8103A" w:rsidRPr="00B8103A" w:rsidRDefault="00B8103A" w:rsidP="00B8103A">
            <w:pPr>
              <w:spacing w:before="0" w:after="0"/>
              <w:ind w:left="0" w:right="0"/>
              <w:jc w:val="center"/>
              <w:rPr>
                <w:rFonts w:ascii="Segoe UI" w:eastAsia="Times New Roman" w:hAnsi="Segoe UI" w:cs="Segoe UI"/>
                <w:color w:val="111111"/>
                <w:kern w:val="0"/>
                <w:szCs w:val="24"/>
                <w:lang w:eastAsia="en-US"/>
              </w:rPr>
            </w:pPr>
            <w:r w:rsidRPr="00B8103A">
              <w:rPr>
                <w:rFonts w:ascii="Segoe UI" w:eastAsia="Times New Roman" w:hAnsi="Segoe UI" w:cs="Segoe UI"/>
                <w:color w:val="111111"/>
                <w:kern w:val="0"/>
                <w:szCs w:val="24"/>
                <w:lang w:eastAsia="en-US"/>
              </w:rPr>
              <w:t>Blockchain is immutable technology and we cannot change it back or we cannot go back.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0D94ED" w14:textId="77777777" w:rsidR="00B8103A" w:rsidRPr="00B8103A" w:rsidRDefault="00B8103A" w:rsidP="00B8103A">
            <w:pPr>
              <w:spacing w:before="0" w:after="0"/>
              <w:ind w:left="0" w:right="0"/>
              <w:jc w:val="center"/>
              <w:rPr>
                <w:rFonts w:ascii="Segoe UI" w:eastAsia="Times New Roman" w:hAnsi="Segoe UI" w:cs="Segoe UI"/>
                <w:color w:val="111111"/>
                <w:kern w:val="0"/>
                <w:szCs w:val="24"/>
                <w:lang w:eastAsia="en-US"/>
              </w:rPr>
            </w:pPr>
            <w:r w:rsidRPr="00B8103A">
              <w:rPr>
                <w:rFonts w:ascii="Segoe UI" w:eastAsia="Times New Roman" w:hAnsi="Segoe UI" w:cs="Segoe UI"/>
                <w:color w:val="111111"/>
                <w:kern w:val="0"/>
                <w:szCs w:val="24"/>
                <w:lang w:eastAsia="en-US"/>
              </w:rPr>
              <w:t xml:space="preserve">The database is a fully mutable technology, </w:t>
            </w:r>
            <w:proofErr w:type="gramStart"/>
            <w:r w:rsidRPr="00B8103A">
              <w:rPr>
                <w:rFonts w:ascii="Segoe UI" w:eastAsia="Times New Roman" w:hAnsi="Segoe UI" w:cs="Segoe UI"/>
                <w:color w:val="111111"/>
                <w:kern w:val="0"/>
                <w:szCs w:val="24"/>
                <w:lang w:eastAsia="en-US"/>
              </w:rPr>
              <w:t>The</w:t>
            </w:r>
            <w:proofErr w:type="gramEnd"/>
            <w:r w:rsidRPr="00B8103A">
              <w:rPr>
                <w:rFonts w:ascii="Segoe UI" w:eastAsia="Times New Roman" w:hAnsi="Segoe UI" w:cs="Segoe UI"/>
                <w:color w:val="111111"/>
                <w:kern w:val="0"/>
                <w:szCs w:val="24"/>
                <w:lang w:eastAsia="en-US"/>
              </w:rPr>
              <w:t xml:space="preserve"> data can be edited in the database.</w:t>
            </w:r>
          </w:p>
        </w:tc>
      </w:tr>
      <w:tr w:rsidR="00B8103A" w:rsidRPr="00B8103A" w14:paraId="72588189" w14:textId="77777777" w:rsidTr="00AB304F">
        <w:trPr>
          <w:trHeight w:val="908"/>
        </w:trPr>
        <w:tc>
          <w:tcPr>
            <w:tcW w:w="0" w:type="auto"/>
            <w:tcBorders>
              <w:top w:val="single" w:sz="2" w:space="0" w:color="DFDFDF"/>
              <w:left w:val="single" w:sz="2" w:space="0" w:color="DFDFDF"/>
              <w:bottom w:val="single" w:sz="2" w:space="0" w:color="DFDFDF"/>
              <w:right w:val="single" w:sz="2" w:space="0" w:color="DFDFDF"/>
            </w:tcBorders>
            <w:tcMar>
              <w:top w:w="92" w:type="dxa"/>
              <w:left w:w="60" w:type="dxa"/>
              <w:bottom w:w="92" w:type="dxa"/>
              <w:right w:w="60" w:type="dxa"/>
            </w:tcMar>
            <w:vAlign w:val="bottom"/>
            <w:hideMark/>
          </w:tcPr>
          <w:p w14:paraId="0A90612B" w14:textId="77777777" w:rsidR="00B8103A" w:rsidRPr="00B8103A" w:rsidRDefault="00B8103A" w:rsidP="00B8103A">
            <w:pPr>
              <w:spacing w:before="0" w:after="0"/>
              <w:ind w:left="0" w:right="0"/>
              <w:jc w:val="center"/>
              <w:rPr>
                <w:rFonts w:ascii="Segoe UI" w:eastAsia="Times New Roman" w:hAnsi="Segoe UI" w:cs="Segoe UI"/>
                <w:b/>
                <w:bCs/>
                <w:color w:val="111111"/>
                <w:kern w:val="0"/>
                <w:szCs w:val="24"/>
                <w:lang w:eastAsia="en-US"/>
              </w:rPr>
            </w:pPr>
            <w:r w:rsidRPr="00B8103A">
              <w:rPr>
                <w:rFonts w:ascii="Segoe UI" w:eastAsia="Times New Roman" w:hAnsi="Segoe UI" w:cs="Segoe UI"/>
                <w:b/>
                <w:bCs/>
                <w:color w:val="111111"/>
                <w:kern w:val="0"/>
                <w:szCs w:val="24"/>
                <w:lang w:eastAsia="en-US"/>
              </w:rPr>
              <w:t>Rights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EC5B81" w14:textId="77777777" w:rsidR="00B8103A" w:rsidRPr="00B8103A" w:rsidRDefault="00B8103A" w:rsidP="00B8103A">
            <w:pPr>
              <w:spacing w:before="0" w:after="0"/>
              <w:ind w:left="0" w:right="0"/>
              <w:jc w:val="center"/>
              <w:rPr>
                <w:rFonts w:ascii="Segoe UI" w:eastAsia="Times New Roman" w:hAnsi="Segoe UI" w:cs="Segoe UI"/>
                <w:color w:val="111111"/>
                <w:kern w:val="0"/>
                <w:szCs w:val="24"/>
                <w:lang w:eastAsia="en-US"/>
              </w:rPr>
            </w:pPr>
            <w:r w:rsidRPr="00B8103A">
              <w:rPr>
                <w:rFonts w:ascii="Segoe UI" w:eastAsia="Times New Roman" w:hAnsi="Segoe UI" w:cs="Segoe UI"/>
                <w:color w:val="111111"/>
                <w:kern w:val="0"/>
                <w:szCs w:val="24"/>
                <w:lang w:eastAsia="en-US"/>
              </w:rPr>
              <w:t>Anyone with the right proof of work can write on the blockchain.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7F43CB" w14:textId="77777777" w:rsidR="00B8103A" w:rsidRPr="00B8103A" w:rsidRDefault="00B8103A" w:rsidP="00B8103A">
            <w:pPr>
              <w:spacing w:before="0" w:after="0"/>
              <w:ind w:left="0" w:right="0"/>
              <w:jc w:val="center"/>
              <w:rPr>
                <w:rFonts w:ascii="Segoe UI" w:eastAsia="Times New Roman" w:hAnsi="Segoe UI" w:cs="Segoe UI"/>
                <w:color w:val="111111"/>
                <w:kern w:val="0"/>
                <w:szCs w:val="24"/>
                <w:lang w:eastAsia="en-US"/>
              </w:rPr>
            </w:pPr>
            <w:r w:rsidRPr="00B8103A">
              <w:rPr>
                <w:rFonts w:ascii="Segoe UI" w:eastAsia="Times New Roman" w:hAnsi="Segoe UI" w:cs="Segoe UI"/>
                <w:color w:val="111111"/>
                <w:kern w:val="0"/>
                <w:szCs w:val="24"/>
                <w:lang w:eastAsia="en-US"/>
              </w:rPr>
              <w:t>In the database reading and writing can do so.</w:t>
            </w:r>
          </w:p>
        </w:tc>
      </w:tr>
      <w:tr w:rsidR="00B8103A" w:rsidRPr="00B8103A" w14:paraId="24E334D8" w14:textId="77777777" w:rsidTr="00AB304F">
        <w:trPr>
          <w:trHeight w:val="311"/>
        </w:trPr>
        <w:tc>
          <w:tcPr>
            <w:tcW w:w="0" w:type="auto"/>
            <w:tcBorders>
              <w:top w:val="single" w:sz="2" w:space="0" w:color="DFDFDF"/>
              <w:left w:val="single" w:sz="2" w:space="0" w:color="DFDFDF"/>
              <w:bottom w:val="single" w:sz="2" w:space="0" w:color="DFDFDF"/>
              <w:right w:val="single" w:sz="2" w:space="0" w:color="DFDFDF"/>
            </w:tcBorders>
            <w:tcMar>
              <w:top w:w="92" w:type="dxa"/>
              <w:left w:w="60" w:type="dxa"/>
              <w:bottom w:w="92" w:type="dxa"/>
              <w:right w:w="60" w:type="dxa"/>
            </w:tcMar>
            <w:vAlign w:val="bottom"/>
            <w:hideMark/>
          </w:tcPr>
          <w:p w14:paraId="486E46DA" w14:textId="77777777" w:rsidR="00B8103A" w:rsidRPr="00B8103A" w:rsidRDefault="00B8103A" w:rsidP="00B8103A">
            <w:pPr>
              <w:spacing w:before="0" w:after="0"/>
              <w:ind w:left="0" w:right="0"/>
              <w:jc w:val="center"/>
              <w:rPr>
                <w:rFonts w:ascii="Segoe UI" w:eastAsia="Times New Roman" w:hAnsi="Segoe UI" w:cs="Segoe UI"/>
                <w:b/>
                <w:bCs/>
                <w:color w:val="111111"/>
                <w:kern w:val="0"/>
                <w:szCs w:val="24"/>
                <w:lang w:eastAsia="en-US"/>
              </w:rPr>
            </w:pPr>
            <w:r w:rsidRPr="00B8103A">
              <w:rPr>
                <w:rFonts w:ascii="Segoe UI" w:eastAsia="Times New Roman" w:hAnsi="Segoe UI" w:cs="Segoe UI"/>
                <w:b/>
                <w:bCs/>
                <w:color w:val="111111"/>
                <w:kern w:val="0"/>
                <w:szCs w:val="24"/>
                <w:lang w:eastAsia="en-US"/>
              </w:rPr>
              <w:t>Speed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A0EA31" w14:textId="77777777" w:rsidR="00B8103A" w:rsidRPr="00B8103A" w:rsidRDefault="00B8103A" w:rsidP="00B8103A">
            <w:pPr>
              <w:spacing w:before="0" w:after="0"/>
              <w:ind w:left="0" w:right="0"/>
              <w:jc w:val="center"/>
              <w:rPr>
                <w:rFonts w:ascii="Segoe UI" w:eastAsia="Times New Roman" w:hAnsi="Segoe UI" w:cs="Segoe UI"/>
                <w:color w:val="111111"/>
                <w:kern w:val="0"/>
                <w:szCs w:val="24"/>
                <w:lang w:eastAsia="en-US"/>
              </w:rPr>
            </w:pPr>
            <w:r w:rsidRPr="00B8103A">
              <w:rPr>
                <w:rFonts w:ascii="Segoe UI" w:eastAsia="Times New Roman" w:hAnsi="Segoe UI" w:cs="Segoe UI"/>
                <w:color w:val="111111"/>
                <w:kern w:val="0"/>
                <w:szCs w:val="24"/>
                <w:lang w:eastAsia="en-US"/>
              </w:rPr>
              <w:t>It is slow in speed.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454134" w14:textId="77777777" w:rsidR="00B8103A" w:rsidRPr="00B8103A" w:rsidRDefault="00B8103A" w:rsidP="00B8103A">
            <w:pPr>
              <w:spacing w:before="0" w:after="0"/>
              <w:ind w:left="0" w:right="0"/>
              <w:jc w:val="center"/>
              <w:rPr>
                <w:rFonts w:ascii="Segoe UI" w:eastAsia="Times New Roman" w:hAnsi="Segoe UI" w:cs="Segoe UI"/>
                <w:color w:val="111111"/>
                <w:kern w:val="0"/>
                <w:szCs w:val="24"/>
                <w:lang w:eastAsia="en-US"/>
              </w:rPr>
            </w:pPr>
            <w:r w:rsidRPr="00B8103A">
              <w:rPr>
                <w:rFonts w:ascii="Segoe UI" w:eastAsia="Times New Roman" w:hAnsi="Segoe UI" w:cs="Segoe UI"/>
                <w:color w:val="111111"/>
                <w:kern w:val="0"/>
                <w:szCs w:val="24"/>
                <w:lang w:eastAsia="en-US"/>
              </w:rPr>
              <w:t>It is faster as compared to blockchain.</w:t>
            </w:r>
          </w:p>
        </w:tc>
      </w:tr>
    </w:tbl>
    <w:p w14:paraId="2CA71A4D" w14:textId="77777777" w:rsidR="00B8103A" w:rsidRPr="00B8103A" w:rsidRDefault="00B8103A" w:rsidP="003A2530">
      <w:pPr>
        <w:pStyle w:val="Signature"/>
        <w:pBdr>
          <w:top w:val="single" w:sz="12" w:space="1" w:color="auto"/>
        </w:pBdr>
        <w:ind w:left="0"/>
        <w:rPr>
          <w:rFonts w:ascii="Dubai Medium" w:hAnsi="Dubai Medium" w:cs="Dubai Medium"/>
          <w:i/>
          <w:iCs/>
          <w:color w:val="4389D7" w:themeColor="text2" w:themeTint="99"/>
          <w:sz w:val="36"/>
          <w:szCs w:val="36"/>
          <w:rtl/>
          <w:lang w:bidi="ar-YE"/>
        </w:rPr>
      </w:pPr>
    </w:p>
    <w:sectPr w:rsidR="00B8103A" w:rsidRPr="00B8103A" w:rsidSect="006260F6">
      <w:headerReference w:type="default" r:id="rId15"/>
      <w:footerReference w:type="default" r:id="rId16"/>
      <w:pgSz w:w="12240" w:h="15840" w:code="1"/>
      <w:pgMar w:top="720"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5827A" w14:textId="77777777" w:rsidR="0096445E" w:rsidRDefault="0096445E" w:rsidP="00A66B18">
      <w:pPr>
        <w:spacing w:before="0" w:after="0"/>
      </w:pPr>
      <w:r>
        <w:separator/>
      </w:r>
    </w:p>
  </w:endnote>
  <w:endnote w:type="continuationSeparator" w:id="0">
    <w:p w14:paraId="5853F1A0" w14:textId="77777777" w:rsidR="0096445E" w:rsidRDefault="0096445E"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DecoType Naskh Variants">
    <w:panose1 w:val="02010400000000000000"/>
    <w:charset w:val="B2"/>
    <w:family w:val="auto"/>
    <w:pitch w:val="variable"/>
    <w:sig w:usb0="00002001" w:usb1="80000000" w:usb2="00000008" w:usb3="00000000" w:csb0="00000040" w:csb1="00000000"/>
  </w:font>
  <w:font w:name="Dubai Medium">
    <w:altName w:val="Dubai Medium"/>
    <w:charset w:val="B2"/>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6867599"/>
      <w:docPartObj>
        <w:docPartGallery w:val="Page Numbers (Bottom of Page)"/>
        <w:docPartUnique/>
      </w:docPartObj>
    </w:sdtPr>
    <w:sdtContent>
      <w:p w14:paraId="39D3DCEE" w14:textId="255BBCE7" w:rsidR="00AB304F" w:rsidRDefault="00AB30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9FA8CF" w14:textId="571BC1A6" w:rsidR="00AB304F" w:rsidRDefault="00AB3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12687" w14:textId="77777777" w:rsidR="0096445E" w:rsidRDefault="0096445E" w:rsidP="00A66B18">
      <w:pPr>
        <w:spacing w:before="0" w:after="0"/>
      </w:pPr>
      <w:r>
        <w:separator/>
      </w:r>
    </w:p>
  </w:footnote>
  <w:footnote w:type="continuationSeparator" w:id="0">
    <w:p w14:paraId="7C6026F2" w14:textId="77777777" w:rsidR="0096445E" w:rsidRDefault="0096445E"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724E5" w14:textId="4CCA2069" w:rsidR="0096301D" w:rsidRDefault="0096301D">
    <w:pPr>
      <w:pStyle w:val="Header"/>
    </w:pPr>
    <w:r>
      <w:rPr>
        <w:noProof/>
      </w:rPr>
      <mc:AlternateContent>
        <mc:Choice Requires="wps">
          <w:drawing>
            <wp:anchor distT="0" distB="0" distL="114300" distR="114300" simplePos="0" relativeHeight="251662336" behindDoc="0" locked="0" layoutInCell="1" allowOverlap="1" wp14:anchorId="648F09BE" wp14:editId="11BAAEE5">
              <wp:simplePos x="0" y="0"/>
              <wp:positionH relativeFrom="margin">
                <wp:align>right</wp:align>
              </wp:positionH>
              <wp:positionV relativeFrom="paragraph">
                <wp:posOffset>1352550</wp:posOffset>
              </wp:positionV>
              <wp:extent cx="13906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0650" cy="495300"/>
                      </a:xfrm>
                      <a:prstGeom prst="rect">
                        <a:avLst/>
                      </a:prstGeom>
                      <a:noFill/>
                      <a:ln w="6350">
                        <a:noFill/>
                      </a:ln>
                    </wps:spPr>
                    <wps:txb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09BE" id="_x0000_t202" coordsize="21600,21600" o:spt="202" path="m,l,21600r21600,l21600,xe">
              <v:stroke joinstyle="miter"/>
              <v:path gradientshapeok="t" o:connecttype="rect"/>
            </v:shapetype>
            <v:shape id="Text Box 2" o:spid="_x0000_s1028" type="#_x0000_t202" style="position:absolute;left:0;text-align:left;margin-left:58.3pt;margin-top:106.5pt;width:109.5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" filled="f" stroked="f" strokeweight=".5pt">
              <v:textbo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0A3B6B7" wp14:editId="2E9AD062">
              <wp:simplePos x="0" y="0"/>
              <wp:positionH relativeFrom="margin">
                <wp:align>left</wp:align>
              </wp:positionH>
              <wp:positionV relativeFrom="paragraph">
                <wp:posOffset>1285875</wp:posOffset>
              </wp:positionV>
              <wp:extent cx="2886075" cy="66675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B6B7" id="Text Box 1" o:spid="_x0000_s1029" type="#_x0000_t202" style="position:absolute;left:0;text-align:left;margin-left:0;margin-top:101.25pt;width:227.25pt;height: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" filled="f" strokecolor="white [3212]" strokeweight="4.5pt">
              <v:textbo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7FCB"/>
    <w:multiLevelType w:val="hybridMultilevel"/>
    <w:tmpl w:val="436AB4AE"/>
    <w:lvl w:ilvl="0" w:tplc="6C72D1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365B67"/>
    <w:multiLevelType w:val="hybridMultilevel"/>
    <w:tmpl w:val="99F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16AB"/>
    <w:multiLevelType w:val="multilevel"/>
    <w:tmpl w:val="AD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379B2"/>
    <w:multiLevelType w:val="hybridMultilevel"/>
    <w:tmpl w:val="0972B982"/>
    <w:lvl w:ilvl="0" w:tplc="0409000F">
      <w:start w:val="1"/>
      <w:numFmt w:val="decimal"/>
      <w:lvlText w:val="%1."/>
      <w:lvlJc w:val="left"/>
      <w:pPr>
        <w:ind w:left="12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579F8"/>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5" w15:restartNumberingAfterBreak="0">
    <w:nsid w:val="13CD61F6"/>
    <w:multiLevelType w:val="multilevel"/>
    <w:tmpl w:val="E7CA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1BCF113C"/>
    <w:multiLevelType w:val="hybridMultilevel"/>
    <w:tmpl w:val="1C0C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260860"/>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8" w15:restartNumberingAfterBreak="0">
    <w:nsid w:val="1CB87587"/>
    <w:multiLevelType w:val="hybridMultilevel"/>
    <w:tmpl w:val="9EB65E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20E22EC9"/>
    <w:multiLevelType w:val="multilevel"/>
    <w:tmpl w:val="15F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E78D7"/>
    <w:multiLevelType w:val="multilevel"/>
    <w:tmpl w:val="333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5D1A6A"/>
    <w:multiLevelType w:val="multilevel"/>
    <w:tmpl w:val="35E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ED3D89"/>
    <w:multiLevelType w:val="hybridMultilevel"/>
    <w:tmpl w:val="226C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9D23F5"/>
    <w:multiLevelType w:val="hybridMultilevel"/>
    <w:tmpl w:val="35DCA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E43CBA"/>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15" w15:restartNumberingAfterBreak="0">
    <w:nsid w:val="67446765"/>
    <w:multiLevelType w:val="multilevel"/>
    <w:tmpl w:val="B0F8897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6" w15:restartNumberingAfterBreak="0">
    <w:nsid w:val="75DA0658"/>
    <w:multiLevelType w:val="multilevel"/>
    <w:tmpl w:val="156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241505"/>
    <w:multiLevelType w:val="multilevel"/>
    <w:tmpl w:val="49E2B4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8"/>
  </w:num>
  <w:num w:numId="2">
    <w:abstractNumId w:val="13"/>
  </w:num>
  <w:num w:numId="3">
    <w:abstractNumId w:val="9"/>
  </w:num>
  <w:num w:numId="4">
    <w:abstractNumId w:val="12"/>
  </w:num>
  <w:num w:numId="5">
    <w:abstractNumId w:val="1"/>
  </w:num>
  <w:num w:numId="6">
    <w:abstractNumId w:val="10"/>
  </w:num>
  <w:num w:numId="7">
    <w:abstractNumId w:val="11"/>
  </w:num>
  <w:num w:numId="8">
    <w:abstractNumId w:val="14"/>
  </w:num>
  <w:num w:numId="9">
    <w:abstractNumId w:val="7"/>
  </w:num>
  <w:num w:numId="10">
    <w:abstractNumId w:val="4"/>
  </w:num>
  <w:num w:numId="11">
    <w:abstractNumId w:val="15"/>
  </w:num>
  <w:num w:numId="12">
    <w:abstractNumId w:val="17"/>
  </w:num>
  <w:num w:numId="13">
    <w:abstractNumId w:val="0"/>
  </w:num>
  <w:num w:numId="14">
    <w:abstractNumId w:val="5"/>
    <w:lvlOverride w:ilvl="0">
      <w:startOverride w:val="1"/>
    </w:lvlOverride>
  </w:num>
  <w:num w:numId="15">
    <w:abstractNumId w:val="5"/>
    <w:lvlOverride w:ilvl="0">
      <w:startOverride w:val="2"/>
    </w:lvlOverride>
  </w:num>
  <w:num w:numId="16">
    <w:abstractNumId w:val="5"/>
    <w:lvlOverride w:ilvl="0">
      <w:startOverride w:val="3"/>
    </w:lvlOverride>
  </w:num>
  <w:num w:numId="17">
    <w:abstractNumId w:val="5"/>
    <w:lvlOverride w:ilvl="0">
      <w:startOverride w:val="4"/>
    </w:lvlOverride>
  </w:num>
  <w:num w:numId="18">
    <w:abstractNumId w:val="5"/>
    <w:lvlOverride w:ilvl="0">
      <w:startOverride w:val="5"/>
    </w:lvlOverride>
  </w:num>
  <w:num w:numId="19">
    <w:abstractNumId w:val="2"/>
  </w:num>
  <w:num w:numId="20">
    <w:abstractNumId w:val="16"/>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75"/>
    <w:rsid w:val="00083BAA"/>
    <w:rsid w:val="0010680C"/>
    <w:rsid w:val="00152B0B"/>
    <w:rsid w:val="001766D6"/>
    <w:rsid w:val="00192419"/>
    <w:rsid w:val="001C270D"/>
    <w:rsid w:val="001E11C9"/>
    <w:rsid w:val="001E2320"/>
    <w:rsid w:val="00214E28"/>
    <w:rsid w:val="0025756B"/>
    <w:rsid w:val="00323AE1"/>
    <w:rsid w:val="00352B81"/>
    <w:rsid w:val="00394757"/>
    <w:rsid w:val="003A0150"/>
    <w:rsid w:val="003A2530"/>
    <w:rsid w:val="003B42EA"/>
    <w:rsid w:val="003E24DF"/>
    <w:rsid w:val="0041428F"/>
    <w:rsid w:val="00463154"/>
    <w:rsid w:val="004A2B0D"/>
    <w:rsid w:val="00553717"/>
    <w:rsid w:val="005A5ECD"/>
    <w:rsid w:val="005C2210"/>
    <w:rsid w:val="005E7802"/>
    <w:rsid w:val="00615018"/>
    <w:rsid w:val="0062123A"/>
    <w:rsid w:val="006260F6"/>
    <w:rsid w:val="00646E75"/>
    <w:rsid w:val="006C7365"/>
    <w:rsid w:val="006E168F"/>
    <w:rsid w:val="006F6F10"/>
    <w:rsid w:val="00750931"/>
    <w:rsid w:val="00783E79"/>
    <w:rsid w:val="007B5AE8"/>
    <w:rsid w:val="007F5192"/>
    <w:rsid w:val="007F7DA5"/>
    <w:rsid w:val="00844B29"/>
    <w:rsid w:val="008471C7"/>
    <w:rsid w:val="0086430B"/>
    <w:rsid w:val="0096301D"/>
    <w:rsid w:val="0096445E"/>
    <w:rsid w:val="00A26FE7"/>
    <w:rsid w:val="00A66B18"/>
    <w:rsid w:val="00A6783B"/>
    <w:rsid w:val="00A96CF8"/>
    <w:rsid w:val="00AA089B"/>
    <w:rsid w:val="00AB304F"/>
    <w:rsid w:val="00AD6101"/>
    <w:rsid w:val="00AE1388"/>
    <w:rsid w:val="00AE6A9B"/>
    <w:rsid w:val="00AF3982"/>
    <w:rsid w:val="00B15E22"/>
    <w:rsid w:val="00B50294"/>
    <w:rsid w:val="00B55C75"/>
    <w:rsid w:val="00B57D6E"/>
    <w:rsid w:val="00B8103A"/>
    <w:rsid w:val="00BD389F"/>
    <w:rsid w:val="00C651DA"/>
    <w:rsid w:val="00C668A1"/>
    <w:rsid w:val="00C701F7"/>
    <w:rsid w:val="00C70786"/>
    <w:rsid w:val="00C74A06"/>
    <w:rsid w:val="00CE3200"/>
    <w:rsid w:val="00D10958"/>
    <w:rsid w:val="00D66593"/>
    <w:rsid w:val="00DE6DA2"/>
    <w:rsid w:val="00DF2D30"/>
    <w:rsid w:val="00E02283"/>
    <w:rsid w:val="00E07003"/>
    <w:rsid w:val="00E23DB0"/>
    <w:rsid w:val="00E4786A"/>
    <w:rsid w:val="00E55D74"/>
    <w:rsid w:val="00E6540C"/>
    <w:rsid w:val="00E81E2A"/>
    <w:rsid w:val="00EC20B4"/>
    <w:rsid w:val="00EE0952"/>
    <w:rsid w:val="00FC4760"/>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92A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5E780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CE3200"/>
    <w:rPr>
      <w:i/>
      <w:iCs/>
    </w:rPr>
  </w:style>
  <w:style w:type="paragraph" w:styleId="ListParagraph">
    <w:name w:val="List Paragraph"/>
    <w:basedOn w:val="Normal"/>
    <w:uiPriority w:val="34"/>
    <w:rsid w:val="00CE3200"/>
    <w:pPr>
      <w:contextualSpacing/>
    </w:pPr>
  </w:style>
  <w:style w:type="table" w:styleId="TableGrid">
    <w:name w:val="Table Grid"/>
    <w:basedOn w:val="TableNormal"/>
    <w:uiPriority w:val="39"/>
    <w:rsid w:val="00B1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العنوان 1"/>
    <w:basedOn w:val="Normal"/>
    <w:rsid w:val="00EC20B4"/>
    <w:pPr>
      <w:numPr>
        <w:numId w:val="8"/>
      </w:numPr>
    </w:pPr>
  </w:style>
  <w:style w:type="paragraph" w:customStyle="1" w:styleId="2">
    <w:name w:val="عنوان 2"/>
    <w:basedOn w:val="Normal"/>
    <w:rsid w:val="00EC20B4"/>
    <w:pPr>
      <w:numPr>
        <w:ilvl w:val="1"/>
        <w:numId w:val="8"/>
      </w:numPr>
    </w:pPr>
  </w:style>
  <w:style w:type="paragraph" w:customStyle="1" w:styleId="3">
    <w:name w:val="عنوان 3"/>
    <w:basedOn w:val="Normal"/>
    <w:rsid w:val="00EC20B4"/>
    <w:pPr>
      <w:numPr>
        <w:ilvl w:val="2"/>
        <w:numId w:val="8"/>
      </w:numPr>
    </w:pPr>
  </w:style>
  <w:style w:type="paragraph" w:customStyle="1" w:styleId="4">
    <w:name w:val="عنوان 4"/>
    <w:basedOn w:val="Normal"/>
    <w:rsid w:val="00EC20B4"/>
    <w:pPr>
      <w:numPr>
        <w:ilvl w:val="3"/>
        <w:numId w:val="8"/>
      </w:numPr>
    </w:pPr>
  </w:style>
  <w:style w:type="paragraph" w:customStyle="1" w:styleId="5">
    <w:name w:val="عنوان 5"/>
    <w:basedOn w:val="Normal"/>
    <w:rsid w:val="00EC20B4"/>
    <w:pPr>
      <w:numPr>
        <w:ilvl w:val="4"/>
        <w:numId w:val="8"/>
      </w:numPr>
    </w:pPr>
  </w:style>
  <w:style w:type="paragraph" w:customStyle="1" w:styleId="6">
    <w:name w:val="عنوان 6"/>
    <w:basedOn w:val="Normal"/>
    <w:rsid w:val="00EC20B4"/>
    <w:pPr>
      <w:numPr>
        <w:ilvl w:val="5"/>
        <w:numId w:val="8"/>
      </w:numPr>
    </w:pPr>
  </w:style>
  <w:style w:type="paragraph" w:customStyle="1" w:styleId="7">
    <w:name w:val="عنوان 7"/>
    <w:basedOn w:val="Normal"/>
    <w:rsid w:val="00EC20B4"/>
    <w:pPr>
      <w:numPr>
        <w:ilvl w:val="6"/>
        <w:numId w:val="8"/>
      </w:numPr>
    </w:pPr>
  </w:style>
  <w:style w:type="paragraph" w:customStyle="1" w:styleId="8">
    <w:name w:val="عنوان 8"/>
    <w:basedOn w:val="Normal"/>
    <w:rsid w:val="00EC20B4"/>
    <w:pPr>
      <w:numPr>
        <w:ilvl w:val="7"/>
        <w:numId w:val="8"/>
      </w:numPr>
    </w:pPr>
  </w:style>
  <w:style w:type="paragraph" w:customStyle="1" w:styleId="9">
    <w:name w:val="عنوان 9"/>
    <w:basedOn w:val="Normal"/>
    <w:rsid w:val="00EC20B4"/>
    <w:pPr>
      <w:numPr>
        <w:ilvl w:val="8"/>
        <w:numId w:val="8"/>
      </w:numPr>
    </w:pPr>
  </w:style>
  <w:style w:type="character" w:customStyle="1" w:styleId="Heading3Char">
    <w:name w:val="Heading 3 Char"/>
    <w:basedOn w:val="DefaultParagraphFont"/>
    <w:link w:val="Heading3"/>
    <w:uiPriority w:val="9"/>
    <w:semiHidden/>
    <w:rsid w:val="005E7802"/>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semiHidden/>
    <w:unhideWhenUsed/>
    <w:rsid w:val="001E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6275">
      <w:bodyDiv w:val="1"/>
      <w:marLeft w:val="0"/>
      <w:marRight w:val="0"/>
      <w:marTop w:val="0"/>
      <w:marBottom w:val="0"/>
      <w:divBdr>
        <w:top w:val="none" w:sz="0" w:space="0" w:color="auto"/>
        <w:left w:val="none" w:sz="0" w:space="0" w:color="auto"/>
        <w:bottom w:val="none" w:sz="0" w:space="0" w:color="auto"/>
        <w:right w:val="none" w:sz="0" w:space="0" w:color="auto"/>
      </w:divBdr>
    </w:div>
    <w:div w:id="93481538">
      <w:bodyDiv w:val="1"/>
      <w:marLeft w:val="0"/>
      <w:marRight w:val="0"/>
      <w:marTop w:val="0"/>
      <w:marBottom w:val="0"/>
      <w:divBdr>
        <w:top w:val="none" w:sz="0" w:space="0" w:color="auto"/>
        <w:left w:val="none" w:sz="0" w:space="0" w:color="auto"/>
        <w:bottom w:val="none" w:sz="0" w:space="0" w:color="auto"/>
        <w:right w:val="none" w:sz="0" w:space="0" w:color="auto"/>
      </w:divBdr>
    </w:div>
    <w:div w:id="157232720">
      <w:bodyDiv w:val="1"/>
      <w:marLeft w:val="0"/>
      <w:marRight w:val="0"/>
      <w:marTop w:val="0"/>
      <w:marBottom w:val="0"/>
      <w:divBdr>
        <w:top w:val="none" w:sz="0" w:space="0" w:color="auto"/>
        <w:left w:val="none" w:sz="0" w:space="0" w:color="auto"/>
        <w:bottom w:val="none" w:sz="0" w:space="0" w:color="auto"/>
        <w:right w:val="none" w:sz="0" w:space="0" w:color="auto"/>
      </w:divBdr>
    </w:div>
    <w:div w:id="232667848">
      <w:bodyDiv w:val="1"/>
      <w:marLeft w:val="0"/>
      <w:marRight w:val="0"/>
      <w:marTop w:val="0"/>
      <w:marBottom w:val="0"/>
      <w:divBdr>
        <w:top w:val="none" w:sz="0" w:space="0" w:color="auto"/>
        <w:left w:val="none" w:sz="0" w:space="0" w:color="auto"/>
        <w:bottom w:val="none" w:sz="0" w:space="0" w:color="auto"/>
        <w:right w:val="none" w:sz="0" w:space="0" w:color="auto"/>
      </w:divBdr>
    </w:div>
    <w:div w:id="413357042">
      <w:bodyDiv w:val="1"/>
      <w:marLeft w:val="0"/>
      <w:marRight w:val="0"/>
      <w:marTop w:val="0"/>
      <w:marBottom w:val="0"/>
      <w:divBdr>
        <w:top w:val="none" w:sz="0" w:space="0" w:color="auto"/>
        <w:left w:val="none" w:sz="0" w:space="0" w:color="auto"/>
        <w:bottom w:val="none" w:sz="0" w:space="0" w:color="auto"/>
        <w:right w:val="none" w:sz="0" w:space="0" w:color="auto"/>
      </w:divBdr>
    </w:div>
    <w:div w:id="415329041">
      <w:bodyDiv w:val="1"/>
      <w:marLeft w:val="0"/>
      <w:marRight w:val="0"/>
      <w:marTop w:val="0"/>
      <w:marBottom w:val="0"/>
      <w:divBdr>
        <w:top w:val="none" w:sz="0" w:space="0" w:color="auto"/>
        <w:left w:val="none" w:sz="0" w:space="0" w:color="auto"/>
        <w:bottom w:val="none" w:sz="0" w:space="0" w:color="auto"/>
        <w:right w:val="none" w:sz="0" w:space="0" w:color="auto"/>
      </w:divBdr>
    </w:div>
    <w:div w:id="491482523">
      <w:bodyDiv w:val="1"/>
      <w:marLeft w:val="0"/>
      <w:marRight w:val="0"/>
      <w:marTop w:val="0"/>
      <w:marBottom w:val="0"/>
      <w:divBdr>
        <w:top w:val="none" w:sz="0" w:space="0" w:color="auto"/>
        <w:left w:val="none" w:sz="0" w:space="0" w:color="auto"/>
        <w:bottom w:val="none" w:sz="0" w:space="0" w:color="auto"/>
        <w:right w:val="none" w:sz="0" w:space="0" w:color="auto"/>
      </w:divBdr>
    </w:div>
    <w:div w:id="495077294">
      <w:bodyDiv w:val="1"/>
      <w:marLeft w:val="0"/>
      <w:marRight w:val="0"/>
      <w:marTop w:val="0"/>
      <w:marBottom w:val="0"/>
      <w:divBdr>
        <w:top w:val="none" w:sz="0" w:space="0" w:color="auto"/>
        <w:left w:val="none" w:sz="0" w:space="0" w:color="auto"/>
        <w:bottom w:val="none" w:sz="0" w:space="0" w:color="auto"/>
        <w:right w:val="none" w:sz="0" w:space="0" w:color="auto"/>
      </w:divBdr>
    </w:div>
    <w:div w:id="586768227">
      <w:bodyDiv w:val="1"/>
      <w:marLeft w:val="0"/>
      <w:marRight w:val="0"/>
      <w:marTop w:val="0"/>
      <w:marBottom w:val="0"/>
      <w:divBdr>
        <w:top w:val="none" w:sz="0" w:space="0" w:color="auto"/>
        <w:left w:val="none" w:sz="0" w:space="0" w:color="auto"/>
        <w:bottom w:val="none" w:sz="0" w:space="0" w:color="auto"/>
        <w:right w:val="none" w:sz="0" w:space="0" w:color="auto"/>
      </w:divBdr>
    </w:div>
    <w:div w:id="668290180">
      <w:bodyDiv w:val="1"/>
      <w:marLeft w:val="0"/>
      <w:marRight w:val="0"/>
      <w:marTop w:val="0"/>
      <w:marBottom w:val="0"/>
      <w:divBdr>
        <w:top w:val="none" w:sz="0" w:space="0" w:color="auto"/>
        <w:left w:val="none" w:sz="0" w:space="0" w:color="auto"/>
        <w:bottom w:val="none" w:sz="0" w:space="0" w:color="auto"/>
        <w:right w:val="none" w:sz="0" w:space="0" w:color="auto"/>
      </w:divBdr>
    </w:div>
    <w:div w:id="790782392">
      <w:bodyDiv w:val="1"/>
      <w:marLeft w:val="0"/>
      <w:marRight w:val="0"/>
      <w:marTop w:val="0"/>
      <w:marBottom w:val="0"/>
      <w:divBdr>
        <w:top w:val="none" w:sz="0" w:space="0" w:color="auto"/>
        <w:left w:val="none" w:sz="0" w:space="0" w:color="auto"/>
        <w:bottom w:val="none" w:sz="0" w:space="0" w:color="auto"/>
        <w:right w:val="none" w:sz="0" w:space="0" w:color="auto"/>
      </w:divBdr>
    </w:div>
    <w:div w:id="826164058">
      <w:bodyDiv w:val="1"/>
      <w:marLeft w:val="0"/>
      <w:marRight w:val="0"/>
      <w:marTop w:val="0"/>
      <w:marBottom w:val="0"/>
      <w:divBdr>
        <w:top w:val="none" w:sz="0" w:space="0" w:color="auto"/>
        <w:left w:val="none" w:sz="0" w:space="0" w:color="auto"/>
        <w:bottom w:val="none" w:sz="0" w:space="0" w:color="auto"/>
        <w:right w:val="none" w:sz="0" w:space="0" w:color="auto"/>
      </w:divBdr>
    </w:div>
    <w:div w:id="830095922">
      <w:bodyDiv w:val="1"/>
      <w:marLeft w:val="0"/>
      <w:marRight w:val="0"/>
      <w:marTop w:val="0"/>
      <w:marBottom w:val="0"/>
      <w:divBdr>
        <w:top w:val="none" w:sz="0" w:space="0" w:color="auto"/>
        <w:left w:val="none" w:sz="0" w:space="0" w:color="auto"/>
        <w:bottom w:val="none" w:sz="0" w:space="0" w:color="auto"/>
        <w:right w:val="none" w:sz="0" w:space="0" w:color="auto"/>
      </w:divBdr>
    </w:div>
    <w:div w:id="864561506">
      <w:bodyDiv w:val="1"/>
      <w:marLeft w:val="0"/>
      <w:marRight w:val="0"/>
      <w:marTop w:val="0"/>
      <w:marBottom w:val="0"/>
      <w:divBdr>
        <w:top w:val="none" w:sz="0" w:space="0" w:color="auto"/>
        <w:left w:val="none" w:sz="0" w:space="0" w:color="auto"/>
        <w:bottom w:val="none" w:sz="0" w:space="0" w:color="auto"/>
        <w:right w:val="none" w:sz="0" w:space="0" w:color="auto"/>
      </w:divBdr>
    </w:div>
    <w:div w:id="881016305">
      <w:bodyDiv w:val="1"/>
      <w:marLeft w:val="0"/>
      <w:marRight w:val="0"/>
      <w:marTop w:val="0"/>
      <w:marBottom w:val="0"/>
      <w:divBdr>
        <w:top w:val="none" w:sz="0" w:space="0" w:color="auto"/>
        <w:left w:val="none" w:sz="0" w:space="0" w:color="auto"/>
        <w:bottom w:val="none" w:sz="0" w:space="0" w:color="auto"/>
        <w:right w:val="none" w:sz="0" w:space="0" w:color="auto"/>
      </w:divBdr>
    </w:div>
    <w:div w:id="934902395">
      <w:bodyDiv w:val="1"/>
      <w:marLeft w:val="0"/>
      <w:marRight w:val="0"/>
      <w:marTop w:val="0"/>
      <w:marBottom w:val="0"/>
      <w:divBdr>
        <w:top w:val="none" w:sz="0" w:space="0" w:color="auto"/>
        <w:left w:val="none" w:sz="0" w:space="0" w:color="auto"/>
        <w:bottom w:val="none" w:sz="0" w:space="0" w:color="auto"/>
        <w:right w:val="none" w:sz="0" w:space="0" w:color="auto"/>
      </w:divBdr>
    </w:div>
    <w:div w:id="1092316496">
      <w:bodyDiv w:val="1"/>
      <w:marLeft w:val="0"/>
      <w:marRight w:val="0"/>
      <w:marTop w:val="0"/>
      <w:marBottom w:val="0"/>
      <w:divBdr>
        <w:top w:val="none" w:sz="0" w:space="0" w:color="auto"/>
        <w:left w:val="none" w:sz="0" w:space="0" w:color="auto"/>
        <w:bottom w:val="none" w:sz="0" w:space="0" w:color="auto"/>
        <w:right w:val="none" w:sz="0" w:space="0" w:color="auto"/>
      </w:divBdr>
      <w:divsChild>
        <w:div w:id="1671366121">
          <w:marLeft w:val="0"/>
          <w:marRight w:val="0"/>
          <w:marTop w:val="0"/>
          <w:marBottom w:val="0"/>
          <w:divBdr>
            <w:top w:val="none" w:sz="0" w:space="0" w:color="auto"/>
            <w:left w:val="none" w:sz="0" w:space="0" w:color="auto"/>
            <w:bottom w:val="none" w:sz="0" w:space="0" w:color="auto"/>
            <w:right w:val="none" w:sz="0" w:space="0" w:color="auto"/>
          </w:divBdr>
          <w:divsChild>
            <w:div w:id="314602747">
              <w:marLeft w:val="0"/>
              <w:marRight w:val="0"/>
              <w:marTop w:val="0"/>
              <w:marBottom w:val="0"/>
              <w:divBdr>
                <w:top w:val="none" w:sz="0" w:space="0" w:color="auto"/>
                <w:left w:val="none" w:sz="0" w:space="0" w:color="auto"/>
                <w:bottom w:val="none" w:sz="0" w:space="0" w:color="auto"/>
                <w:right w:val="none" w:sz="0" w:space="0" w:color="auto"/>
              </w:divBdr>
              <w:divsChild>
                <w:div w:id="877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258">
      <w:bodyDiv w:val="1"/>
      <w:marLeft w:val="0"/>
      <w:marRight w:val="0"/>
      <w:marTop w:val="0"/>
      <w:marBottom w:val="0"/>
      <w:divBdr>
        <w:top w:val="none" w:sz="0" w:space="0" w:color="auto"/>
        <w:left w:val="none" w:sz="0" w:space="0" w:color="auto"/>
        <w:bottom w:val="none" w:sz="0" w:space="0" w:color="auto"/>
        <w:right w:val="none" w:sz="0" w:space="0" w:color="auto"/>
      </w:divBdr>
    </w:div>
    <w:div w:id="1338582831">
      <w:bodyDiv w:val="1"/>
      <w:marLeft w:val="0"/>
      <w:marRight w:val="0"/>
      <w:marTop w:val="0"/>
      <w:marBottom w:val="0"/>
      <w:divBdr>
        <w:top w:val="none" w:sz="0" w:space="0" w:color="auto"/>
        <w:left w:val="none" w:sz="0" w:space="0" w:color="auto"/>
        <w:bottom w:val="none" w:sz="0" w:space="0" w:color="auto"/>
        <w:right w:val="none" w:sz="0" w:space="0" w:color="auto"/>
      </w:divBdr>
    </w:div>
    <w:div w:id="1438864836">
      <w:bodyDiv w:val="1"/>
      <w:marLeft w:val="0"/>
      <w:marRight w:val="0"/>
      <w:marTop w:val="0"/>
      <w:marBottom w:val="0"/>
      <w:divBdr>
        <w:top w:val="none" w:sz="0" w:space="0" w:color="auto"/>
        <w:left w:val="none" w:sz="0" w:space="0" w:color="auto"/>
        <w:bottom w:val="none" w:sz="0" w:space="0" w:color="auto"/>
        <w:right w:val="none" w:sz="0" w:space="0" w:color="auto"/>
      </w:divBdr>
    </w:div>
    <w:div w:id="1528105783">
      <w:bodyDiv w:val="1"/>
      <w:marLeft w:val="0"/>
      <w:marRight w:val="0"/>
      <w:marTop w:val="0"/>
      <w:marBottom w:val="0"/>
      <w:divBdr>
        <w:top w:val="none" w:sz="0" w:space="0" w:color="auto"/>
        <w:left w:val="none" w:sz="0" w:space="0" w:color="auto"/>
        <w:bottom w:val="none" w:sz="0" w:space="0" w:color="auto"/>
        <w:right w:val="none" w:sz="0" w:space="0" w:color="auto"/>
      </w:divBdr>
    </w:div>
    <w:div w:id="1659072537">
      <w:bodyDiv w:val="1"/>
      <w:marLeft w:val="0"/>
      <w:marRight w:val="0"/>
      <w:marTop w:val="0"/>
      <w:marBottom w:val="0"/>
      <w:divBdr>
        <w:top w:val="none" w:sz="0" w:space="0" w:color="auto"/>
        <w:left w:val="none" w:sz="0" w:space="0" w:color="auto"/>
        <w:bottom w:val="none" w:sz="0" w:space="0" w:color="auto"/>
        <w:right w:val="none" w:sz="0" w:space="0" w:color="auto"/>
      </w:divBdr>
    </w:div>
    <w:div w:id="1863666572">
      <w:bodyDiv w:val="1"/>
      <w:marLeft w:val="0"/>
      <w:marRight w:val="0"/>
      <w:marTop w:val="0"/>
      <w:marBottom w:val="0"/>
      <w:divBdr>
        <w:top w:val="none" w:sz="0" w:space="0" w:color="auto"/>
        <w:left w:val="none" w:sz="0" w:space="0" w:color="auto"/>
        <w:bottom w:val="none" w:sz="0" w:space="0" w:color="auto"/>
        <w:right w:val="none" w:sz="0" w:space="0" w:color="auto"/>
      </w:divBdr>
    </w:div>
    <w:div w:id="1876429710">
      <w:bodyDiv w:val="1"/>
      <w:marLeft w:val="0"/>
      <w:marRight w:val="0"/>
      <w:marTop w:val="0"/>
      <w:marBottom w:val="0"/>
      <w:divBdr>
        <w:top w:val="none" w:sz="0" w:space="0" w:color="auto"/>
        <w:left w:val="none" w:sz="0" w:space="0" w:color="auto"/>
        <w:bottom w:val="none" w:sz="0" w:space="0" w:color="auto"/>
        <w:right w:val="none" w:sz="0" w:space="0" w:color="auto"/>
      </w:divBdr>
    </w:div>
    <w:div w:id="1878883925">
      <w:bodyDiv w:val="1"/>
      <w:marLeft w:val="0"/>
      <w:marRight w:val="0"/>
      <w:marTop w:val="0"/>
      <w:marBottom w:val="0"/>
      <w:divBdr>
        <w:top w:val="none" w:sz="0" w:space="0" w:color="auto"/>
        <w:left w:val="none" w:sz="0" w:space="0" w:color="auto"/>
        <w:bottom w:val="none" w:sz="0" w:space="0" w:color="auto"/>
        <w:right w:val="none" w:sz="0" w:space="0" w:color="auto"/>
      </w:divBdr>
    </w:div>
    <w:div w:id="1900703313">
      <w:bodyDiv w:val="1"/>
      <w:marLeft w:val="0"/>
      <w:marRight w:val="0"/>
      <w:marTop w:val="0"/>
      <w:marBottom w:val="0"/>
      <w:divBdr>
        <w:top w:val="none" w:sz="0" w:space="0" w:color="auto"/>
        <w:left w:val="none" w:sz="0" w:space="0" w:color="auto"/>
        <w:bottom w:val="none" w:sz="0" w:space="0" w:color="auto"/>
        <w:right w:val="none" w:sz="0" w:space="0" w:color="auto"/>
      </w:divBdr>
    </w:div>
    <w:div w:id="199409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4.xml><?xml version="1.0" encoding="utf-8"?>
<ds:datastoreItem xmlns:ds="http://schemas.openxmlformats.org/officeDocument/2006/customXml" ds:itemID="{37C09E4F-A29D-4F27-A595-EA068ABAC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1</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2023-11-12T06:32:00Z</dcterms:created>
  <dcterms:modified xsi:type="dcterms:W3CDTF">2023-11-16T04:49:00Z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